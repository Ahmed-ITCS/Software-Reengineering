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sz w:val="44"/>
          <w:szCs w:val="44"/>
        </w:rPr>
      </w:pPr>
      <w:r>
        <w:rPr>
          <w:sz w:val="44"/>
          <w:szCs w:val="44"/>
        </w:rPr>
        <w:t>Inventory management system</w:t>
      </w:r>
    </w:p>
    <w:p>
      <w:pPr>
        <w:pStyle w:val="style2"/>
        <w:rPr>
          <w:sz w:val="36"/>
          <w:szCs w:val="36"/>
        </w:rPr>
      </w:pPr>
      <w:r>
        <w:rPr>
          <w:sz w:val="36"/>
          <w:szCs w:val="36"/>
          <w:lang w:val="en-US"/>
        </w:rPr>
        <w:t xml:space="preserve">Part 01 </w:t>
      </w:r>
      <w:r>
        <w:rPr>
          <w:sz w:val="36"/>
          <w:szCs w:val="36"/>
        </w:rPr>
        <w:t>Features:</w:t>
      </w:r>
    </w:p>
    <w:p>
      <w:pPr>
        <w:pStyle w:val="style179"/>
        <w:numPr>
          <w:ilvl w:val="0"/>
          <w:numId w:val="4"/>
        </w:numPr>
        <w:autoSpaceDE w:val="false"/>
        <w:autoSpaceDN w:val="false"/>
        <w:adjustRightInd w:val="false"/>
        <w:jc w:val="both"/>
        <w:rPr>
          <w:rFonts w:ascii="Times New Roman" w:cs="Times New Roman" w:hAnsi="Times New Roman"/>
          <w:b/>
          <w:bCs/>
          <w:kern w:val="0"/>
          <w:sz w:val="26"/>
          <w:szCs w:val="26"/>
          <w:lang w:val="en-US"/>
        </w:rPr>
      </w:pPr>
      <w:r>
        <w:rPr>
          <w:rFonts w:ascii="Times New Roman" w:cs="Times New Roman" w:hAnsi="Times New Roman"/>
          <w:b/>
          <w:bCs/>
          <w:kern w:val="0"/>
          <w:sz w:val="28"/>
          <w:szCs w:val="28"/>
          <w:lang w:val="en-US"/>
        </w:rPr>
        <w:t>Assumptions</w:t>
      </w:r>
      <w:r>
        <w:rPr>
          <w:rFonts w:ascii="Times New Roman" w:cs="Times New Roman" w:hAnsi="Times New Roman"/>
          <w:b/>
          <w:bCs/>
          <w:kern w:val="0"/>
          <w:sz w:val="26"/>
          <w:szCs w:val="26"/>
          <w:lang w:val="en-US"/>
        </w:rPr>
        <w:t>:</w:t>
      </w: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Operating Environment:</w:t>
      </w:r>
    </w:p>
    <w:p>
      <w:pPr>
        <w:pStyle w:val="style179"/>
        <w:numPr>
          <w:ilvl w:val="0"/>
          <w:numId w:val="0"/>
        </w:numPr>
        <w:autoSpaceDE w:val="false"/>
        <w:autoSpaceDN w:val="false"/>
        <w:adjustRightInd w:val="false"/>
        <w:ind w:left="1440" w:leftChars="0" w:firstLine="0" w:firstLineChars="0"/>
        <w:jc w:val="both"/>
        <w:rPr>
          <w:rFonts w:ascii="Times New Roman" w:cs="Times New Roman" w:hAnsi="Times New Roman"/>
          <w:kern w:val="0"/>
          <w:lang w:val="en-US"/>
        </w:rPr>
      </w:pPr>
      <w:r>
        <w:rPr>
          <w:rFonts w:ascii="Times New Roman" w:cs="Times New Roman" w:hAnsi="Times New Roman"/>
          <w:kern w:val="0"/>
          <w:lang w:val="en-US"/>
        </w:rPr>
        <w:t>The system is designed for a large-scale warehouse, impacting feature prioritization and system scalability.</w:t>
      </w:r>
    </w:p>
    <w:p>
      <w:pPr>
        <w:pStyle w:val="style0"/>
        <w:autoSpaceDE w:val="false"/>
        <w:autoSpaceDN w:val="false"/>
        <w:adjustRightInd w:val="false"/>
        <w:jc w:val="both"/>
        <w:rPr>
          <w:rFonts w:ascii="Times New Roman" w:cs="Times New Roman" w:hAnsi="Times New Roman"/>
          <w:b/>
          <w:bCs/>
          <w:kern w:val="0"/>
          <w:sz w:val="26"/>
          <w:szCs w:val="26"/>
          <w:lang w:val="en-US"/>
        </w:rPr>
      </w:pP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User Authentication and Access Control:</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Robust user authentication and privilege management to ensure secure and protected access to the system.</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Product Search Functionality:</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Comprehensive product search capabilities, including searches across sold products, ordered products, and items currently in the inventory.</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Efficient Product Addition:</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Streamlined methods for adding products to the inventory, including options such as camera-based input, barcode scanning, and manual entry. The system supports multiple product categories.</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1"/>
          <w:numId w:val="3"/>
        </w:numPr>
        <w:autoSpaceDE w:val="false"/>
        <w:autoSpaceDN w:val="false"/>
        <w:adjustRightInd w:val="false"/>
        <w:jc w:val="both"/>
        <w:rPr>
          <w:rFonts w:ascii="Times New Roman" w:cs="Times New Roman" w:hAnsi="Times New Roman"/>
          <w:kern w:val="0"/>
          <w:lang w:val="en-US"/>
        </w:rPr>
      </w:pPr>
      <w:r>
        <w:rPr>
          <w:rFonts w:ascii="Times New Roman" w:cs="Times New Roman" w:hAnsi="Times New Roman"/>
          <w:b/>
          <w:bCs/>
          <w:kern w:val="0"/>
          <w:sz w:val="26"/>
          <w:szCs w:val="26"/>
          <w:lang w:val="en-US"/>
        </w:rPr>
        <w:t>Purchase Record Management:</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Maintenance of detailed records for products purchased from third-party suppliers, ensuring a transparent overview of procurement activities.</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Sales Tracking:</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Active sales management module to track and record all sales transactions, providing real-time insights into product movement.</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Order Processing:</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Order processing functionality for both purchases and sales, allowing for the seamless management of orders in various stages of completion.</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Record Printing and Documentation:</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Comprehensive record maintenance with detailed information on incoming and outgoing inventory. This feature supports the generation of printable reports for a comprehensive overview.</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Administrator Privileges:</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Implementation of an administrative role with ultimate privileges for efficient system management and control.</w:t>
      </w: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Traceability and Logging:</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lang w:val="en-US"/>
        </w:rPr>
      </w:pPr>
      <w:r>
        <w:rPr>
          <w:rFonts w:ascii="Times New Roman" w:cs="Times New Roman" w:hAnsi="Times New Roman"/>
          <w:kern w:val="0"/>
          <w:lang w:val="en-US"/>
        </w:rPr>
        <w:t>Logging of all system activities to ensure traceability, facilitating quick identification and resolution of any issues. Logs capture user actions, dates, and times.</w:t>
      </w:r>
    </w:p>
    <w:p>
      <w:pPr>
        <w:pStyle w:val="style179"/>
        <w:numPr>
          <w:ilvl w:val="1"/>
          <w:numId w:val="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Warehouse Scale Consideration:</w:t>
      </w:r>
    </w:p>
    <w:p>
      <w:pPr>
        <w:pStyle w:val="style179"/>
        <w:numPr>
          <w:ilvl w:val="0"/>
          <w:numId w:val="0"/>
        </w:numPr>
        <w:autoSpaceDE w:val="false"/>
        <w:autoSpaceDN w:val="false"/>
        <w:adjustRightInd w:val="false"/>
        <w:ind w:left="1440" w:leftChars="0" w:firstLine="0"/>
        <w:jc w:val="both"/>
        <w:rPr>
          <w:rFonts w:ascii="Times New Roman" w:cs="Times New Roman" w:hAnsi="Times New Roman"/>
          <w:kern w:val="0"/>
          <w:sz w:val="26"/>
          <w:szCs w:val="26"/>
          <w:lang w:val="en-US"/>
        </w:rPr>
      </w:pPr>
      <w:r>
        <w:rPr>
          <w:rFonts w:ascii="Times New Roman" w:cs="Times New Roman" w:hAnsi="Times New Roman"/>
          <w:kern w:val="0"/>
          <w:lang w:val="en-US"/>
        </w:rPr>
        <w:t>Adaptation to the scale of a large warehouse environment, considering the specific operational needs and challenges associated with a sizable inventory.</w:t>
      </w:r>
    </w:p>
    <w:p>
      <w:pPr>
        <w:pStyle w:val="style0"/>
        <w:autoSpaceDE w:val="false"/>
        <w:autoSpaceDN w:val="false"/>
        <w:adjustRightInd w:val="false"/>
        <w:jc w:val="both"/>
        <w:rPr>
          <w:rFonts w:ascii="Times New Roman" w:cs="Times New Roman" w:hAnsi="Times New Roman"/>
          <w:kern w:val="0"/>
          <w:sz w:val="26"/>
          <w:szCs w:val="26"/>
          <w:lang w:val="en-US"/>
        </w:rPr>
      </w:pPr>
    </w:p>
    <w:p>
      <w:pPr>
        <w:pStyle w:val="style179"/>
        <w:numPr>
          <w:ilvl w:val="0"/>
          <w:numId w:val="5"/>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8"/>
          <w:szCs w:val="28"/>
          <w:lang w:val="en-US"/>
        </w:rPr>
        <w:t>Working</w:t>
      </w:r>
      <w:r>
        <w:rPr>
          <w:rFonts w:ascii="Times New Roman" w:cs="Times New Roman" w:hAnsi="Times New Roman"/>
          <w:kern w:val="0"/>
          <w:sz w:val="26"/>
          <w:szCs w:val="26"/>
          <w:lang w:val="en-US"/>
        </w:rPr>
        <w:t>:</w:t>
      </w:r>
    </w:p>
    <w:p>
      <w:pPr>
        <w:pStyle w:val="style0"/>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drawing>
          <wp:inline distL="0" distT="0" distB="0" distR="0">
            <wp:extent cx="5943600" cy="6412230"/>
            <wp:effectExtent l="0" t="0" r="0" b="127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6412230"/>
                    </a:xfrm>
                    <a:prstGeom prst="rect"/>
                  </pic:spPr>
                </pic:pic>
              </a:graphicData>
            </a:graphic>
          </wp:inline>
        </w:drawing>
      </w:r>
    </w:p>
    <w:p>
      <w:pPr>
        <w:pStyle w:val="style0"/>
        <w:autoSpaceDE w:val="false"/>
        <w:autoSpaceDN w:val="false"/>
        <w:adjustRightInd w:val="false"/>
        <w:ind w:left="720" w:leftChars="0"/>
        <w:jc w:val="both"/>
        <w:rPr>
          <w:rFonts w:ascii="Times New Roman" w:cs="Times New Roman" w:hAnsi="Times New Roman"/>
          <w:kern w:val="0"/>
          <w:lang w:val="en-US"/>
        </w:rPr>
      </w:pPr>
      <w:r>
        <w:rPr>
          <w:rFonts w:ascii="Times New Roman" w:cs="Times New Roman" w:hAnsi="Times New Roman"/>
          <w:kern w:val="0"/>
          <w:lang w:val="en-US"/>
        </w:rPr>
        <w:t>A centralized database that houses data on orders, items, and inventory levels powers the system. A user-friendly interface facilitates interaction between users and the system. The inventory levels are updated and new products are added to the system upon procurement. Orders are handled, and prompt fulfillment is guaranteed by the system.</w:t>
      </w:r>
    </w:p>
    <w:p>
      <w:pPr>
        <w:pStyle w:val="style0"/>
        <w:autoSpaceDE w:val="false"/>
        <w:autoSpaceDN w:val="false"/>
        <w:adjustRightInd w:val="false"/>
        <w:ind w:left="720" w:leftChars="0"/>
        <w:jc w:val="both"/>
        <w:rPr>
          <w:rFonts w:ascii="Times New Roman" w:cs="Times New Roman" w:hAnsi="Times New Roman"/>
          <w:kern w:val="0"/>
          <w:lang w:val="en-US"/>
        </w:rPr>
      </w:pPr>
    </w:p>
    <w:p>
      <w:pPr>
        <w:pStyle w:val="style0"/>
        <w:autoSpaceDE w:val="false"/>
        <w:autoSpaceDN w:val="false"/>
        <w:adjustRightInd w:val="false"/>
        <w:ind w:left="720" w:leftChars="0"/>
        <w:jc w:val="both"/>
        <w:rPr>
          <w:rFonts w:ascii="Times New Roman" w:cs="Times New Roman" w:hAnsi="Times New Roman"/>
          <w:kern w:val="0"/>
          <w:lang w:val="en-US"/>
        </w:rPr>
      </w:pPr>
      <w:r>
        <w:rPr>
          <w:rFonts w:ascii="Times New Roman" w:cs="Times New Roman" w:hAnsi="Times New Roman"/>
          <w:kern w:val="0"/>
          <w:lang w:val="en-US"/>
        </w:rPr>
        <w:t>Barcode scanning reduces errors in product identification and makes tracking more efficient. Through the generation of reports and analytics, the system offers insights into financial performance, stock turnover, and sales trends. Accurate and current financial records are ensured by integration with accounting systems.</w:t>
      </w:r>
    </w:p>
    <w:p>
      <w:pPr>
        <w:pStyle w:val="style0"/>
        <w:autoSpaceDE w:val="false"/>
        <w:autoSpaceDN w:val="false"/>
        <w:adjustRightInd w:val="false"/>
        <w:ind w:left="720" w:leftChars="0"/>
        <w:jc w:val="both"/>
        <w:rPr>
          <w:rFonts w:ascii="Times New Roman" w:cs="Times New Roman" w:hAnsi="Times New Roman"/>
          <w:kern w:val="0"/>
          <w:lang w:val="en-US"/>
        </w:rPr>
      </w:pPr>
    </w:p>
    <w:p>
      <w:pPr>
        <w:pStyle w:val="style179"/>
        <w:numPr>
          <w:ilvl w:val="0"/>
          <w:numId w:val="6"/>
        </w:numPr>
        <w:autoSpaceDE w:val="false"/>
        <w:autoSpaceDN w:val="false"/>
        <w:adjustRightInd w:val="false"/>
        <w:jc w:val="both"/>
        <w:rPr>
          <w:rFonts w:ascii="Times New Roman" w:cs="Times New Roman" w:hAnsi="Times New Roman"/>
          <w:b/>
          <w:bCs/>
          <w:kern w:val="0"/>
          <w:sz w:val="26"/>
          <w:szCs w:val="26"/>
          <w:lang w:val="en-US"/>
        </w:rPr>
      </w:pPr>
      <w:r>
        <w:rPr>
          <w:rFonts w:ascii="Times New Roman" w:cs="Times New Roman" w:hAnsi="Times New Roman"/>
          <w:b/>
          <w:bCs/>
          <w:kern w:val="0"/>
          <w:sz w:val="26"/>
          <w:szCs w:val="26"/>
          <w:lang w:val="en-US"/>
        </w:rPr>
        <w:t>Deficiencies:</w:t>
      </w:r>
    </w:p>
    <w:p>
      <w:pPr>
        <w:pStyle w:val="style179"/>
        <w:numPr>
          <w:ilvl w:val="1"/>
          <w:numId w:val="7"/>
        </w:numPr>
        <w:autoSpaceDE w:val="false"/>
        <w:autoSpaceDN w:val="false"/>
        <w:adjustRightInd w:val="false"/>
        <w:jc w:val="both"/>
        <w:rPr>
          <w:rFonts w:ascii="Times New Roman" w:cs="Times New Roman" w:hAnsi="Times New Roman"/>
          <w:b/>
          <w:bCs/>
          <w:kern w:val="0"/>
          <w:sz w:val="26"/>
          <w:szCs w:val="26"/>
          <w:lang w:val="en-US"/>
        </w:rPr>
      </w:pPr>
      <w:r>
        <w:rPr>
          <w:rFonts w:ascii="Times New Roman" w:cs="Times New Roman" w:hAnsi="Times New Roman"/>
          <w:b/>
          <w:bCs/>
          <w:kern w:val="0"/>
          <w:sz w:val="26"/>
          <w:szCs w:val="26"/>
          <w:lang w:val="en-US"/>
        </w:rPr>
        <w:t>Subpar User Interface (UI):</w:t>
      </w:r>
    </w:p>
    <w:p>
      <w:pPr>
        <w:pStyle w:val="style179"/>
        <w:numPr>
          <w:ilvl w:val="0"/>
          <w:numId w:val="0"/>
        </w:numPr>
        <w:autoSpaceDE w:val="false"/>
        <w:autoSpaceDN w:val="false"/>
        <w:adjustRightInd w:val="false"/>
        <w:ind w:left="1440" w:firstLine="0"/>
        <w:jc w:val="both"/>
        <w:rPr>
          <w:rFonts w:ascii="Times New Roman" w:cs="Times New Roman" w:hAnsi="Times New Roman"/>
          <w:kern w:val="0"/>
          <w:lang w:val="en-US"/>
        </w:rPr>
      </w:pPr>
      <w:r>
        <w:rPr>
          <w:rFonts w:ascii="Times New Roman" w:cs="Times New Roman" w:hAnsi="Times New Roman"/>
          <w:kern w:val="0"/>
          <w:lang w:val="en-US"/>
        </w:rPr>
        <w:t>The user interface lacks user-friendliness, creating challenges in understanding and questionable usability. Improvements are needed to enhance the overall user experience.</w:t>
      </w:r>
    </w:p>
    <w:p>
      <w:pPr>
        <w:pStyle w:val="style179"/>
        <w:numPr>
          <w:ilvl w:val="0"/>
          <w:numId w:val="0"/>
        </w:numPr>
        <w:autoSpaceDE w:val="false"/>
        <w:autoSpaceDN w:val="false"/>
        <w:adjustRightInd w:val="false"/>
        <w:ind w:left="1440" w:firstLine="0"/>
        <w:jc w:val="both"/>
        <w:rPr>
          <w:rFonts w:ascii="Times New Roman" w:cs="Times New Roman" w:hAnsi="Times New Roman"/>
          <w:b/>
          <w:bCs/>
          <w:kern w:val="0"/>
          <w:lang w:val="en-US"/>
        </w:rPr>
      </w:pPr>
    </w:p>
    <w:p>
      <w:pPr>
        <w:pStyle w:val="style179"/>
        <w:numPr>
          <w:ilvl w:val="1"/>
          <w:numId w:val="7"/>
        </w:numPr>
        <w:autoSpaceDE w:val="false"/>
        <w:autoSpaceDN w:val="false"/>
        <w:adjustRightInd w:val="false"/>
        <w:jc w:val="both"/>
        <w:rPr>
          <w:rFonts w:ascii="Times New Roman" w:cs="Times New Roman" w:hAnsi="Times New Roman"/>
          <w:b/>
          <w:bCs/>
          <w:kern w:val="0"/>
          <w:sz w:val="26"/>
          <w:szCs w:val="26"/>
          <w:lang w:val="en-US"/>
        </w:rPr>
      </w:pPr>
      <w:r>
        <w:rPr>
          <w:rFonts w:ascii="Times New Roman" w:cs="Times New Roman" w:hAnsi="Times New Roman"/>
          <w:b/>
          <w:bCs/>
          <w:kern w:val="0"/>
          <w:sz w:val="26"/>
          <w:szCs w:val="26"/>
          <w:lang w:val="en-US"/>
        </w:rPr>
        <w:t>Potential Outdated Technology</w:t>
      </w:r>
      <w:r>
        <w:rPr>
          <w:rFonts w:ascii="Times New Roman" w:cs="Times New Roman" w:hAnsi="Times New Roman"/>
          <w:b/>
          <w:bCs/>
          <w:kern w:val="0"/>
          <w:sz w:val="26"/>
          <w:szCs w:val="26"/>
          <w:lang w:val="en-US"/>
        </w:rPr>
        <w:t>:</w:t>
      </w:r>
    </w:p>
    <w:p>
      <w:pPr>
        <w:pStyle w:val="style179"/>
        <w:numPr>
          <w:ilvl w:val="0"/>
          <w:numId w:val="0"/>
        </w:numPr>
        <w:autoSpaceDE w:val="false"/>
        <w:autoSpaceDN w:val="false"/>
        <w:adjustRightInd w:val="false"/>
        <w:ind w:left="1440" w:firstLine="0"/>
        <w:jc w:val="both"/>
        <w:rPr>
          <w:rFonts w:ascii="Times New Roman" w:cs="Times New Roman" w:hAnsi="Times New Roman"/>
          <w:kern w:val="0"/>
          <w:lang w:val="en-US"/>
        </w:rPr>
      </w:pPr>
      <w:r>
        <w:rPr>
          <w:rFonts w:ascii="Times New Roman" w:cs="Times New Roman" w:hAnsi="Times New Roman"/>
          <w:kern w:val="0"/>
          <w:lang w:val="en-US"/>
        </w:rPr>
        <w:t>There is uncertainty about the system being developed using outdated technology. If confirmed, this presents a challenge, as finding expertise for such technology may be difficult. This uncertainty hampers the system's potential for updates and improvements.</w:t>
      </w:r>
    </w:p>
    <w:p>
      <w:pPr>
        <w:pStyle w:val="style179"/>
        <w:numPr>
          <w:ilvl w:val="0"/>
          <w:numId w:val="0"/>
        </w:numPr>
        <w:autoSpaceDE w:val="false"/>
        <w:autoSpaceDN w:val="false"/>
        <w:adjustRightInd w:val="false"/>
        <w:ind w:left="1440" w:firstLine="0"/>
        <w:jc w:val="both"/>
        <w:rPr>
          <w:rFonts w:ascii="Times New Roman" w:cs="Times New Roman" w:hAnsi="Times New Roman"/>
          <w:b/>
          <w:bCs/>
          <w:kern w:val="0"/>
          <w:lang w:val="en-US"/>
        </w:rPr>
      </w:pPr>
    </w:p>
    <w:p>
      <w:pPr>
        <w:pStyle w:val="style179"/>
        <w:numPr>
          <w:ilvl w:val="1"/>
          <w:numId w:val="7"/>
        </w:numPr>
        <w:autoSpaceDE w:val="false"/>
        <w:autoSpaceDN w:val="false"/>
        <w:adjustRightInd w:val="false"/>
        <w:jc w:val="both"/>
        <w:rPr>
          <w:rFonts w:ascii="Times New Roman" w:cs="Times New Roman" w:hAnsi="Times New Roman"/>
          <w:b/>
          <w:bCs/>
          <w:kern w:val="0"/>
          <w:sz w:val="26"/>
          <w:szCs w:val="26"/>
          <w:lang w:val="en-US"/>
        </w:rPr>
      </w:pPr>
      <w:r>
        <w:rPr>
          <w:rFonts w:ascii="Times New Roman" w:cs="Times New Roman" w:hAnsi="Times New Roman"/>
          <w:b/>
          <w:bCs/>
          <w:kern w:val="0"/>
          <w:sz w:val="26"/>
          <w:szCs w:val="26"/>
          <w:lang w:val="en-US"/>
        </w:rPr>
        <w:t>Monolithic Architecture Hurdles</w:t>
      </w:r>
      <w:r>
        <w:rPr>
          <w:rFonts w:ascii="Times New Roman" w:cs="Times New Roman" w:hAnsi="Times New Roman"/>
          <w:b/>
          <w:bCs/>
          <w:kern w:val="0"/>
          <w:sz w:val="26"/>
          <w:szCs w:val="26"/>
          <w:lang w:val="en-US"/>
        </w:rPr>
        <w:t>:</w:t>
      </w:r>
    </w:p>
    <w:p>
      <w:pPr>
        <w:pStyle w:val="style179"/>
        <w:numPr>
          <w:ilvl w:val="0"/>
          <w:numId w:val="0"/>
        </w:numPr>
        <w:autoSpaceDE w:val="false"/>
        <w:autoSpaceDN w:val="false"/>
        <w:adjustRightInd w:val="false"/>
        <w:ind w:left="1440" w:firstLine="0"/>
        <w:jc w:val="both"/>
        <w:rPr>
          <w:rFonts w:ascii="Times New Roman" w:cs="Times New Roman" w:hAnsi="Times New Roman"/>
          <w:kern w:val="0"/>
          <w:lang w:val="en-US"/>
        </w:rPr>
      </w:pPr>
      <w:r>
        <w:rPr>
          <w:rFonts w:ascii="Times New Roman" w:cs="Times New Roman" w:hAnsi="Times New Roman"/>
          <w:kern w:val="0"/>
          <w:lang w:val="en-US"/>
        </w:rPr>
        <w:t>The system employs a monolithic architecture, posing challenges for customization and adaptation. Making changes to the system is complex due to its integrated structure. Exploring a more modular architecture could ease the burden of customization and updates.</w:t>
      </w:r>
    </w:p>
    <w:p>
      <w:pPr>
        <w:pStyle w:val="style179"/>
        <w:numPr>
          <w:ilvl w:val="0"/>
          <w:numId w:val="0"/>
        </w:numPr>
        <w:autoSpaceDE w:val="false"/>
        <w:autoSpaceDN w:val="false"/>
        <w:adjustRightInd w:val="false"/>
        <w:ind w:left="1440" w:firstLine="0"/>
        <w:jc w:val="both"/>
        <w:rPr>
          <w:rFonts w:ascii="Times New Roman" w:cs="Times New Roman" w:hAnsi="Times New Roman"/>
          <w:kern w:val="0"/>
          <w:lang w:val="en-US"/>
        </w:rPr>
      </w:pPr>
    </w:p>
    <w:p>
      <w:pPr>
        <w:pStyle w:val="style179"/>
        <w:numPr>
          <w:ilvl w:val="1"/>
          <w:numId w:val="7"/>
        </w:numPr>
        <w:autoSpaceDE w:val="false"/>
        <w:autoSpaceDN w:val="false"/>
        <w:adjustRightInd w:val="false"/>
        <w:jc w:val="both"/>
        <w:rPr>
          <w:rFonts w:ascii="Times New Roman" w:cs="Times New Roman" w:hAnsi="Times New Roman"/>
          <w:b/>
          <w:bCs/>
          <w:kern w:val="0"/>
          <w:sz w:val="26"/>
          <w:szCs w:val="26"/>
          <w:lang w:val="en-US"/>
        </w:rPr>
      </w:pPr>
      <w:r>
        <w:rPr>
          <w:rFonts w:ascii="Times New Roman" w:cs="Times New Roman" w:hAnsi="Times New Roman"/>
          <w:b/>
          <w:bCs/>
          <w:kern w:val="0"/>
          <w:sz w:val="26"/>
          <w:szCs w:val="26"/>
          <w:lang w:val="en-US"/>
        </w:rPr>
        <w:t>Security Oversight:</w:t>
      </w:r>
    </w:p>
    <w:p>
      <w:pPr>
        <w:pStyle w:val="style179"/>
        <w:numPr>
          <w:ilvl w:val="0"/>
          <w:numId w:val="0"/>
        </w:numPr>
        <w:autoSpaceDE w:val="false"/>
        <w:autoSpaceDN w:val="false"/>
        <w:adjustRightInd w:val="false"/>
        <w:spacing w:after="2868"/>
        <w:ind w:left="1440" w:firstLine="0"/>
        <w:jc w:val="both"/>
        <w:rPr>
          <w:rFonts w:ascii="Times New Roman" w:cs="Times New Roman" w:hAnsi="Times New Roman"/>
          <w:kern w:val="0"/>
          <w:lang w:val="en-US"/>
        </w:rPr>
      </w:pPr>
      <w:r>
        <w:rPr>
          <w:rFonts w:ascii="Times New Roman" w:cs="Times New Roman" w:hAnsi="Times New Roman"/>
          <w:kern w:val="0"/>
          <w:lang w:val="en-US"/>
        </w:rPr>
        <w:t>One or more security perspectives may have been overlooked or inadequately addressed in the system. This creates potential vulnerabilities and risks to data security. A comprehensive security audit is necessary to identify and rectify these oversight issues, ensuring robust protection against potential threats.</w:t>
      </w:r>
    </w:p>
    <w:p>
      <w:pPr>
        <w:pStyle w:val="style0"/>
        <w:autoSpaceDE w:val="false"/>
        <w:autoSpaceDN w:val="false"/>
        <w:adjustRightInd w:val="false"/>
        <w:jc w:val="both"/>
        <w:rPr>
          <w:rFonts w:ascii="Times New Roman" w:cs="Times New Roman" w:hAnsi="Times New Roman"/>
          <w:b/>
          <w:bCs/>
          <w:kern w:val="0"/>
          <w:sz w:val="22"/>
          <w:szCs w:val="22"/>
          <w:lang w:val="en-US"/>
        </w:rPr>
      </w:pPr>
    </w:p>
    <w:p>
      <w:pPr>
        <w:pStyle w:val="style2"/>
        <w:jc w:val="both"/>
        <w:rPr>
          <w:sz w:val="36"/>
          <w:szCs w:val="36"/>
        </w:rPr>
      </w:pPr>
      <w:r>
        <w:rPr>
          <w:sz w:val="36"/>
          <w:szCs w:val="36"/>
        </w:rPr>
        <w:t>Part 2: Project Maintenance Types</w:t>
      </w:r>
    </w:p>
    <w:p>
      <w:pPr>
        <w:pStyle w:val="style0"/>
        <w:autoSpaceDE w:val="false"/>
        <w:autoSpaceDN w:val="false"/>
        <w:adjustRightInd w:val="false"/>
        <w:jc w:val="both"/>
        <w:rPr>
          <w:rFonts w:ascii="Times New Roman" w:cs="Times New Roman" w:hAnsi="Times New Roman"/>
          <w:color w:val="000000"/>
          <w:kern w:val="0"/>
          <w:lang w:val="en-US"/>
        </w:rPr>
      </w:pPr>
      <w:r>
        <w:rPr>
          <w:rFonts w:ascii="Times New Roman" w:cs="Times New Roman" w:hAnsi="Times New Roman"/>
          <w:color w:val="000000"/>
          <w:kern w:val="0"/>
          <w:lang w:val="en-US"/>
        </w:rPr>
        <w:t>Let’s</w:t>
      </w:r>
      <w:r>
        <w:rPr>
          <w:rFonts w:ascii="Times New Roman" w:cs="Times New Roman" w:hAnsi="Times New Roman"/>
          <w:color w:val="000000"/>
          <w:kern w:val="0"/>
          <w:lang w:val="en-US"/>
        </w:rPr>
        <w:t xml:space="preserve"> go through different kinds of </w:t>
      </w:r>
      <w:r>
        <w:rPr>
          <w:rFonts w:ascii="Times New Roman" w:cs="Times New Roman" w:hAnsi="Times New Roman"/>
          <w:color w:val="000000"/>
          <w:kern w:val="0"/>
          <w:lang w:val="en-US"/>
        </w:rPr>
        <w:t>maint</w:t>
      </w:r>
      <w:r>
        <w:rPr>
          <w:rFonts w:ascii="Times New Roman" w:cs="Times New Roman" w:hAnsi="Times New Roman"/>
          <w:color w:val="000000"/>
          <w:kern w:val="0"/>
          <w:lang w:val="en-US"/>
        </w:rPr>
        <w:t>e</w:t>
      </w:r>
      <w:r>
        <w:rPr>
          <w:rFonts w:ascii="Times New Roman" w:cs="Times New Roman" w:hAnsi="Times New Roman"/>
          <w:color w:val="000000"/>
          <w:kern w:val="0"/>
          <w:lang w:val="en-US"/>
        </w:rPr>
        <w:t>n</w:t>
      </w:r>
      <w:r>
        <w:rPr>
          <w:rFonts w:ascii="Times New Roman" w:cs="Times New Roman" w:hAnsi="Times New Roman"/>
          <w:color w:val="000000"/>
          <w:kern w:val="0"/>
          <w:lang w:val="en-US"/>
        </w:rPr>
        <w:t>an</w:t>
      </w:r>
      <w:r>
        <w:rPr>
          <w:rFonts w:ascii="Times New Roman" w:cs="Times New Roman" w:hAnsi="Times New Roman"/>
          <w:color w:val="000000"/>
          <w:kern w:val="0"/>
          <w:lang w:val="en-US"/>
        </w:rPr>
        <w:t>ce</w:t>
      </w:r>
      <w:r>
        <w:rPr>
          <w:rFonts w:ascii="Times New Roman" w:cs="Times New Roman" w:hAnsi="Times New Roman"/>
          <w:color w:val="000000"/>
          <w:kern w:val="0"/>
          <w:lang w:val="en-US"/>
        </w:rPr>
        <w:t xml:space="preserve"> one by one </w:t>
      </w:r>
    </w:p>
    <w:p>
      <w:pPr>
        <w:pStyle w:val="style0"/>
        <w:autoSpaceDE w:val="false"/>
        <w:autoSpaceDN w:val="false"/>
        <w:adjustRightInd w:val="false"/>
        <w:jc w:val="both"/>
        <w:rPr>
          <w:rFonts w:ascii="Times New Roman" w:cs="Times New Roman" w:hAnsi="Times New Roman"/>
          <w:color w:val="000000"/>
          <w:kern w:val="0"/>
          <w:lang w:val="en-US"/>
        </w:rPr>
      </w:pPr>
    </w:p>
    <w:p>
      <w:pPr>
        <w:pStyle w:val="style179"/>
        <w:numPr>
          <w:ilvl w:val="0"/>
          <w:numId w:val="8"/>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Corrective Maintenance: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r>
        <w:rPr>
          <w:rFonts w:ascii="Times New Roman" w:cs="Times New Roman" w:hAnsi="Times New Roman"/>
          <w:kern w:val="0"/>
          <w:lang w:val="en-US"/>
        </w:rPr>
        <w:t>Immediate attention is required due to identified security issues posing a significant threat. Conducting a thorough security audit, documenting issues, and applying updates are crucial steps to fortify our system against potential threats.</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0"/>
          <w:numId w:val="8"/>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Adaptive Maintenance: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r>
        <w:rPr>
          <w:rFonts w:ascii="Times New Roman" w:cs="Times New Roman" w:hAnsi="Times New Roman"/>
          <w:kern w:val="0"/>
          <w:lang w:val="en-US"/>
        </w:rPr>
        <w:t>Recognizing the outdated tech stack's limitations in scalability, planning for a systematic technology upgrade is essential. Ensuring smooth integration and transition to the updated system is a priority.</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0"/>
          <w:numId w:val="8"/>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Perfective Maintenance: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r>
        <w:rPr>
          <w:rFonts w:ascii="Times New Roman" w:cs="Times New Roman" w:hAnsi="Times New Roman"/>
          <w:kern w:val="0"/>
          <w:lang w:val="en-US"/>
        </w:rPr>
        <w:t>While the current UI may suffice, proactive measures involve a comprehensive analysis and enhancement of the UI design for an optimal user experience.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0"/>
          <w:numId w:val="8"/>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Preventive Maintenance: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r>
        <w:rPr>
          <w:rFonts w:ascii="Times New Roman" w:cs="Times New Roman" w:hAnsi="Times New Roman"/>
          <w:kern w:val="0"/>
          <w:lang w:val="en-US"/>
        </w:rPr>
        <w:t>Addressing the time-consuming impact of every change in our monolithic system involves refactoring and transitioning to a modular approach. Gradual adoption of a microservices architecture enhances manageability and adaptability.</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0"/>
          <w:numId w:val="8"/>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Adaptability Maintenance: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r>
        <w:rPr>
          <w:rFonts w:ascii="Times New Roman" w:cs="Times New Roman" w:hAnsi="Times New Roman"/>
          <w:kern w:val="0"/>
          <w:lang w:val="en-US"/>
        </w:rPr>
        <w:t>Addressing the lack of mobile support involves making the design responsive or developing a dedicated mobile app. Decisions should align with project requirements while maintaining a centralized internet-based database.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0"/>
          <w:numId w:val="8"/>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Routine Maintenance:</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r>
        <w:rPr>
          <w:rFonts w:ascii="Times New Roman" w:cs="Times New Roman" w:hAnsi="Times New Roman"/>
          <w:kern w:val="0"/>
          <w:lang w:val="en-US"/>
        </w:rPr>
        <w:t>Establishing routine check-ups for system performance and regular log reviews is crucial to prevent undesirable situations that may necessitate emergency maintenance, ensuring ongoing system reliability.</w:t>
      </w:r>
    </w:p>
    <w:p>
      <w:pPr>
        <w:pStyle w:val="style179"/>
        <w:numPr>
          <w:ilvl w:val="0"/>
          <w:numId w:val="0"/>
        </w:numPr>
        <w:autoSpaceDE w:val="false"/>
        <w:autoSpaceDN w:val="false"/>
        <w:adjustRightInd w:val="false"/>
        <w:ind w:left="720" w:firstLine="0"/>
        <w:jc w:val="both"/>
        <w:rPr>
          <w:rFonts w:ascii="Times New Roman" w:cs="Times New Roman" w:hAnsi="Times New Roman"/>
          <w:kern w:val="0"/>
          <w:lang w:val="en-US"/>
        </w:rPr>
      </w:pPr>
    </w:p>
    <w:p>
      <w:pPr>
        <w:pStyle w:val="style179"/>
        <w:numPr>
          <w:ilvl w:val="0"/>
          <w:numId w:val="8"/>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b/>
          <w:bCs/>
          <w:kern w:val="0"/>
          <w:sz w:val="26"/>
          <w:szCs w:val="26"/>
          <w:lang w:val="en-US"/>
        </w:rPr>
        <w:t>Emergency Maintenance:</w:t>
      </w:r>
    </w:p>
    <w:p>
      <w:pPr>
        <w:pStyle w:val="style179"/>
        <w:numPr>
          <w:ilvl w:val="0"/>
          <w:numId w:val="0"/>
        </w:numPr>
        <w:autoSpaceDE w:val="false"/>
        <w:autoSpaceDN w:val="false"/>
        <w:adjustRightInd w:val="false"/>
        <w:spacing w:after="2077"/>
        <w:ind w:left="720" w:firstLine="0"/>
        <w:jc w:val="both"/>
        <w:rPr>
          <w:rFonts w:ascii="Times New Roman" w:cs="Times New Roman" w:hAnsi="Times New Roman"/>
          <w:kern w:val="0"/>
          <w:lang w:val="en-US"/>
        </w:rPr>
      </w:pPr>
      <w:r>
        <w:rPr>
          <w:rFonts w:ascii="Times New Roman" w:cs="Times New Roman" w:hAnsi="Times New Roman"/>
          <w:kern w:val="0"/>
          <w:lang w:val="en-US"/>
        </w:rPr>
        <w:t>In the event of bugs affecting order processing or other features, prioritizing system fixes, restoring normal operation, and identifying root causes are crucial. Consistent routine maintenance plays a vital role in averting such emergencies.</w:t>
      </w:r>
    </w:p>
    <w:p>
      <w:pPr>
        <w:numPr>
          <w:ilvl w:val="0"/>
          <w:numId w:val="0"/>
        </w:numPr>
        <w:autoSpaceDE w:val="false"/>
        <w:autoSpaceDN w:val="false"/>
        <w:adjustRightInd w:val="false"/>
        <w:jc w:val="both"/>
        <w:rPr>
          <w:rFonts w:ascii="Times New Roman" w:cs="Times New Roman" w:hAnsi="Times New Roman"/>
          <w:kern w:val="0"/>
          <w:sz w:val="26"/>
          <w:szCs w:val="26"/>
          <w:lang w:val="en-US"/>
        </w:rPr>
      </w:pPr>
    </w:p>
    <w:p>
      <w:pPr>
        <w:pStyle w:val="style2"/>
        <w:rPr>
          <w:sz w:val="36"/>
          <w:szCs w:val="36"/>
        </w:rPr>
      </w:pPr>
      <w:r>
        <w:rPr>
          <w:sz w:val="36"/>
          <w:szCs w:val="36"/>
        </w:rPr>
        <w:t>Part 03</w:t>
      </w:r>
    </w:p>
    <w:p>
      <w:pPr>
        <w:pStyle w:val="style0"/>
        <w:autoSpaceDE w:val="false"/>
        <w:autoSpaceDN w:val="false"/>
        <w:adjustRightInd w:val="false"/>
        <w:jc w:val="both"/>
        <w:rPr>
          <w:rFonts w:ascii="Times New Roman" w:cs="Times New Roman" w:hAnsi="Times New Roman"/>
          <w:kern w:val="0"/>
          <w:sz w:val="26"/>
          <w:szCs w:val="26"/>
          <w:lang w:val="en-US"/>
        </w:rPr>
      </w:pPr>
    </w:p>
    <w:p>
      <w:pPr>
        <w:pStyle w:val="style0"/>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Here's how the project changes could be prioritized according to urgent, critical, major, and minor categories:</w:t>
      </w:r>
    </w:p>
    <w:p>
      <w:pPr>
        <w:pStyle w:val="style0"/>
        <w:autoSpaceDE w:val="false"/>
        <w:autoSpaceDN w:val="false"/>
        <w:adjustRightInd w:val="false"/>
        <w:jc w:val="both"/>
        <w:rPr>
          <w:rFonts w:ascii="Times New Roman" w:cs="Times New Roman" w:hAnsi="Times New Roman"/>
          <w:kern w:val="0"/>
          <w:sz w:val="26"/>
          <w:szCs w:val="26"/>
          <w:lang w:val="en-US"/>
        </w:rPr>
      </w:pPr>
    </w:p>
    <w:p>
      <w:pPr>
        <w:pStyle w:val="style179"/>
        <w:numPr>
          <w:ilvl w:val="0"/>
          <w:numId w:val="9"/>
        </w:numPr>
        <w:autoSpaceDE w:val="false"/>
        <w:autoSpaceDN w:val="false"/>
        <w:adjustRightInd w:val="false"/>
        <w:jc w:val="both"/>
        <w:rPr>
          <w:rFonts w:ascii="Times New Roman" w:cs="Times New Roman" w:hAnsi="Times New Roman"/>
          <w:b/>
          <w:bCs/>
          <w:kern w:val="0"/>
          <w:sz w:val="28"/>
          <w:szCs w:val="28"/>
          <w:lang w:val="en-US"/>
        </w:rPr>
      </w:pPr>
      <w:r>
        <w:rPr>
          <w:rFonts w:ascii="Times New Roman" w:cs="Times New Roman" w:hAnsi="Times New Roman"/>
          <w:b/>
          <w:bCs/>
          <w:kern w:val="0"/>
          <w:sz w:val="28"/>
          <w:szCs w:val="28"/>
          <w:lang w:val="en-US"/>
        </w:rPr>
        <w:t>Urgent Changes:</w:t>
      </w:r>
    </w:p>
    <w:p>
      <w:pPr>
        <w:pStyle w:val="style179"/>
        <w:numPr>
          <w:ilvl w:val="0"/>
          <w:numId w:val="12"/>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Immediate attention is required due to identified security issues posing significant threats. Conducting a thorough security audit and applying updates to address vulnerabilities should be the top priority.</w:t>
      </w:r>
    </w:p>
    <w:p>
      <w:pPr>
        <w:pStyle w:val="style0"/>
        <w:autoSpaceDE w:val="false"/>
        <w:autoSpaceDN w:val="false"/>
        <w:adjustRightInd w:val="false"/>
        <w:jc w:val="both"/>
        <w:rPr>
          <w:rFonts w:ascii="Times New Roman" w:cs="Times New Roman" w:hAnsi="Times New Roman"/>
          <w:kern w:val="0"/>
          <w:sz w:val="26"/>
          <w:szCs w:val="26"/>
          <w:lang w:val="en-US"/>
        </w:rPr>
      </w:pPr>
    </w:p>
    <w:p>
      <w:pPr>
        <w:pStyle w:val="style179"/>
        <w:numPr>
          <w:ilvl w:val="0"/>
          <w:numId w:val="9"/>
        </w:numPr>
        <w:autoSpaceDE w:val="false"/>
        <w:autoSpaceDN w:val="false"/>
        <w:adjustRightInd w:val="false"/>
        <w:jc w:val="both"/>
        <w:rPr>
          <w:rFonts w:ascii="Times New Roman" w:cs="Times New Roman" w:hAnsi="Times New Roman"/>
          <w:b/>
          <w:bCs/>
          <w:kern w:val="0"/>
          <w:sz w:val="28"/>
          <w:szCs w:val="28"/>
          <w:lang w:val="en-US"/>
        </w:rPr>
      </w:pPr>
      <w:r>
        <w:rPr>
          <w:rFonts w:ascii="Times New Roman" w:cs="Times New Roman" w:hAnsi="Times New Roman"/>
          <w:b/>
          <w:bCs/>
          <w:kern w:val="0"/>
          <w:sz w:val="28"/>
          <w:szCs w:val="28"/>
          <w:lang w:val="en-US"/>
        </w:rPr>
        <w:t>Critical Changes:</w:t>
      </w:r>
    </w:p>
    <w:p>
      <w:pPr>
        <w:pStyle w:val="style179"/>
        <w:numPr>
          <w:ilvl w:val="0"/>
          <w:numId w:val="13"/>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Fixing bugs affecting critical features like order processing or data integrity issues. These changes are essential for the core functionality and reliability of the system.</w:t>
      </w:r>
    </w:p>
    <w:p>
      <w:pPr>
        <w:pStyle w:val="style0"/>
        <w:autoSpaceDE w:val="false"/>
        <w:autoSpaceDN w:val="false"/>
        <w:adjustRightInd w:val="false"/>
        <w:jc w:val="both"/>
        <w:rPr>
          <w:rFonts w:ascii="Times New Roman" w:cs="Times New Roman" w:hAnsi="Times New Roman"/>
          <w:kern w:val="0"/>
          <w:sz w:val="26"/>
          <w:szCs w:val="26"/>
          <w:lang w:val="en-US"/>
        </w:rPr>
      </w:pPr>
    </w:p>
    <w:p>
      <w:pPr>
        <w:pStyle w:val="style179"/>
        <w:numPr>
          <w:ilvl w:val="0"/>
          <w:numId w:val="9"/>
        </w:numPr>
        <w:autoSpaceDE w:val="false"/>
        <w:autoSpaceDN w:val="false"/>
        <w:adjustRightInd w:val="false"/>
        <w:jc w:val="both"/>
        <w:rPr>
          <w:rFonts w:ascii="Times New Roman" w:cs="Times New Roman" w:hAnsi="Times New Roman"/>
          <w:b/>
          <w:bCs/>
          <w:kern w:val="0"/>
          <w:sz w:val="28"/>
          <w:szCs w:val="28"/>
          <w:lang w:val="en-US"/>
        </w:rPr>
      </w:pPr>
      <w:r>
        <w:rPr>
          <w:rFonts w:ascii="Times New Roman" w:cs="Times New Roman" w:hAnsi="Times New Roman"/>
          <w:b/>
          <w:bCs/>
          <w:kern w:val="0"/>
          <w:sz w:val="28"/>
          <w:szCs w:val="28"/>
          <w:lang w:val="en-US"/>
        </w:rPr>
        <w:t>Major Changes:</w:t>
      </w:r>
    </w:p>
    <w:p>
      <w:pPr>
        <w:pStyle w:val="style179"/>
        <w:numPr>
          <w:ilvl w:val="0"/>
          <w:numId w:val="11"/>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Upgrading the technology stack to address scalability limitations and improve system performance.</w:t>
      </w:r>
    </w:p>
    <w:p>
      <w:pPr>
        <w:pStyle w:val="style179"/>
        <w:numPr>
          <w:ilvl w:val="0"/>
          <w:numId w:val="11"/>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Enhancing the user interface to improve usability and user experience.</w:t>
      </w:r>
    </w:p>
    <w:p>
      <w:pPr>
        <w:pStyle w:val="style179"/>
        <w:numPr>
          <w:ilvl w:val="0"/>
          <w:numId w:val="11"/>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Refactoring the monolithic architecture to a modular approach for easier customization and updates.</w:t>
      </w:r>
    </w:p>
    <w:p>
      <w:pPr>
        <w:pStyle w:val="style0"/>
        <w:autoSpaceDE w:val="false"/>
        <w:autoSpaceDN w:val="false"/>
        <w:adjustRightInd w:val="false"/>
        <w:jc w:val="both"/>
        <w:rPr>
          <w:rFonts w:ascii="Times New Roman" w:cs="Times New Roman" w:hAnsi="Times New Roman"/>
          <w:kern w:val="0"/>
          <w:sz w:val="26"/>
          <w:szCs w:val="26"/>
          <w:lang w:val="en-US"/>
        </w:rPr>
      </w:pPr>
    </w:p>
    <w:p>
      <w:pPr>
        <w:pStyle w:val="style179"/>
        <w:numPr>
          <w:ilvl w:val="0"/>
          <w:numId w:val="9"/>
        </w:numPr>
        <w:autoSpaceDE w:val="false"/>
        <w:autoSpaceDN w:val="false"/>
        <w:adjustRightInd w:val="false"/>
        <w:jc w:val="both"/>
        <w:rPr>
          <w:rFonts w:ascii="Times New Roman" w:cs="Times New Roman" w:hAnsi="Times New Roman"/>
          <w:b/>
          <w:bCs/>
          <w:kern w:val="0"/>
          <w:sz w:val="28"/>
          <w:szCs w:val="28"/>
          <w:lang w:val="en-US"/>
        </w:rPr>
      </w:pPr>
      <w:r>
        <w:rPr>
          <w:rFonts w:ascii="Times New Roman" w:cs="Times New Roman" w:hAnsi="Times New Roman"/>
          <w:b/>
          <w:bCs/>
          <w:kern w:val="0"/>
          <w:sz w:val="28"/>
          <w:szCs w:val="28"/>
          <w:lang w:val="en-US"/>
        </w:rPr>
        <w:t>Minor Changes:</w:t>
      </w:r>
    </w:p>
    <w:p>
      <w:pPr>
        <w:pStyle w:val="style179"/>
        <w:numPr>
          <w:ilvl w:val="0"/>
          <w:numId w:val="10"/>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Adding mobile support to the system for improved accessibility.</w:t>
      </w:r>
    </w:p>
    <w:p>
      <w:pPr>
        <w:pStyle w:val="style179"/>
        <w:numPr>
          <w:ilvl w:val="0"/>
          <w:numId w:val="10"/>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Implementing routine maintenance tasks such as performance optimizations and log reviews.</w:t>
      </w:r>
    </w:p>
    <w:p>
      <w:pPr>
        <w:pStyle w:val="style179"/>
        <w:numPr>
          <w:ilvl w:val="0"/>
          <w:numId w:val="10"/>
        </w:numPr>
        <w:autoSpaceDE w:val="false"/>
        <w:autoSpaceDN w:val="false"/>
        <w:adjustRightInd w:val="false"/>
        <w:jc w:val="both"/>
        <w:rPr>
          <w:rFonts w:ascii="Times New Roman" w:cs="Times New Roman" w:hAnsi="Times New Roman"/>
          <w:kern w:val="0"/>
          <w:sz w:val="26"/>
          <w:szCs w:val="26"/>
          <w:lang w:val="en-US"/>
        </w:rPr>
      </w:pPr>
      <w:r>
        <w:rPr>
          <w:rFonts w:ascii="Times New Roman" w:cs="Times New Roman" w:hAnsi="Times New Roman"/>
          <w:kern w:val="0"/>
          <w:sz w:val="26"/>
          <w:szCs w:val="26"/>
          <w:lang w:val="en-US"/>
        </w:rPr>
        <w:t>Making incremental improvements to existing features based on user feedback or evolving business requirements.</w:t>
      </w:r>
    </w:p>
    <w:p>
      <w:pPr>
        <w:pStyle w:val="style0"/>
        <w:autoSpaceDE w:val="false"/>
        <w:autoSpaceDN w:val="false"/>
        <w:adjustRightInd w:val="false"/>
        <w:spacing w:before="0" w:after="3432"/>
        <w:jc w:val="center"/>
        <w:rPr>
          <w:rFonts w:ascii="Times New Roman" w:cs="Times New Roman" w:hAnsi="Times New Roman"/>
          <w:kern w:val="0"/>
          <w:sz w:val="26"/>
          <w:szCs w:val="26"/>
          <w:lang w:val="en-US"/>
        </w:rPr>
      </w:pPr>
    </w:p>
    <w:p>
      <w:pPr>
        <w:pStyle w:val="style0"/>
        <w:autoSpaceDE w:val="false"/>
        <w:autoSpaceDN w:val="false"/>
        <w:adjustRightInd w:val="false"/>
        <w:jc w:val="center"/>
        <w:rPr>
          <w:rFonts w:ascii="Times New Roman" w:cs="Times New Roman" w:hAnsi="Times New Roman"/>
          <w:kern w:val="0"/>
          <w:sz w:val="26"/>
          <w:szCs w:val="26"/>
          <w:lang w:val="en-US"/>
        </w:rPr>
      </w:pPr>
    </w:p>
    <w:p>
      <w:pPr>
        <w:pStyle w:val="style0"/>
        <w:autoSpaceDE w:val="false"/>
        <w:autoSpaceDN w:val="false"/>
        <w:adjustRightInd w:val="false"/>
        <w:rPr>
          <w:rFonts w:ascii="Times New Roman" w:cs="Times New Roman" w:hAnsi="Times New Roman"/>
          <w:kern w:val="0"/>
          <w:sz w:val="26"/>
          <w:szCs w:val="26"/>
          <w:lang w:val="en-US"/>
        </w:rPr>
      </w:pPr>
    </w:p>
    <w:p>
      <w:pPr>
        <w:pStyle w:val="style2"/>
        <w:rPr>
          <w:sz w:val="36"/>
          <w:szCs w:val="36"/>
          <w:lang w:val="en-US"/>
        </w:rPr>
      </w:pPr>
      <w:r>
        <w:rPr>
          <w:sz w:val="36"/>
          <w:szCs w:val="36"/>
          <w:lang w:val="en-US"/>
        </w:rPr>
        <w:t>Part 04</w:t>
      </w:r>
      <w:r>
        <w:rPr>
          <w:sz w:val="36"/>
          <w:szCs w:val="36"/>
          <w:lang w:val="en-US"/>
        </w:rPr>
        <w:t xml:space="preserve"> </w:t>
      </w:r>
    </w:p>
    <w:p>
      <w:pPr>
        <w:pStyle w:val="style0"/>
        <w:numPr>
          <w:ilvl w:val="0"/>
          <w:numId w:val="0"/>
        </w:numPr>
        <w:rPr>
          <w:sz w:val="24"/>
          <w:szCs w:val="24"/>
        </w:rPr>
      </w:pPr>
      <w:r>
        <w:rPr>
          <w:sz w:val="24"/>
          <w:szCs w:val="24"/>
        </w:rPr>
        <w:t>For an inventory management system designed for a large-scale warehouse environment, several COTS (Commercial Off-The-Shelf) systems or components can be beneficial. Here are some suggestions along with the reasons for choosing them:</w:t>
      </w:r>
    </w:p>
    <w:p>
      <w:pPr>
        <w:pStyle w:val="style0"/>
        <w:numPr>
          <w:ilvl w:val="0"/>
          <w:numId w:val="0"/>
        </w:numPr>
        <w:rPr>
          <w:sz w:val="24"/>
          <w:szCs w:val="24"/>
        </w:rPr>
      </w:pPr>
    </w:p>
    <w:p>
      <w:pPr>
        <w:pStyle w:val="style179"/>
        <w:numPr>
          <w:ilvl w:val="0"/>
          <w:numId w:val="14"/>
        </w:numPr>
        <w:rPr>
          <w:sz w:val="24"/>
          <w:szCs w:val="24"/>
        </w:rPr>
      </w:pPr>
      <w:r>
        <w:rPr>
          <w:sz w:val="24"/>
          <w:szCs w:val="24"/>
        </w:rPr>
        <w:t>Inventory Management Software:</w:t>
      </w:r>
    </w:p>
    <w:p>
      <w:pPr>
        <w:pStyle w:val="style0"/>
        <w:numPr>
          <w:ilvl w:val="0"/>
          <w:numId w:val="0"/>
        </w:numPr>
        <w:rPr>
          <w:sz w:val="24"/>
          <w:szCs w:val="24"/>
        </w:rPr>
      </w:pPr>
    </w:p>
    <w:p>
      <w:pPr>
        <w:pStyle w:val="style179"/>
        <w:numPr>
          <w:ilvl w:val="1"/>
          <w:numId w:val="14"/>
        </w:numPr>
        <w:rPr>
          <w:sz w:val="24"/>
          <w:szCs w:val="24"/>
        </w:rPr>
      </w:pPr>
      <w:r>
        <w:rPr>
          <w:sz w:val="24"/>
          <w:szCs w:val="24"/>
        </w:rPr>
        <w:t>Suggested Component: Odoo Inventory Management</w:t>
      </w:r>
    </w:p>
    <w:p>
      <w:pPr>
        <w:pStyle w:val="style179"/>
        <w:numPr>
          <w:ilvl w:val="1"/>
          <w:numId w:val="14"/>
        </w:numPr>
        <w:rPr>
          <w:sz w:val="24"/>
          <w:szCs w:val="24"/>
        </w:rPr>
      </w:pPr>
      <w:r>
        <w:rPr>
          <w:sz w:val="24"/>
          <w:szCs w:val="24"/>
        </w:rPr>
        <w:t>Reason: Odoo offers a comprehensive inventory management solution that is highly customizable and scalable. It provides features like product tracking, barcode scanning, order processing, and integration with other business modules like sales and purchasing. Its modular architecture aligns well with the need for scalability and adaptability in a large warehouse environment.</w:t>
      </w:r>
    </w:p>
    <w:p>
      <w:pPr>
        <w:pStyle w:val="style179"/>
        <w:numPr>
          <w:ilvl w:val="0"/>
          <w:numId w:val="0"/>
        </w:numPr>
        <w:ind w:left="1440" w:firstLine="0"/>
        <w:rPr>
          <w:sz w:val="24"/>
          <w:szCs w:val="24"/>
        </w:rPr>
      </w:pPr>
    </w:p>
    <w:p>
      <w:pPr>
        <w:pStyle w:val="style179"/>
        <w:numPr>
          <w:ilvl w:val="0"/>
          <w:numId w:val="14"/>
        </w:numPr>
        <w:rPr>
          <w:sz w:val="24"/>
          <w:szCs w:val="24"/>
        </w:rPr>
      </w:pPr>
      <w:r>
        <w:rPr>
          <w:sz w:val="24"/>
          <w:szCs w:val="24"/>
        </w:rPr>
        <w:t>User Interface Framework:</w:t>
      </w:r>
    </w:p>
    <w:p>
      <w:pPr>
        <w:pStyle w:val="style0"/>
        <w:numPr>
          <w:ilvl w:val="0"/>
          <w:numId w:val="0"/>
        </w:numPr>
        <w:rPr>
          <w:sz w:val="24"/>
          <w:szCs w:val="24"/>
        </w:rPr>
      </w:pPr>
    </w:p>
    <w:p>
      <w:pPr>
        <w:pStyle w:val="style179"/>
        <w:numPr>
          <w:ilvl w:val="1"/>
          <w:numId w:val="14"/>
        </w:numPr>
        <w:rPr>
          <w:sz w:val="24"/>
          <w:szCs w:val="24"/>
        </w:rPr>
      </w:pPr>
      <w:r>
        <w:rPr>
          <w:sz w:val="24"/>
          <w:szCs w:val="24"/>
        </w:rPr>
        <w:t>Suggested Component: React.js or Angular</w:t>
      </w:r>
    </w:p>
    <w:p>
      <w:pPr>
        <w:pStyle w:val="style179"/>
        <w:numPr>
          <w:ilvl w:val="1"/>
          <w:numId w:val="14"/>
        </w:numPr>
        <w:rPr>
          <w:sz w:val="24"/>
          <w:szCs w:val="24"/>
        </w:rPr>
      </w:pPr>
      <w:r>
        <w:rPr>
          <w:sz w:val="24"/>
          <w:szCs w:val="24"/>
        </w:rPr>
        <w:t>Reason: Both React.js and Angular are popular frontend frameworks known for their robustness and scalability. They offer tools and libraries for building interactive user interfaces with ease. Choosing one of these frameworks would address the deficiency of a subpar user interface by allowing for the development of modern, user-friendly UI components.</w:t>
      </w:r>
    </w:p>
    <w:p>
      <w:pPr>
        <w:pStyle w:val="style179"/>
        <w:numPr>
          <w:ilvl w:val="0"/>
          <w:numId w:val="0"/>
        </w:numPr>
        <w:ind w:left="1440" w:firstLine="0"/>
        <w:rPr>
          <w:sz w:val="24"/>
          <w:szCs w:val="24"/>
        </w:rPr>
      </w:pPr>
    </w:p>
    <w:p>
      <w:pPr>
        <w:pStyle w:val="style179"/>
        <w:numPr>
          <w:ilvl w:val="0"/>
          <w:numId w:val="14"/>
        </w:numPr>
        <w:rPr>
          <w:sz w:val="24"/>
          <w:szCs w:val="24"/>
        </w:rPr>
      </w:pPr>
      <w:r>
        <w:rPr>
          <w:sz w:val="24"/>
          <w:szCs w:val="24"/>
        </w:rPr>
        <w:t>Security Framework:</w:t>
      </w:r>
    </w:p>
    <w:p>
      <w:pPr>
        <w:pStyle w:val="style0"/>
        <w:numPr>
          <w:ilvl w:val="0"/>
          <w:numId w:val="0"/>
        </w:numPr>
        <w:rPr>
          <w:sz w:val="24"/>
          <w:szCs w:val="24"/>
        </w:rPr>
      </w:pPr>
    </w:p>
    <w:p>
      <w:pPr>
        <w:pStyle w:val="style179"/>
        <w:numPr>
          <w:ilvl w:val="1"/>
          <w:numId w:val="14"/>
        </w:numPr>
        <w:rPr>
          <w:sz w:val="24"/>
          <w:szCs w:val="24"/>
        </w:rPr>
      </w:pPr>
      <w:r>
        <w:rPr>
          <w:sz w:val="24"/>
          <w:szCs w:val="24"/>
        </w:rPr>
        <w:t>Suggested Component: Auth0</w:t>
      </w:r>
    </w:p>
    <w:p>
      <w:pPr>
        <w:pStyle w:val="style179"/>
        <w:numPr>
          <w:ilvl w:val="1"/>
          <w:numId w:val="14"/>
        </w:numPr>
        <w:rPr>
          <w:sz w:val="24"/>
          <w:szCs w:val="24"/>
        </w:rPr>
      </w:pPr>
      <w:r>
        <w:rPr>
          <w:sz w:val="24"/>
          <w:szCs w:val="24"/>
        </w:rPr>
        <w:t>Reason: Auth0 provides a comprehensive identity management platform with features like authentication, authorization, and single sign-on (SSO). It offers robust security mechanisms such as multi-factor authentication and OAuth integration, addressing the security oversight in the existing system. Implementing Auth0 would enhance user authentication and access control, ensuring data security in the inventory management system.</w:t>
      </w:r>
    </w:p>
    <w:p>
      <w:pPr>
        <w:pStyle w:val="style179"/>
        <w:numPr>
          <w:ilvl w:val="0"/>
          <w:numId w:val="0"/>
        </w:numPr>
        <w:ind w:left="1440" w:firstLine="0"/>
        <w:rPr>
          <w:sz w:val="24"/>
          <w:szCs w:val="24"/>
        </w:rPr>
      </w:pPr>
    </w:p>
    <w:p>
      <w:pPr>
        <w:pStyle w:val="style179"/>
        <w:numPr>
          <w:ilvl w:val="0"/>
          <w:numId w:val="14"/>
        </w:numPr>
        <w:rPr>
          <w:sz w:val="24"/>
          <w:szCs w:val="24"/>
        </w:rPr>
      </w:pPr>
      <w:r>
        <w:rPr>
          <w:sz w:val="24"/>
          <w:szCs w:val="24"/>
        </w:rPr>
        <w:t>Database Management System:</w:t>
      </w:r>
    </w:p>
    <w:p>
      <w:pPr>
        <w:pStyle w:val="style0"/>
        <w:numPr>
          <w:ilvl w:val="0"/>
          <w:numId w:val="0"/>
        </w:numPr>
        <w:rPr>
          <w:sz w:val="24"/>
          <w:szCs w:val="24"/>
        </w:rPr>
      </w:pPr>
    </w:p>
    <w:p>
      <w:pPr>
        <w:pStyle w:val="style179"/>
        <w:numPr>
          <w:ilvl w:val="1"/>
          <w:numId w:val="14"/>
        </w:numPr>
        <w:rPr>
          <w:sz w:val="24"/>
          <w:szCs w:val="24"/>
        </w:rPr>
      </w:pPr>
      <w:r>
        <w:rPr>
          <w:sz w:val="24"/>
          <w:szCs w:val="24"/>
        </w:rPr>
        <w:t>Suggested Component: PostgreSQL</w:t>
      </w:r>
    </w:p>
    <w:p>
      <w:pPr>
        <w:pStyle w:val="style179"/>
        <w:numPr>
          <w:ilvl w:val="1"/>
          <w:numId w:val="14"/>
        </w:numPr>
        <w:rPr>
          <w:sz w:val="24"/>
          <w:szCs w:val="24"/>
        </w:rPr>
      </w:pPr>
      <w:r>
        <w:rPr>
          <w:sz w:val="24"/>
          <w:szCs w:val="24"/>
        </w:rPr>
        <w:t>Reason: PostgreSQL is a powerful open-source relational database management system (RDBMS) known for its reliability, performance, and scalability. It can handle large volumes of data efficiently, making it suitable for a large-scale warehouse environment. Integrating PostgreSQL would improve data management and ensure the integrity of inventory records in the system.</w:t>
      </w:r>
    </w:p>
    <w:p>
      <w:pPr>
        <w:pStyle w:val="style179"/>
        <w:numPr>
          <w:ilvl w:val="0"/>
          <w:numId w:val="0"/>
        </w:numPr>
        <w:ind w:left="1440" w:firstLine="0"/>
        <w:rPr>
          <w:sz w:val="24"/>
          <w:szCs w:val="24"/>
        </w:rPr>
      </w:pPr>
    </w:p>
    <w:p>
      <w:pPr>
        <w:pStyle w:val="style179"/>
        <w:numPr>
          <w:ilvl w:val="0"/>
          <w:numId w:val="14"/>
        </w:numPr>
        <w:rPr>
          <w:sz w:val="24"/>
          <w:szCs w:val="24"/>
        </w:rPr>
      </w:pPr>
      <w:r>
        <w:rPr>
          <w:sz w:val="24"/>
          <w:szCs w:val="24"/>
        </w:rPr>
        <w:t>Reporting and Analytics Tool:</w:t>
      </w:r>
    </w:p>
    <w:p>
      <w:pPr>
        <w:pStyle w:val="style0"/>
        <w:numPr>
          <w:ilvl w:val="0"/>
          <w:numId w:val="0"/>
        </w:numPr>
        <w:rPr>
          <w:sz w:val="24"/>
          <w:szCs w:val="24"/>
        </w:rPr>
      </w:pPr>
    </w:p>
    <w:p>
      <w:pPr>
        <w:pStyle w:val="style179"/>
        <w:numPr>
          <w:ilvl w:val="1"/>
          <w:numId w:val="14"/>
        </w:numPr>
        <w:rPr>
          <w:sz w:val="24"/>
          <w:szCs w:val="24"/>
        </w:rPr>
      </w:pPr>
      <w:r>
        <w:rPr>
          <w:sz w:val="24"/>
          <w:szCs w:val="24"/>
        </w:rPr>
        <w:t>Suggested Component: Power BI</w:t>
      </w:r>
    </w:p>
    <w:p>
      <w:pPr>
        <w:pStyle w:val="style179"/>
        <w:numPr>
          <w:ilvl w:val="1"/>
          <w:numId w:val="14"/>
        </w:numPr>
        <w:rPr>
          <w:sz w:val="24"/>
          <w:szCs w:val="24"/>
        </w:rPr>
      </w:pPr>
      <w:r>
        <w:rPr>
          <w:sz w:val="24"/>
          <w:szCs w:val="24"/>
        </w:rPr>
        <w:t>Reason: Power BI is a robust business intelligence and analytics tool that offers powerful reporting capabilities and data visualization features. It can connect to various data sources, including databases and APIs, to generate insightful reports and dashboards. Integrating Power BI would address the need for comprehensive record maintenance and analytics, providing real-time insights into inventory performance and sales trends.</w:t>
      </w:r>
    </w:p>
    <w:p>
      <w:pPr>
        <w:pStyle w:val="style179"/>
        <w:numPr>
          <w:ilvl w:val="0"/>
          <w:numId w:val="0"/>
        </w:numPr>
        <w:ind w:left="720" w:firstLine="0"/>
        <w:rPr>
          <w:sz w:val="24"/>
          <w:szCs w:val="24"/>
        </w:rPr>
      </w:pPr>
    </w:p>
    <w:p>
      <w:pPr>
        <w:pStyle w:val="style179"/>
        <w:numPr>
          <w:ilvl w:val="0"/>
          <w:numId w:val="0"/>
        </w:numPr>
        <w:ind w:left="720" w:firstLine="0"/>
        <w:rPr>
          <w:sz w:val="24"/>
          <w:szCs w:val="24"/>
        </w:rPr>
      </w:pPr>
      <w:r>
        <w:rPr>
          <w:sz w:val="24"/>
          <w:szCs w:val="24"/>
        </w:rPr>
        <w:t>By incorporating these COTS-based systems and components into the project, the inventory management system can be enhanced in terms of functionality, usability, security, and scalability, meeting the specific requirements of a large-scale warehouse environment.</w:t>
      </w:r>
    </w:p>
    <w:p>
      <w:pPr>
        <w:numPr>
          <w:ilvl w:val="0"/>
          <w:numId w:val="0"/>
        </w:numPr>
        <w:rPr>
          <w:sz w:val="24"/>
          <w:szCs w:val="24"/>
        </w:rPr>
      </w:pPr>
    </w:p>
    <w:p>
      <w:pPr>
        <w:pStyle w:val="style0"/>
        <w:rPr/>
      </w:pPr>
      <w:r>
        <w:rPr>
          <w:rFonts w:cs="Calibri" w:hint="eastAsia"/>
          <w:b/>
          <w:sz w:val="24"/>
          <w:szCs w:val="24"/>
        </w:rPr>
        <w:t>Part</w:t>
      </w:r>
      <w:r>
        <w:rPr>
          <w:rFonts w:cs="Calibri" w:hint="eastAsia"/>
          <w:b/>
          <w:sz w:val="24"/>
          <w:szCs w:val="24"/>
        </w:rPr>
        <w:t xml:space="preserve"> </w:t>
      </w:r>
      <w:r>
        <w:rPr>
          <w:rFonts w:cs="Calibri" w:hint="eastAsia"/>
          <w:b/>
          <w:sz w:val="24"/>
          <w:szCs w:val="24"/>
        </w:rPr>
        <w:t>5:</w:t>
      </w:r>
      <w:r>
        <w:rPr>
          <w:rFonts w:cs="Calibri" w:hint="eastAsia"/>
          <w:b/>
          <w:sz w:val="24"/>
          <w:szCs w:val="24"/>
        </w:rPr>
        <w:t xml:space="preserve"> </w:t>
      </w:r>
      <w:r>
        <w:rPr>
          <w:rFonts w:cs="Calibri" w:hint="eastAsia"/>
          <w:b/>
          <w:sz w:val="24"/>
          <w:szCs w:val="24"/>
        </w:rPr>
        <w:t>Apply</w:t>
      </w:r>
      <w:r>
        <w:rPr>
          <w:rFonts w:cs="Calibri" w:hint="eastAsia"/>
          <w:b/>
          <w:sz w:val="24"/>
          <w:szCs w:val="24"/>
        </w:rPr>
        <w:t xml:space="preserve"> </w:t>
      </w:r>
      <w:r>
        <w:rPr>
          <w:rFonts w:cs="Calibri" w:hint="eastAsia"/>
          <w:b/>
          <w:sz w:val="24"/>
          <w:szCs w:val="24"/>
        </w:rPr>
        <w:t>Maintenance</w:t>
      </w:r>
      <w:r>
        <w:rPr>
          <w:rFonts w:cs="Calibri" w:hint="eastAsia"/>
          <w:b/>
          <w:sz w:val="24"/>
          <w:szCs w:val="24"/>
        </w:rPr>
        <w:t xml:space="preserve"> </w:t>
      </w:r>
      <w:r>
        <w:rPr>
          <w:rFonts w:cs="Calibri" w:hint="eastAsia"/>
          <w:b/>
          <w:sz w:val="24"/>
          <w:szCs w:val="24"/>
        </w:rPr>
        <w:t>Process</w:t>
      </w:r>
      <w:r>
        <w:rPr>
          <w:rFonts w:cs="Calibri" w:hint="eastAsia"/>
          <w:sz w:val="24"/>
          <w:szCs w:val="24"/>
        </w:rPr>
        <w:br/>
      </w:r>
      <w:r>
        <w:t>Apply</w:t>
      </w:r>
      <w:r>
        <w:t xml:space="preserve"> </w:t>
      </w:r>
      <w:r>
        <w:t>maintenance</w:t>
      </w:r>
      <w:r>
        <w:t xml:space="preserve"> </w:t>
      </w:r>
      <w:r>
        <w:t>process</w:t>
      </w:r>
      <w:r>
        <w:t xml:space="preserve"> </w:t>
      </w:r>
      <w:r>
        <w:t>on</w:t>
      </w:r>
      <w:r>
        <w:t xml:space="preserve"> </w:t>
      </w:r>
      <w:r>
        <w:t>your</w:t>
      </w:r>
      <w:r>
        <w:t xml:space="preserve"> </w:t>
      </w:r>
      <w:r>
        <w:t>project’s</w:t>
      </w:r>
      <w:r>
        <w:t xml:space="preserve"> </w:t>
      </w:r>
      <w:r>
        <w:t>suggested</w:t>
      </w:r>
      <w:r>
        <w:t xml:space="preserve"> </w:t>
      </w:r>
      <w:r>
        <w:t>problems</w:t>
      </w:r>
      <w:r>
        <w:t xml:space="preserve"> </w:t>
      </w:r>
      <w:r>
        <w:t>and</w:t>
      </w:r>
      <w:r>
        <w:t xml:space="preserve"> </w:t>
      </w:r>
      <w:r>
        <w:t>changes.</w:t>
      </w:r>
      <w:r>
        <w:t xml:space="preserve"> </w:t>
      </w:r>
      <w:r>
        <w:t>You</w:t>
      </w:r>
      <w:r>
        <w:t xml:space="preserve"> </w:t>
      </w:r>
      <w:r>
        <w:t>can</w:t>
      </w:r>
      <w:r>
        <w:t xml:space="preserve"> </w:t>
      </w:r>
      <w:r>
        <w:t>apply</w:t>
      </w:r>
      <w:r>
        <w:t xml:space="preserve"> </w:t>
      </w:r>
      <w:r>
        <w:t>IEEE/EIA</w:t>
      </w:r>
      <w:r>
        <w:t xml:space="preserve"> </w:t>
      </w:r>
      <w:r>
        <w:t>1219</w:t>
      </w:r>
      <w:r>
        <w:t xml:space="preserve"> </w:t>
      </w:r>
      <w:r>
        <w:t>standard</w:t>
      </w:r>
      <w:r>
        <w:t xml:space="preserve"> </w:t>
      </w:r>
      <w:r>
        <w:t>maintenance</w:t>
      </w:r>
      <w:r>
        <w:t xml:space="preserve"> </w:t>
      </w:r>
      <w:r>
        <w:t>process</w:t>
      </w:r>
      <w:r>
        <w:t xml:space="preserve"> </w:t>
      </w:r>
      <w:r>
        <w:t>or</w:t>
      </w:r>
      <w:r>
        <w:t xml:space="preserve"> </w:t>
      </w:r>
      <w:r>
        <w:t>ISO/IEC</w:t>
      </w:r>
      <w:r>
        <w:t xml:space="preserve"> </w:t>
      </w:r>
      <w:r>
        <w:t>14764</w:t>
      </w:r>
      <w:r>
        <w:t xml:space="preserve"> </w:t>
      </w:r>
      <w:r>
        <w:t>standard</w:t>
      </w:r>
      <w:r>
        <w:t xml:space="preserve"> </w:t>
      </w:r>
      <w:r>
        <w:t>maintenance</w:t>
      </w:r>
      <w:r>
        <w:t xml:space="preserve"> </w:t>
      </w:r>
      <w:r>
        <w:t>process</w:t>
      </w:r>
      <w:r>
        <w:t xml:space="preserve"> </w:t>
      </w:r>
      <w:r>
        <w:t>on</w:t>
      </w:r>
      <w:r>
        <w:t xml:space="preserve"> </w:t>
      </w:r>
      <w:r>
        <w:t>your</w:t>
      </w:r>
      <w:r>
        <w:t xml:space="preserve"> </w:t>
      </w:r>
      <w:r>
        <w:t>project.</w:t>
      </w:r>
    </w:p>
    <w:p>
      <w:pPr>
        <w:pStyle w:val="style0"/>
        <w:jc w:val="both"/>
        <w:rPr/>
      </w:pPr>
      <w:r>
        <w:rPr>
          <w:rFonts w:cs="Calibri" w:hint="eastAsia"/>
          <w:b/>
          <w:sz w:val="24"/>
          <w:szCs w:val="24"/>
        </w:rPr>
        <w:t>1.</w:t>
      </w:r>
      <w:r>
        <w:rPr>
          <w:rFonts w:cs="Calibri" w:hint="eastAsia"/>
          <w:b/>
          <w:sz w:val="24"/>
          <w:szCs w:val="24"/>
        </w:rPr>
        <w:t xml:space="preserve"> </w:t>
      </w:r>
      <w:r>
        <w:rPr>
          <w:rFonts w:cs="Calibri" w:hint="eastAsia"/>
          <w:b/>
          <w:sz w:val="24"/>
          <w:szCs w:val="24"/>
        </w:rPr>
        <w:t>Problem</w:t>
      </w:r>
      <w:r>
        <w:rPr>
          <w:rFonts w:cs="Calibri" w:hint="eastAsia"/>
          <w:b/>
          <w:sz w:val="24"/>
          <w:szCs w:val="24"/>
        </w:rPr>
        <w:t xml:space="preserve"> </w:t>
      </w:r>
      <w:r>
        <w:rPr>
          <w:rFonts w:cs="Calibri" w:hint="eastAsia"/>
          <w:b/>
          <w:sz w:val="24"/>
          <w:szCs w:val="24"/>
        </w:rPr>
        <w:t>Identification</w:t>
      </w:r>
      <w:r>
        <w:rPr>
          <w:rFonts w:cs="Calibri" w:hint="eastAsia"/>
          <w:b/>
          <w:sz w:val="24"/>
          <w:szCs w:val="24"/>
        </w:rPr>
        <w:t xml:space="preserve"> </w:t>
      </w:r>
      <w:r>
        <w:rPr>
          <w:rFonts w:cs="Calibri" w:hint="eastAsia"/>
          <w:b/>
          <w:sz w:val="24"/>
          <w:szCs w:val="24"/>
        </w:rPr>
        <w:t>and</w:t>
      </w:r>
      <w:r>
        <w:rPr>
          <w:rFonts w:cs="Calibri" w:hint="eastAsia"/>
          <w:b/>
          <w:sz w:val="24"/>
          <w:szCs w:val="24"/>
        </w:rPr>
        <w:t xml:space="preserve"> </w:t>
      </w:r>
      <w:r>
        <w:rPr>
          <w:rFonts w:cs="Calibri" w:hint="eastAsia"/>
          <w:b/>
          <w:sz w:val="24"/>
          <w:szCs w:val="24"/>
        </w:rPr>
        <w:t>Reporting:</w:t>
      </w:r>
    </w:p>
    <w:p>
      <w:pPr>
        <w:pStyle w:val="style0"/>
        <w:jc w:val="both"/>
        <w:rPr/>
      </w:pPr>
      <w:r>
        <w:rPr>
          <w:rFonts w:cs="Calibri" w:hint="eastAsia"/>
          <w:sz w:val="24"/>
          <w:szCs w:val="24"/>
        </w:rPr>
        <w:t>Subpar</w:t>
      </w:r>
      <w:r>
        <w:rPr>
          <w:rFonts w:cs="Calibri" w:hint="eastAsia"/>
          <w:sz w:val="24"/>
          <w:szCs w:val="24"/>
        </w:rPr>
        <w:t xml:space="preserve"> </w:t>
      </w:r>
      <w:r>
        <w:rPr>
          <w:rFonts w:cs="Calibri" w:hint="eastAsia"/>
          <w:sz w:val="24"/>
          <w:szCs w:val="24"/>
        </w:rPr>
        <w:t>User</w:t>
      </w:r>
      <w:r>
        <w:rPr>
          <w:rFonts w:cs="Calibri" w:hint="eastAsia"/>
          <w:sz w:val="24"/>
          <w:szCs w:val="24"/>
        </w:rPr>
        <w:t xml:space="preserve"> </w:t>
      </w:r>
      <w:r>
        <w:rPr>
          <w:rFonts w:cs="Calibri" w:hint="eastAsia"/>
          <w:sz w:val="24"/>
          <w:szCs w:val="24"/>
        </w:rPr>
        <w:t>Interface: Users</w:t>
      </w:r>
      <w:r>
        <w:rPr>
          <w:rFonts w:cs="Calibri" w:hint="eastAsia"/>
          <w:sz w:val="24"/>
          <w:szCs w:val="24"/>
        </w:rPr>
        <w:t xml:space="preserve"> </w:t>
      </w:r>
      <w:r>
        <w:rPr>
          <w:rFonts w:cs="Calibri" w:hint="eastAsia"/>
          <w:sz w:val="24"/>
          <w:szCs w:val="24"/>
        </w:rPr>
        <w:t>find</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interface</w:t>
      </w:r>
      <w:r>
        <w:rPr>
          <w:rFonts w:cs="Calibri" w:hint="eastAsia"/>
          <w:sz w:val="24"/>
          <w:szCs w:val="24"/>
        </w:rPr>
        <w:t xml:space="preserve"> </w:t>
      </w:r>
      <w:r>
        <w:rPr>
          <w:rFonts w:cs="Calibri" w:hint="eastAsia"/>
          <w:sz w:val="24"/>
          <w:szCs w:val="24"/>
        </w:rPr>
        <w:t>difficult</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navigate</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understand,</w:t>
      </w:r>
      <w:r>
        <w:rPr>
          <w:rFonts w:cs="Calibri" w:hint="eastAsia"/>
          <w:sz w:val="24"/>
          <w:szCs w:val="24"/>
        </w:rPr>
        <w:t xml:space="preserve"> </w:t>
      </w:r>
      <w:r>
        <w:rPr>
          <w:rFonts w:cs="Calibri" w:hint="eastAsia"/>
          <w:sz w:val="24"/>
          <w:szCs w:val="24"/>
        </w:rPr>
        <w:t>leading</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frustration</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inefficiency.</w:t>
      </w:r>
      <w:r>
        <w:rPr>
          <w:rFonts w:cs="Calibri" w:hint="eastAsia"/>
          <w:sz w:val="24"/>
          <w:szCs w:val="24"/>
        </w:rPr>
        <w:t xml:space="preserve"> </w:t>
      </w:r>
      <w:r>
        <w:rPr>
          <w:rFonts w:cs="Calibri" w:hint="eastAsia"/>
          <w:sz w:val="24"/>
          <w:szCs w:val="24"/>
        </w:rPr>
        <w:t>Examples:</w:t>
      </w:r>
      <w:r>
        <w:rPr>
          <w:rFonts w:cs="Calibri" w:hint="eastAsia"/>
          <w:sz w:val="24"/>
          <w:szCs w:val="24"/>
        </w:rPr>
        <w:t xml:space="preserve"> </w:t>
      </w:r>
      <w:r>
        <w:rPr>
          <w:rFonts w:cs="Calibri" w:hint="eastAsia"/>
          <w:sz w:val="24"/>
          <w:szCs w:val="24"/>
        </w:rPr>
        <w:t>confusing</w:t>
      </w:r>
      <w:r>
        <w:rPr>
          <w:rFonts w:cs="Calibri" w:hint="eastAsia"/>
          <w:sz w:val="24"/>
          <w:szCs w:val="24"/>
        </w:rPr>
        <w:t xml:space="preserve"> </w:t>
      </w:r>
      <w:r>
        <w:rPr>
          <w:rFonts w:cs="Calibri" w:hint="eastAsia"/>
          <w:sz w:val="24"/>
          <w:szCs w:val="24"/>
        </w:rPr>
        <w:t>menu</w:t>
      </w:r>
      <w:r>
        <w:rPr>
          <w:rFonts w:cs="Calibri" w:hint="eastAsia"/>
          <w:sz w:val="24"/>
          <w:szCs w:val="24"/>
        </w:rPr>
        <w:t xml:space="preserve"> </w:t>
      </w:r>
      <w:r>
        <w:rPr>
          <w:rFonts w:cs="Calibri" w:hint="eastAsia"/>
          <w:sz w:val="24"/>
          <w:szCs w:val="24"/>
        </w:rPr>
        <w:t>layouts,</w:t>
      </w:r>
      <w:r>
        <w:rPr>
          <w:rFonts w:cs="Calibri" w:hint="eastAsia"/>
          <w:sz w:val="24"/>
          <w:szCs w:val="24"/>
        </w:rPr>
        <w:t xml:space="preserve"> </w:t>
      </w:r>
      <w:r>
        <w:rPr>
          <w:rFonts w:cs="Calibri" w:hint="eastAsia"/>
          <w:sz w:val="24"/>
          <w:szCs w:val="24"/>
        </w:rPr>
        <w:t>inconsistent</w:t>
      </w:r>
      <w:r>
        <w:rPr>
          <w:rFonts w:cs="Calibri" w:hint="eastAsia"/>
          <w:sz w:val="24"/>
          <w:szCs w:val="24"/>
        </w:rPr>
        <w:t xml:space="preserve"> </w:t>
      </w:r>
      <w:r>
        <w:rPr>
          <w:rFonts w:cs="Calibri" w:hint="eastAsia"/>
          <w:sz w:val="24"/>
          <w:szCs w:val="24"/>
        </w:rPr>
        <w:t>iconography,</w:t>
      </w:r>
      <w:r>
        <w:rPr>
          <w:rFonts w:cs="Calibri" w:hint="eastAsia"/>
          <w:sz w:val="24"/>
          <w:szCs w:val="24"/>
        </w:rPr>
        <w:t xml:space="preserve"> </w:t>
      </w:r>
      <w:r>
        <w:rPr>
          <w:rFonts w:cs="Calibri" w:hint="eastAsia"/>
          <w:sz w:val="24"/>
          <w:szCs w:val="24"/>
        </w:rPr>
        <w:t>unclear</w:t>
      </w:r>
      <w:r>
        <w:rPr>
          <w:rFonts w:cs="Calibri" w:hint="eastAsia"/>
          <w:sz w:val="24"/>
          <w:szCs w:val="24"/>
        </w:rPr>
        <w:t xml:space="preserve"> </w:t>
      </w:r>
      <w:r>
        <w:rPr>
          <w:rFonts w:cs="Calibri" w:hint="eastAsia"/>
          <w:sz w:val="24"/>
          <w:szCs w:val="24"/>
        </w:rPr>
        <w:t>error</w:t>
      </w:r>
      <w:r>
        <w:rPr>
          <w:rFonts w:cs="Calibri" w:hint="eastAsia"/>
          <w:sz w:val="24"/>
          <w:szCs w:val="24"/>
        </w:rPr>
        <w:t xml:space="preserve"> </w:t>
      </w:r>
      <w:r>
        <w:rPr>
          <w:rFonts w:cs="Calibri" w:hint="eastAsia"/>
          <w:sz w:val="24"/>
          <w:szCs w:val="24"/>
        </w:rPr>
        <w:t>messages.</w:t>
      </w:r>
    </w:p>
    <w:p>
      <w:pPr>
        <w:pStyle w:val="style0"/>
        <w:jc w:val="both"/>
        <w:rPr/>
      </w:pPr>
      <w:r>
        <w:rPr>
          <w:rFonts w:cs="Calibri" w:hint="eastAsia"/>
          <w:sz w:val="24"/>
          <w:szCs w:val="24"/>
        </w:rPr>
        <w:t>Outdated</w:t>
      </w:r>
      <w:r>
        <w:rPr>
          <w:rFonts w:cs="Calibri" w:hint="eastAsia"/>
          <w:sz w:val="24"/>
          <w:szCs w:val="24"/>
        </w:rPr>
        <w:t xml:space="preserve"> </w:t>
      </w:r>
      <w:r>
        <w:rPr>
          <w:rFonts w:cs="Calibri" w:hint="eastAsia"/>
          <w:sz w:val="24"/>
          <w:szCs w:val="24"/>
        </w:rPr>
        <w:t>Technology</w:t>
      </w:r>
      <w:r>
        <w:rPr>
          <w:rFonts w:cs="Calibri" w:hint="eastAsia"/>
          <w:sz w:val="24"/>
          <w:szCs w:val="24"/>
        </w:rPr>
        <w:t xml:space="preserve"> </w:t>
      </w:r>
      <w:r>
        <w:rPr>
          <w:rFonts w:cs="Calibri" w:hint="eastAsia"/>
          <w:sz w:val="24"/>
          <w:szCs w:val="24"/>
        </w:rPr>
        <w:t>Stack: The</w:t>
      </w:r>
      <w:r>
        <w:rPr>
          <w:rFonts w:cs="Calibri" w:hint="eastAsia"/>
          <w:sz w:val="24"/>
          <w:szCs w:val="24"/>
        </w:rPr>
        <w:t xml:space="preserve"> </w:t>
      </w:r>
      <w:r>
        <w:rPr>
          <w:rFonts w:cs="Calibri" w:hint="eastAsia"/>
          <w:sz w:val="24"/>
          <w:szCs w:val="24"/>
        </w:rPr>
        <w:t>system</w:t>
      </w:r>
      <w:r>
        <w:rPr>
          <w:rFonts w:cs="Calibri" w:hint="eastAsia"/>
          <w:sz w:val="24"/>
          <w:szCs w:val="24"/>
        </w:rPr>
        <w:t xml:space="preserve"> </w:t>
      </w:r>
      <w:r>
        <w:rPr>
          <w:rFonts w:cs="Calibri" w:hint="eastAsia"/>
          <w:sz w:val="24"/>
          <w:szCs w:val="24"/>
        </w:rPr>
        <w:t>relies</w:t>
      </w:r>
      <w:r>
        <w:rPr>
          <w:rFonts w:cs="Calibri" w:hint="eastAsia"/>
          <w:sz w:val="24"/>
          <w:szCs w:val="24"/>
        </w:rPr>
        <w:t xml:space="preserve"> </w:t>
      </w:r>
      <w:r>
        <w:rPr>
          <w:rFonts w:cs="Calibri" w:hint="eastAsia"/>
          <w:sz w:val="24"/>
          <w:szCs w:val="24"/>
        </w:rPr>
        <w:t>on</w:t>
      </w:r>
      <w:r>
        <w:rPr>
          <w:rFonts w:cs="Calibri" w:hint="eastAsia"/>
          <w:sz w:val="24"/>
          <w:szCs w:val="24"/>
        </w:rPr>
        <w:t xml:space="preserve"> </w:t>
      </w:r>
      <w:r>
        <w:rPr>
          <w:rFonts w:cs="Calibri" w:hint="eastAsia"/>
          <w:sz w:val="24"/>
          <w:szCs w:val="24"/>
        </w:rPr>
        <w:t>aging</w:t>
      </w:r>
      <w:r>
        <w:rPr>
          <w:rFonts w:cs="Calibri" w:hint="eastAsia"/>
          <w:sz w:val="24"/>
          <w:szCs w:val="24"/>
        </w:rPr>
        <w:t xml:space="preserve"> </w:t>
      </w:r>
      <w:r>
        <w:rPr>
          <w:rFonts w:cs="Calibri" w:hint="eastAsia"/>
          <w:sz w:val="24"/>
          <w:szCs w:val="24"/>
        </w:rPr>
        <w:t>technologies,</w:t>
      </w:r>
      <w:r>
        <w:rPr>
          <w:rFonts w:cs="Calibri" w:hint="eastAsia"/>
          <w:sz w:val="24"/>
          <w:szCs w:val="24"/>
        </w:rPr>
        <w:t xml:space="preserve"> </w:t>
      </w:r>
      <w:r>
        <w:rPr>
          <w:rFonts w:cs="Calibri" w:hint="eastAsia"/>
          <w:sz w:val="24"/>
          <w:szCs w:val="24"/>
        </w:rPr>
        <w:t>limiting</w:t>
      </w:r>
      <w:r>
        <w:rPr>
          <w:rFonts w:cs="Calibri" w:hint="eastAsia"/>
          <w:sz w:val="24"/>
          <w:szCs w:val="24"/>
        </w:rPr>
        <w:t xml:space="preserve"> </w:t>
      </w:r>
      <w:r>
        <w:rPr>
          <w:rFonts w:cs="Calibri" w:hint="eastAsia"/>
          <w:sz w:val="24"/>
          <w:szCs w:val="24"/>
        </w:rPr>
        <w:t>its</w:t>
      </w:r>
      <w:r>
        <w:rPr>
          <w:rFonts w:cs="Calibri" w:hint="eastAsia"/>
          <w:sz w:val="24"/>
          <w:szCs w:val="24"/>
        </w:rPr>
        <w:t xml:space="preserve"> </w:t>
      </w:r>
      <w:r>
        <w:rPr>
          <w:rFonts w:cs="Calibri" w:hint="eastAsia"/>
          <w:sz w:val="24"/>
          <w:szCs w:val="24"/>
        </w:rPr>
        <w:t>scalability,</w:t>
      </w:r>
      <w:r>
        <w:rPr>
          <w:rFonts w:cs="Calibri" w:hint="eastAsia"/>
          <w:sz w:val="24"/>
          <w:szCs w:val="24"/>
        </w:rPr>
        <w:t xml:space="preserve"> </w:t>
      </w:r>
      <w:r>
        <w:rPr>
          <w:rFonts w:cs="Calibri" w:hint="eastAsia"/>
          <w:sz w:val="24"/>
          <w:szCs w:val="24"/>
        </w:rPr>
        <w:t>security</w:t>
      </w:r>
      <w:r>
        <w:rPr>
          <w:rFonts w:cs="Calibri" w:hint="eastAsia"/>
          <w:sz w:val="24"/>
          <w:szCs w:val="24"/>
        </w:rPr>
        <w:t xml:space="preserve"> </w:t>
      </w:r>
      <w:r>
        <w:rPr>
          <w:rFonts w:cs="Calibri" w:hint="eastAsia"/>
          <w:sz w:val="24"/>
          <w:szCs w:val="24"/>
        </w:rPr>
        <w:t>updates,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integration</w:t>
      </w:r>
      <w:r>
        <w:rPr>
          <w:rFonts w:cs="Calibri" w:hint="eastAsia"/>
          <w:sz w:val="24"/>
          <w:szCs w:val="24"/>
        </w:rPr>
        <w:t xml:space="preserve"> </w:t>
      </w:r>
      <w:r>
        <w:rPr>
          <w:rFonts w:cs="Calibri" w:hint="eastAsia"/>
          <w:sz w:val="24"/>
          <w:szCs w:val="24"/>
        </w:rPr>
        <w:t>with</w:t>
      </w:r>
      <w:r>
        <w:rPr>
          <w:rFonts w:cs="Calibri" w:hint="eastAsia"/>
          <w:sz w:val="24"/>
          <w:szCs w:val="24"/>
        </w:rPr>
        <w:t xml:space="preserve"> </w:t>
      </w:r>
      <w:r>
        <w:rPr>
          <w:rFonts w:cs="Calibri" w:hint="eastAsia"/>
          <w:sz w:val="24"/>
          <w:szCs w:val="24"/>
        </w:rPr>
        <w:t>newer</w:t>
      </w:r>
      <w:r>
        <w:rPr>
          <w:rFonts w:cs="Calibri" w:hint="eastAsia"/>
          <w:sz w:val="24"/>
          <w:szCs w:val="24"/>
        </w:rPr>
        <w:t xml:space="preserve"> </w:t>
      </w:r>
      <w:r>
        <w:rPr>
          <w:rFonts w:cs="Calibri" w:hint="eastAsia"/>
          <w:sz w:val="24"/>
          <w:szCs w:val="24"/>
        </w:rPr>
        <w:t>systems.</w:t>
      </w:r>
      <w:r>
        <w:rPr>
          <w:rFonts w:cs="Calibri" w:hint="eastAsia"/>
          <w:sz w:val="24"/>
          <w:szCs w:val="24"/>
        </w:rPr>
        <w:t xml:space="preserve"> </w:t>
      </w:r>
      <w:r>
        <w:rPr>
          <w:rFonts w:cs="Calibri" w:hint="eastAsia"/>
          <w:sz w:val="24"/>
          <w:szCs w:val="24"/>
        </w:rPr>
        <w:t>Examples:</w:t>
      </w:r>
      <w:r>
        <w:rPr>
          <w:rFonts w:cs="Calibri" w:hint="eastAsia"/>
          <w:sz w:val="24"/>
          <w:szCs w:val="24"/>
        </w:rPr>
        <w:t xml:space="preserve"> </w:t>
      </w:r>
      <w:r>
        <w:rPr>
          <w:rFonts w:cs="Calibri" w:hint="eastAsia"/>
          <w:sz w:val="24"/>
          <w:szCs w:val="24"/>
        </w:rPr>
        <w:t>outdated</w:t>
      </w:r>
      <w:r>
        <w:rPr>
          <w:rFonts w:cs="Calibri" w:hint="eastAsia"/>
          <w:sz w:val="24"/>
          <w:szCs w:val="24"/>
        </w:rPr>
        <w:t xml:space="preserve"> </w:t>
      </w:r>
      <w:r>
        <w:rPr>
          <w:rFonts w:cs="Calibri" w:hint="eastAsia"/>
          <w:sz w:val="24"/>
          <w:szCs w:val="24"/>
        </w:rPr>
        <w:t>programming</w:t>
      </w:r>
      <w:r>
        <w:rPr>
          <w:rFonts w:cs="Calibri" w:hint="eastAsia"/>
          <w:sz w:val="24"/>
          <w:szCs w:val="24"/>
        </w:rPr>
        <w:t xml:space="preserve"> </w:t>
      </w:r>
      <w:r>
        <w:rPr>
          <w:rFonts w:cs="Calibri" w:hint="eastAsia"/>
          <w:sz w:val="24"/>
          <w:szCs w:val="24"/>
        </w:rPr>
        <w:t>languages,</w:t>
      </w:r>
      <w:r>
        <w:rPr>
          <w:rFonts w:cs="Calibri" w:hint="eastAsia"/>
          <w:sz w:val="24"/>
          <w:szCs w:val="24"/>
        </w:rPr>
        <w:t xml:space="preserve"> </w:t>
      </w:r>
      <w:r>
        <w:rPr>
          <w:rFonts w:cs="Calibri" w:hint="eastAsia"/>
          <w:sz w:val="24"/>
          <w:szCs w:val="24"/>
        </w:rPr>
        <w:t>lack</w:t>
      </w:r>
      <w:r>
        <w:rPr>
          <w:rFonts w:cs="Calibri" w:hint="eastAsia"/>
          <w:sz w:val="24"/>
          <w:szCs w:val="24"/>
        </w:rPr>
        <w:t xml:space="preserve"> </w:t>
      </w:r>
      <w:r>
        <w:rPr>
          <w:rFonts w:cs="Calibri" w:hint="eastAsia"/>
          <w:sz w:val="24"/>
          <w:szCs w:val="24"/>
        </w:rPr>
        <w:t>of</w:t>
      </w:r>
      <w:r>
        <w:rPr>
          <w:rFonts w:cs="Calibri" w:hint="eastAsia"/>
          <w:sz w:val="24"/>
          <w:szCs w:val="24"/>
        </w:rPr>
        <w:t xml:space="preserve"> </w:t>
      </w:r>
      <w:r>
        <w:rPr>
          <w:rFonts w:cs="Calibri" w:hint="eastAsia"/>
          <w:sz w:val="24"/>
          <w:szCs w:val="24"/>
        </w:rPr>
        <w:t>support</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modern</w:t>
      </w:r>
      <w:r>
        <w:rPr>
          <w:rFonts w:cs="Calibri" w:hint="eastAsia"/>
          <w:sz w:val="24"/>
          <w:szCs w:val="24"/>
        </w:rPr>
        <w:t xml:space="preserve"> </w:t>
      </w:r>
      <w:r>
        <w:rPr>
          <w:rFonts w:cs="Calibri" w:hint="eastAsia"/>
          <w:sz w:val="24"/>
          <w:szCs w:val="24"/>
        </w:rPr>
        <w:t>operating</w:t>
      </w:r>
      <w:r>
        <w:rPr>
          <w:rFonts w:cs="Calibri" w:hint="eastAsia"/>
          <w:sz w:val="24"/>
          <w:szCs w:val="24"/>
        </w:rPr>
        <w:t xml:space="preserve"> </w:t>
      </w:r>
      <w:r>
        <w:rPr>
          <w:rFonts w:cs="Calibri" w:hint="eastAsia"/>
          <w:sz w:val="24"/>
          <w:szCs w:val="24"/>
        </w:rPr>
        <w:t>systems.</w:t>
      </w:r>
    </w:p>
    <w:p>
      <w:pPr>
        <w:pStyle w:val="style0"/>
        <w:jc w:val="both"/>
        <w:rPr/>
      </w:pPr>
      <w:r>
        <w:rPr>
          <w:rFonts w:cs="Calibri" w:hint="eastAsia"/>
          <w:sz w:val="24"/>
          <w:szCs w:val="24"/>
        </w:rPr>
        <w:t>Monolithic</w:t>
      </w:r>
      <w:r>
        <w:rPr>
          <w:rFonts w:cs="Calibri" w:hint="eastAsia"/>
          <w:sz w:val="24"/>
          <w:szCs w:val="24"/>
        </w:rPr>
        <w:t xml:space="preserve"> </w:t>
      </w:r>
      <w:r>
        <w:rPr>
          <w:rFonts w:cs="Calibri" w:hint="eastAsia"/>
          <w:sz w:val="24"/>
          <w:szCs w:val="24"/>
        </w:rPr>
        <w:t>Architecture: Making</w:t>
      </w:r>
      <w:r>
        <w:rPr>
          <w:rFonts w:cs="Calibri" w:hint="eastAsia"/>
          <w:sz w:val="24"/>
          <w:szCs w:val="24"/>
        </w:rPr>
        <w:t xml:space="preserve"> </w:t>
      </w:r>
      <w:r>
        <w:rPr>
          <w:rFonts w:cs="Calibri" w:hint="eastAsia"/>
          <w:sz w:val="24"/>
          <w:szCs w:val="24"/>
        </w:rPr>
        <w:t>changes</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system</w:t>
      </w:r>
      <w:r>
        <w:rPr>
          <w:rFonts w:cs="Calibri" w:hint="eastAsia"/>
          <w:sz w:val="24"/>
          <w:szCs w:val="24"/>
        </w:rPr>
        <w:t xml:space="preserve"> </w:t>
      </w:r>
      <w:r>
        <w:rPr>
          <w:rFonts w:cs="Calibri" w:hint="eastAsia"/>
          <w:sz w:val="24"/>
          <w:szCs w:val="24"/>
        </w:rPr>
        <w:t>is</w:t>
      </w:r>
      <w:r>
        <w:rPr>
          <w:rFonts w:cs="Calibri" w:hint="eastAsia"/>
          <w:sz w:val="24"/>
          <w:szCs w:val="24"/>
        </w:rPr>
        <w:t xml:space="preserve"> </w:t>
      </w:r>
      <w:r>
        <w:rPr>
          <w:rFonts w:cs="Calibri" w:hint="eastAsia"/>
          <w:sz w:val="24"/>
          <w:szCs w:val="24"/>
        </w:rPr>
        <w:t>complex</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time-consuming</w:t>
      </w:r>
      <w:r>
        <w:rPr>
          <w:rFonts w:cs="Calibri" w:hint="eastAsia"/>
          <w:sz w:val="24"/>
          <w:szCs w:val="24"/>
        </w:rPr>
        <w:t xml:space="preserve"> </w:t>
      </w:r>
      <w:r>
        <w:rPr>
          <w:rFonts w:cs="Calibri" w:hint="eastAsia"/>
          <w:sz w:val="24"/>
          <w:szCs w:val="24"/>
        </w:rPr>
        <w:t>due</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its</w:t>
      </w:r>
      <w:r>
        <w:rPr>
          <w:rFonts w:cs="Calibri" w:hint="eastAsia"/>
          <w:sz w:val="24"/>
          <w:szCs w:val="24"/>
        </w:rPr>
        <w:t xml:space="preserve"> </w:t>
      </w:r>
      <w:r>
        <w:rPr>
          <w:rFonts w:cs="Calibri" w:hint="eastAsia"/>
          <w:sz w:val="24"/>
          <w:szCs w:val="24"/>
        </w:rPr>
        <w:t>tightly</w:t>
      </w:r>
      <w:r>
        <w:rPr>
          <w:rFonts w:cs="Calibri" w:hint="eastAsia"/>
          <w:sz w:val="24"/>
          <w:szCs w:val="24"/>
        </w:rPr>
        <w:t xml:space="preserve"> </w:t>
      </w:r>
      <w:r>
        <w:rPr>
          <w:rFonts w:cs="Calibri" w:hint="eastAsia"/>
          <w:sz w:val="24"/>
          <w:szCs w:val="24"/>
        </w:rPr>
        <w:t>coupled</w:t>
      </w:r>
      <w:r>
        <w:rPr>
          <w:rFonts w:cs="Calibri" w:hint="eastAsia"/>
          <w:sz w:val="24"/>
          <w:szCs w:val="24"/>
        </w:rPr>
        <w:t xml:space="preserve"> </w:t>
      </w:r>
      <w:r>
        <w:rPr>
          <w:rFonts w:cs="Calibri" w:hint="eastAsia"/>
          <w:sz w:val="24"/>
          <w:szCs w:val="24"/>
        </w:rPr>
        <w:t>components.</w:t>
      </w:r>
      <w:r>
        <w:rPr>
          <w:rFonts w:cs="Calibri" w:hint="eastAsia"/>
          <w:sz w:val="24"/>
          <w:szCs w:val="24"/>
        </w:rPr>
        <w:t xml:space="preserve"> </w:t>
      </w:r>
      <w:r>
        <w:rPr>
          <w:rFonts w:cs="Calibri" w:hint="eastAsia"/>
          <w:sz w:val="24"/>
          <w:szCs w:val="24"/>
        </w:rPr>
        <w:t>This</w:t>
      </w:r>
      <w:r>
        <w:rPr>
          <w:rFonts w:cs="Calibri" w:hint="eastAsia"/>
          <w:sz w:val="24"/>
          <w:szCs w:val="24"/>
        </w:rPr>
        <w:t xml:space="preserve"> </w:t>
      </w:r>
      <w:r>
        <w:rPr>
          <w:rFonts w:cs="Calibri" w:hint="eastAsia"/>
          <w:sz w:val="24"/>
          <w:szCs w:val="24"/>
        </w:rPr>
        <w:t>inflexibility</w:t>
      </w:r>
      <w:r>
        <w:rPr>
          <w:rFonts w:cs="Calibri" w:hint="eastAsia"/>
          <w:sz w:val="24"/>
          <w:szCs w:val="24"/>
        </w:rPr>
        <w:t xml:space="preserve"> </w:t>
      </w:r>
      <w:r>
        <w:rPr>
          <w:rFonts w:cs="Calibri" w:hint="eastAsia"/>
          <w:sz w:val="24"/>
          <w:szCs w:val="24"/>
        </w:rPr>
        <w:t>hinders</w:t>
      </w:r>
      <w:r>
        <w:rPr>
          <w:rFonts w:cs="Calibri" w:hint="eastAsia"/>
          <w:sz w:val="24"/>
          <w:szCs w:val="24"/>
        </w:rPr>
        <w:t xml:space="preserve"> </w:t>
      </w:r>
      <w:r>
        <w:rPr>
          <w:rFonts w:cs="Calibri" w:hint="eastAsia"/>
          <w:sz w:val="24"/>
          <w:szCs w:val="24"/>
        </w:rPr>
        <w:t>customization</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adaptation</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evolving</w:t>
      </w:r>
      <w:r>
        <w:rPr>
          <w:rFonts w:cs="Calibri" w:hint="eastAsia"/>
          <w:sz w:val="24"/>
          <w:szCs w:val="24"/>
        </w:rPr>
        <w:t xml:space="preserve"> </w:t>
      </w:r>
      <w:r>
        <w:rPr>
          <w:rFonts w:cs="Calibri" w:hint="eastAsia"/>
          <w:sz w:val="24"/>
          <w:szCs w:val="24"/>
        </w:rPr>
        <w:t>business</w:t>
      </w:r>
      <w:r>
        <w:rPr>
          <w:rFonts w:cs="Calibri" w:hint="eastAsia"/>
          <w:sz w:val="24"/>
          <w:szCs w:val="24"/>
        </w:rPr>
        <w:t xml:space="preserve"> </w:t>
      </w:r>
      <w:r>
        <w:rPr>
          <w:rFonts w:cs="Calibri" w:hint="eastAsia"/>
          <w:sz w:val="24"/>
          <w:szCs w:val="24"/>
        </w:rPr>
        <w:t>needs.</w:t>
      </w:r>
      <w:r>
        <w:rPr>
          <w:rFonts w:cs="Calibri" w:hint="eastAsia"/>
          <w:sz w:val="24"/>
          <w:szCs w:val="24"/>
        </w:rPr>
        <w:t xml:space="preserve"> </w:t>
      </w:r>
      <w:r>
        <w:rPr>
          <w:rFonts w:cs="Calibri" w:hint="eastAsia"/>
          <w:sz w:val="24"/>
          <w:szCs w:val="24"/>
        </w:rPr>
        <w:t>Examples:</w:t>
      </w:r>
      <w:r>
        <w:rPr>
          <w:rFonts w:cs="Calibri" w:hint="eastAsia"/>
          <w:sz w:val="24"/>
          <w:szCs w:val="24"/>
        </w:rPr>
        <w:t xml:space="preserve"> </w:t>
      </w:r>
      <w:r>
        <w:rPr>
          <w:rFonts w:cs="Calibri" w:hint="eastAsia"/>
          <w:sz w:val="24"/>
          <w:szCs w:val="24"/>
        </w:rPr>
        <w:t>adding</w:t>
      </w:r>
      <w:r>
        <w:rPr>
          <w:rFonts w:cs="Calibri" w:hint="eastAsia"/>
          <w:sz w:val="24"/>
          <w:szCs w:val="24"/>
        </w:rPr>
        <w:t xml:space="preserve"> </w:t>
      </w:r>
      <w:r>
        <w:rPr>
          <w:rFonts w:cs="Calibri" w:hint="eastAsia"/>
          <w:sz w:val="24"/>
          <w:szCs w:val="24"/>
        </w:rPr>
        <w:t>new</w:t>
      </w:r>
      <w:r>
        <w:rPr>
          <w:rFonts w:cs="Calibri" w:hint="eastAsia"/>
          <w:sz w:val="24"/>
          <w:szCs w:val="24"/>
        </w:rPr>
        <w:t xml:space="preserve"> </w:t>
      </w:r>
      <w:r>
        <w:rPr>
          <w:rFonts w:cs="Calibri" w:hint="eastAsia"/>
          <w:sz w:val="24"/>
          <w:szCs w:val="24"/>
        </w:rPr>
        <w:t>features</w:t>
      </w:r>
      <w:r>
        <w:rPr>
          <w:rFonts w:cs="Calibri" w:hint="eastAsia"/>
          <w:sz w:val="24"/>
          <w:szCs w:val="24"/>
        </w:rPr>
        <w:t xml:space="preserve"> </w:t>
      </w:r>
      <w:r>
        <w:rPr>
          <w:rFonts w:cs="Calibri" w:hint="eastAsia"/>
          <w:sz w:val="24"/>
          <w:szCs w:val="24"/>
        </w:rPr>
        <w:t>requires</w:t>
      </w:r>
      <w:r>
        <w:rPr>
          <w:rFonts w:cs="Calibri" w:hint="eastAsia"/>
          <w:sz w:val="24"/>
          <w:szCs w:val="24"/>
        </w:rPr>
        <w:t xml:space="preserve"> </w:t>
      </w:r>
      <w:r>
        <w:rPr>
          <w:rFonts w:cs="Calibri" w:hint="eastAsia"/>
          <w:sz w:val="24"/>
          <w:szCs w:val="24"/>
        </w:rPr>
        <w:t>modifying</w:t>
      </w:r>
      <w:r>
        <w:rPr>
          <w:rFonts w:cs="Calibri" w:hint="eastAsia"/>
          <w:sz w:val="24"/>
          <w:szCs w:val="24"/>
        </w:rPr>
        <w:t xml:space="preserve"> </w:t>
      </w:r>
      <w:r>
        <w:rPr>
          <w:rFonts w:cs="Calibri" w:hint="eastAsia"/>
          <w:sz w:val="24"/>
          <w:szCs w:val="24"/>
        </w:rPr>
        <w:t>core</w:t>
      </w:r>
      <w:r>
        <w:rPr>
          <w:rFonts w:cs="Calibri" w:hint="eastAsia"/>
          <w:sz w:val="24"/>
          <w:szCs w:val="24"/>
        </w:rPr>
        <w:t xml:space="preserve"> </w:t>
      </w:r>
      <w:r>
        <w:rPr>
          <w:rFonts w:cs="Calibri" w:hint="eastAsia"/>
          <w:sz w:val="24"/>
          <w:szCs w:val="24"/>
        </w:rPr>
        <w:t>code,</w:t>
      </w:r>
      <w:r>
        <w:rPr>
          <w:rFonts w:cs="Calibri" w:hint="eastAsia"/>
          <w:sz w:val="24"/>
          <w:szCs w:val="24"/>
        </w:rPr>
        <w:t xml:space="preserve"> </w:t>
      </w:r>
      <w:r>
        <w:rPr>
          <w:rFonts w:cs="Calibri" w:hint="eastAsia"/>
          <w:sz w:val="24"/>
          <w:szCs w:val="24"/>
        </w:rPr>
        <w:t>changes</w:t>
      </w:r>
      <w:r>
        <w:rPr>
          <w:rFonts w:cs="Calibri" w:hint="eastAsia"/>
          <w:sz w:val="24"/>
          <w:szCs w:val="24"/>
        </w:rPr>
        <w:t xml:space="preserve"> </w:t>
      </w:r>
      <w:r>
        <w:rPr>
          <w:rFonts w:cs="Calibri" w:hint="eastAsia"/>
          <w:sz w:val="24"/>
          <w:szCs w:val="24"/>
        </w:rPr>
        <w:t>in</w:t>
      </w:r>
      <w:r>
        <w:rPr>
          <w:rFonts w:cs="Calibri" w:hint="eastAsia"/>
          <w:sz w:val="24"/>
          <w:szCs w:val="24"/>
        </w:rPr>
        <w:t xml:space="preserve"> </w:t>
      </w:r>
      <w:r>
        <w:rPr>
          <w:rFonts w:cs="Calibri" w:hint="eastAsia"/>
          <w:sz w:val="24"/>
          <w:szCs w:val="24"/>
        </w:rPr>
        <w:t>one</w:t>
      </w:r>
      <w:r>
        <w:rPr>
          <w:rFonts w:cs="Calibri" w:hint="eastAsia"/>
          <w:sz w:val="24"/>
          <w:szCs w:val="24"/>
        </w:rPr>
        <w:t xml:space="preserve"> </w:t>
      </w:r>
      <w:r>
        <w:rPr>
          <w:rFonts w:cs="Calibri" w:hint="eastAsia"/>
          <w:sz w:val="24"/>
          <w:szCs w:val="24"/>
        </w:rPr>
        <w:t>module</w:t>
      </w:r>
      <w:r>
        <w:rPr>
          <w:rFonts w:cs="Calibri" w:hint="eastAsia"/>
          <w:sz w:val="24"/>
          <w:szCs w:val="24"/>
        </w:rPr>
        <w:t xml:space="preserve"> </w:t>
      </w:r>
      <w:r>
        <w:rPr>
          <w:rFonts w:cs="Calibri" w:hint="eastAsia"/>
          <w:sz w:val="24"/>
          <w:szCs w:val="24"/>
        </w:rPr>
        <w:t>impact</w:t>
      </w:r>
      <w:r>
        <w:rPr>
          <w:rFonts w:cs="Calibri" w:hint="eastAsia"/>
          <w:sz w:val="24"/>
          <w:szCs w:val="24"/>
        </w:rPr>
        <w:t xml:space="preserve"> </w:t>
      </w:r>
      <w:r>
        <w:rPr>
          <w:rFonts w:cs="Calibri" w:hint="eastAsia"/>
          <w:sz w:val="24"/>
          <w:szCs w:val="24"/>
        </w:rPr>
        <w:t>others.</w:t>
      </w:r>
    </w:p>
    <w:p>
      <w:pPr>
        <w:pStyle w:val="style0"/>
        <w:jc w:val="both"/>
        <w:rPr/>
      </w:pPr>
      <w:r>
        <w:rPr>
          <w:rFonts w:cs="Calibri" w:hint="eastAsia"/>
          <w:sz w:val="24"/>
          <w:szCs w:val="24"/>
        </w:rPr>
        <w:t>Security</w:t>
      </w:r>
      <w:r>
        <w:rPr>
          <w:rFonts w:cs="Calibri" w:hint="eastAsia"/>
          <w:sz w:val="24"/>
          <w:szCs w:val="24"/>
        </w:rPr>
        <w:t xml:space="preserve"> </w:t>
      </w:r>
      <w:r>
        <w:rPr>
          <w:rFonts w:cs="Calibri" w:hint="eastAsia"/>
          <w:sz w:val="24"/>
          <w:szCs w:val="24"/>
        </w:rPr>
        <w:t>Vulnerabilities: Potential</w:t>
      </w:r>
      <w:r>
        <w:rPr>
          <w:rFonts w:cs="Calibri" w:hint="eastAsia"/>
          <w:sz w:val="24"/>
          <w:szCs w:val="24"/>
        </w:rPr>
        <w:t xml:space="preserve"> </w:t>
      </w:r>
      <w:r>
        <w:rPr>
          <w:rFonts w:cs="Calibri" w:hint="eastAsia"/>
          <w:sz w:val="24"/>
          <w:szCs w:val="24"/>
        </w:rPr>
        <w:t>security</w:t>
      </w:r>
      <w:r>
        <w:rPr>
          <w:rFonts w:cs="Calibri" w:hint="eastAsia"/>
          <w:sz w:val="24"/>
          <w:szCs w:val="24"/>
        </w:rPr>
        <w:t xml:space="preserve"> </w:t>
      </w:r>
      <w:r>
        <w:rPr>
          <w:rFonts w:cs="Calibri" w:hint="eastAsia"/>
          <w:sz w:val="24"/>
          <w:szCs w:val="24"/>
        </w:rPr>
        <w:t>weaknesses</w:t>
      </w:r>
      <w:r>
        <w:rPr>
          <w:rFonts w:cs="Calibri" w:hint="eastAsia"/>
          <w:sz w:val="24"/>
          <w:szCs w:val="24"/>
        </w:rPr>
        <w:t xml:space="preserve"> </w:t>
      </w:r>
      <w:r>
        <w:rPr>
          <w:rFonts w:cs="Calibri" w:hint="eastAsia"/>
          <w:sz w:val="24"/>
          <w:szCs w:val="24"/>
        </w:rPr>
        <w:t>could</w:t>
      </w:r>
      <w:r>
        <w:rPr>
          <w:rFonts w:cs="Calibri" w:hint="eastAsia"/>
          <w:sz w:val="24"/>
          <w:szCs w:val="24"/>
        </w:rPr>
        <w:t xml:space="preserve"> </w:t>
      </w:r>
      <w:r>
        <w:rPr>
          <w:rFonts w:cs="Calibri" w:hint="eastAsia"/>
          <w:sz w:val="24"/>
          <w:szCs w:val="24"/>
        </w:rPr>
        <w:t>expose</w:t>
      </w:r>
      <w:r>
        <w:rPr>
          <w:rFonts w:cs="Calibri" w:hint="eastAsia"/>
          <w:sz w:val="24"/>
          <w:szCs w:val="24"/>
        </w:rPr>
        <w:t xml:space="preserve"> </w:t>
      </w:r>
      <w:r>
        <w:rPr>
          <w:rFonts w:cs="Calibri" w:hint="eastAsia"/>
          <w:sz w:val="24"/>
          <w:szCs w:val="24"/>
        </w:rPr>
        <w:t>sensitive</w:t>
      </w:r>
      <w:r>
        <w:rPr>
          <w:rFonts w:cs="Calibri" w:hint="eastAsia"/>
          <w:sz w:val="24"/>
          <w:szCs w:val="24"/>
        </w:rPr>
        <w:t xml:space="preserve"> </w:t>
      </w:r>
      <w:r>
        <w:rPr>
          <w:rFonts w:cs="Calibri" w:hint="eastAsia"/>
          <w:sz w:val="24"/>
          <w:szCs w:val="24"/>
        </w:rPr>
        <w:t>data</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unauthorized</w:t>
      </w:r>
      <w:r>
        <w:rPr>
          <w:rFonts w:cs="Calibri" w:hint="eastAsia"/>
          <w:sz w:val="24"/>
          <w:szCs w:val="24"/>
        </w:rPr>
        <w:t xml:space="preserve"> </w:t>
      </w:r>
      <w:r>
        <w:rPr>
          <w:rFonts w:cs="Calibri" w:hint="eastAsia"/>
          <w:sz w:val="24"/>
          <w:szCs w:val="24"/>
        </w:rPr>
        <w:t>access</w:t>
      </w:r>
      <w:r>
        <w:rPr>
          <w:rFonts w:cs="Calibri" w:hint="eastAsia"/>
          <w:sz w:val="24"/>
          <w:szCs w:val="24"/>
        </w:rPr>
        <w:t xml:space="preserve"> </w:t>
      </w:r>
      <w:r>
        <w:rPr>
          <w:rFonts w:cs="Calibri" w:hint="eastAsia"/>
          <w:sz w:val="24"/>
          <w:szCs w:val="24"/>
        </w:rPr>
        <w:t>or</w:t>
      </w:r>
      <w:r>
        <w:rPr>
          <w:rFonts w:cs="Calibri" w:hint="eastAsia"/>
          <w:sz w:val="24"/>
          <w:szCs w:val="24"/>
        </w:rPr>
        <w:t xml:space="preserve"> </w:t>
      </w:r>
      <w:r>
        <w:rPr>
          <w:rFonts w:cs="Calibri" w:hint="eastAsia"/>
          <w:sz w:val="24"/>
          <w:szCs w:val="24"/>
        </w:rPr>
        <w:t>manipulation.</w:t>
      </w:r>
      <w:r>
        <w:rPr>
          <w:rFonts w:cs="Calibri" w:hint="eastAsia"/>
          <w:sz w:val="24"/>
          <w:szCs w:val="24"/>
        </w:rPr>
        <w:t xml:space="preserve"> </w:t>
      </w:r>
      <w:r>
        <w:rPr>
          <w:rFonts w:cs="Calibri" w:hint="eastAsia"/>
          <w:sz w:val="24"/>
          <w:szCs w:val="24"/>
        </w:rPr>
        <w:t>Examples:</w:t>
      </w:r>
      <w:r>
        <w:rPr>
          <w:rFonts w:cs="Calibri" w:hint="eastAsia"/>
          <w:sz w:val="24"/>
          <w:szCs w:val="24"/>
        </w:rPr>
        <w:t xml:space="preserve"> </w:t>
      </w:r>
      <w:r>
        <w:rPr>
          <w:rFonts w:cs="Calibri" w:hint="eastAsia"/>
          <w:sz w:val="24"/>
          <w:szCs w:val="24"/>
        </w:rPr>
        <w:t>insufficient</w:t>
      </w:r>
      <w:r>
        <w:rPr>
          <w:rFonts w:cs="Calibri" w:hint="eastAsia"/>
          <w:sz w:val="24"/>
          <w:szCs w:val="24"/>
        </w:rPr>
        <w:t xml:space="preserve"> </w:t>
      </w:r>
      <w:r>
        <w:rPr>
          <w:rFonts w:cs="Calibri" w:hint="eastAsia"/>
          <w:sz w:val="24"/>
          <w:szCs w:val="24"/>
        </w:rPr>
        <w:t>user</w:t>
      </w:r>
      <w:r>
        <w:rPr>
          <w:rFonts w:cs="Calibri" w:hint="eastAsia"/>
          <w:sz w:val="24"/>
          <w:szCs w:val="24"/>
        </w:rPr>
        <w:t xml:space="preserve"> </w:t>
      </w:r>
      <w:r>
        <w:rPr>
          <w:rFonts w:cs="Calibri" w:hint="eastAsia"/>
          <w:sz w:val="24"/>
          <w:szCs w:val="24"/>
        </w:rPr>
        <w:t>authentication,</w:t>
      </w:r>
      <w:r>
        <w:rPr>
          <w:rFonts w:cs="Calibri" w:hint="eastAsia"/>
          <w:sz w:val="24"/>
          <w:szCs w:val="24"/>
        </w:rPr>
        <w:t xml:space="preserve"> </w:t>
      </w:r>
      <w:r>
        <w:rPr>
          <w:rFonts w:cs="Calibri" w:hint="eastAsia"/>
          <w:sz w:val="24"/>
          <w:szCs w:val="24"/>
        </w:rPr>
        <w:t>lack</w:t>
      </w:r>
      <w:r>
        <w:rPr>
          <w:rFonts w:cs="Calibri" w:hint="eastAsia"/>
          <w:sz w:val="24"/>
          <w:szCs w:val="24"/>
        </w:rPr>
        <w:t xml:space="preserve"> </w:t>
      </w:r>
      <w:r>
        <w:rPr>
          <w:rFonts w:cs="Calibri" w:hint="eastAsia"/>
          <w:sz w:val="24"/>
          <w:szCs w:val="24"/>
        </w:rPr>
        <w:t>of</w:t>
      </w:r>
      <w:r>
        <w:rPr>
          <w:rFonts w:cs="Calibri" w:hint="eastAsia"/>
          <w:sz w:val="24"/>
          <w:szCs w:val="24"/>
        </w:rPr>
        <w:t xml:space="preserve"> </w:t>
      </w:r>
      <w:r>
        <w:rPr>
          <w:rFonts w:cs="Calibri" w:hint="eastAsia"/>
          <w:sz w:val="24"/>
          <w:szCs w:val="24"/>
        </w:rPr>
        <w:t>data</w:t>
      </w:r>
      <w:r>
        <w:rPr>
          <w:rFonts w:cs="Calibri" w:hint="eastAsia"/>
          <w:sz w:val="24"/>
          <w:szCs w:val="24"/>
        </w:rPr>
        <w:t xml:space="preserve"> </w:t>
      </w:r>
      <w:r>
        <w:rPr>
          <w:rFonts w:cs="Calibri" w:hint="eastAsia"/>
          <w:sz w:val="24"/>
          <w:szCs w:val="24"/>
        </w:rPr>
        <w:t>encryption,</w:t>
      </w:r>
      <w:r>
        <w:rPr>
          <w:rFonts w:cs="Calibri" w:hint="eastAsia"/>
          <w:sz w:val="24"/>
          <w:szCs w:val="24"/>
        </w:rPr>
        <w:t xml:space="preserve"> </w:t>
      </w:r>
      <w:r>
        <w:rPr>
          <w:rFonts w:cs="Calibri" w:hint="eastAsia"/>
          <w:sz w:val="24"/>
          <w:szCs w:val="24"/>
        </w:rPr>
        <w:t>unpatched</w:t>
      </w:r>
      <w:r>
        <w:rPr>
          <w:rFonts w:cs="Calibri" w:hint="eastAsia"/>
          <w:sz w:val="24"/>
          <w:szCs w:val="24"/>
        </w:rPr>
        <w:t xml:space="preserve"> </w:t>
      </w:r>
      <w:r>
        <w:rPr>
          <w:rFonts w:cs="Calibri" w:hint="eastAsia"/>
          <w:sz w:val="24"/>
          <w:szCs w:val="24"/>
        </w:rPr>
        <w:t>vulnerabilities</w:t>
      </w:r>
      <w:r>
        <w:rPr>
          <w:rFonts w:cs="Calibri" w:hint="eastAsia"/>
          <w:sz w:val="24"/>
          <w:szCs w:val="24"/>
        </w:rPr>
        <w:t xml:space="preserve"> </w:t>
      </w:r>
      <w:r>
        <w:rPr>
          <w:rFonts w:cs="Calibri" w:hint="eastAsia"/>
          <w:sz w:val="24"/>
          <w:szCs w:val="24"/>
        </w:rPr>
        <w:t>in</w:t>
      </w:r>
      <w:r>
        <w:rPr>
          <w:rFonts w:cs="Calibri" w:hint="eastAsia"/>
          <w:sz w:val="24"/>
          <w:szCs w:val="24"/>
        </w:rPr>
        <w:t xml:space="preserve"> </w:t>
      </w:r>
      <w:r>
        <w:rPr>
          <w:rFonts w:cs="Calibri" w:hint="eastAsia"/>
          <w:sz w:val="24"/>
          <w:szCs w:val="24"/>
        </w:rPr>
        <w:t>underlying</w:t>
      </w:r>
      <w:r>
        <w:rPr>
          <w:rFonts w:cs="Calibri" w:hint="eastAsia"/>
          <w:sz w:val="24"/>
          <w:szCs w:val="24"/>
        </w:rPr>
        <w:t xml:space="preserve"> </w:t>
      </w:r>
      <w:r>
        <w:rPr>
          <w:rFonts w:cs="Calibri" w:hint="eastAsia"/>
          <w:sz w:val="24"/>
          <w:szCs w:val="24"/>
        </w:rPr>
        <w:t>libraries.</w:t>
      </w:r>
    </w:p>
    <w:p>
      <w:pPr>
        <w:pStyle w:val="style0"/>
        <w:jc w:val="both"/>
        <w:rPr/>
      </w:pPr>
      <w:r>
        <w:rPr>
          <w:rFonts w:cs="Calibri" w:hint="eastAsia"/>
          <w:b/>
          <w:sz w:val="24"/>
          <w:szCs w:val="24"/>
        </w:rPr>
        <w:t>2.</w:t>
      </w:r>
      <w:r>
        <w:rPr>
          <w:rFonts w:cs="Calibri" w:hint="eastAsia"/>
          <w:b/>
          <w:sz w:val="24"/>
          <w:szCs w:val="24"/>
        </w:rPr>
        <w:t xml:space="preserve"> </w:t>
      </w:r>
      <w:r>
        <w:rPr>
          <w:rFonts w:cs="Calibri" w:hint="eastAsia"/>
          <w:b/>
          <w:sz w:val="24"/>
          <w:szCs w:val="24"/>
        </w:rPr>
        <w:t>Problem</w:t>
      </w:r>
      <w:r>
        <w:rPr>
          <w:rFonts w:cs="Calibri" w:hint="eastAsia"/>
          <w:b/>
          <w:sz w:val="24"/>
          <w:szCs w:val="24"/>
        </w:rPr>
        <w:t xml:space="preserve"> </w:t>
      </w:r>
      <w:r>
        <w:rPr>
          <w:rFonts w:cs="Calibri" w:hint="eastAsia"/>
          <w:b/>
          <w:sz w:val="24"/>
          <w:szCs w:val="24"/>
        </w:rPr>
        <w:t>Evaluation:</w:t>
      </w:r>
    </w:p>
    <w:p>
      <w:pPr>
        <w:pStyle w:val="style0"/>
        <w:jc w:val="both"/>
        <w:rPr/>
      </w:pPr>
      <w:r>
        <w:rPr>
          <w:rFonts w:cs="Calibri" w:hint="eastAsia"/>
          <w:sz w:val="24"/>
          <w:szCs w:val="24"/>
        </w:rPr>
        <w:t>Severity:</w:t>
      </w:r>
    </w:p>
    <w:p>
      <w:pPr>
        <w:pStyle w:val="style0"/>
        <w:jc w:val="both"/>
        <w:rPr/>
      </w:pPr>
      <w:r>
        <w:rPr>
          <w:rFonts w:cs="Calibri" w:hint="eastAsia"/>
          <w:sz w:val="24"/>
          <w:szCs w:val="24"/>
        </w:rPr>
        <w:t>Security</w:t>
      </w:r>
      <w:r>
        <w:rPr>
          <w:rFonts w:cs="Calibri" w:hint="eastAsia"/>
          <w:sz w:val="24"/>
          <w:szCs w:val="24"/>
        </w:rPr>
        <w:t xml:space="preserve"> </w:t>
      </w:r>
      <w:r>
        <w:rPr>
          <w:rFonts w:cs="Calibri" w:hint="eastAsia"/>
          <w:sz w:val="24"/>
          <w:szCs w:val="24"/>
        </w:rPr>
        <w:t>vulnerabilities: Critical: Immediate</w:t>
      </w:r>
      <w:r>
        <w:rPr>
          <w:rFonts w:cs="Calibri" w:hint="eastAsia"/>
          <w:sz w:val="24"/>
          <w:szCs w:val="24"/>
        </w:rPr>
        <w:t xml:space="preserve"> </w:t>
      </w:r>
      <w:r>
        <w:rPr>
          <w:rFonts w:cs="Calibri" w:hint="eastAsia"/>
          <w:sz w:val="24"/>
          <w:szCs w:val="24"/>
        </w:rPr>
        <w:t>action</w:t>
      </w:r>
      <w:r>
        <w:rPr>
          <w:rFonts w:cs="Calibri" w:hint="eastAsia"/>
          <w:sz w:val="24"/>
          <w:szCs w:val="24"/>
        </w:rPr>
        <w:t xml:space="preserve"> </w:t>
      </w:r>
      <w:r>
        <w:rPr>
          <w:rFonts w:cs="Calibri" w:hint="eastAsia"/>
          <w:sz w:val="24"/>
          <w:szCs w:val="24"/>
        </w:rPr>
        <w:t>required</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prevent</w:t>
      </w:r>
      <w:r>
        <w:rPr>
          <w:rFonts w:cs="Calibri" w:hint="eastAsia"/>
          <w:sz w:val="24"/>
          <w:szCs w:val="24"/>
        </w:rPr>
        <w:t xml:space="preserve"> </w:t>
      </w:r>
      <w:r>
        <w:rPr>
          <w:rFonts w:cs="Calibri" w:hint="eastAsia"/>
          <w:sz w:val="24"/>
          <w:szCs w:val="24"/>
        </w:rPr>
        <w:t>potential</w:t>
      </w:r>
      <w:r>
        <w:rPr>
          <w:rFonts w:cs="Calibri" w:hint="eastAsia"/>
          <w:sz w:val="24"/>
          <w:szCs w:val="24"/>
        </w:rPr>
        <w:t xml:space="preserve"> </w:t>
      </w:r>
      <w:r>
        <w:rPr>
          <w:rFonts w:cs="Calibri" w:hint="eastAsia"/>
          <w:sz w:val="24"/>
          <w:szCs w:val="24"/>
        </w:rPr>
        <w:t>data</w:t>
      </w:r>
      <w:r>
        <w:rPr>
          <w:rFonts w:cs="Calibri" w:hint="eastAsia"/>
          <w:sz w:val="24"/>
          <w:szCs w:val="24"/>
        </w:rPr>
        <w:t xml:space="preserve"> </w:t>
      </w:r>
      <w:r>
        <w:rPr>
          <w:rFonts w:cs="Calibri" w:hint="eastAsia"/>
          <w:sz w:val="24"/>
          <w:szCs w:val="24"/>
        </w:rPr>
        <w:t>breaches.</w:t>
      </w:r>
    </w:p>
    <w:p>
      <w:pPr>
        <w:pStyle w:val="style0"/>
        <w:jc w:val="both"/>
        <w:rPr/>
      </w:pPr>
      <w:r>
        <w:rPr>
          <w:rFonts w:cs="Calibri" w:hint="eastAsia"/>
          <w:sz w:val="24"/>
          <w:szCs w:val="24"/>
        </w:rPr>
        <w:t>Outdated</w:t>
      </w:r>
      <w:r>
        <w:rPr>
          <w:rFonts w:cs="Calibri" w:hint="eastAsia"/>
          <w:sz w:val="24"/>
          <w:szCs w:val="24"/>
        </w:rPr>
        <w:t xml:space="preserve"> </w:t>
      </w:r>
      <w:r>
        <w:rPr>
          <w:rFonts w:cs="Calibri" w:hint="eastAsia"/>
          <w:sz w:val="24"/>
          <w:szCs w:val="24"/>
        </w:rPr>
        <w:t>technology</w:t>
      </w:r>
      <w:r>
        <w:rPr>
          <w:rFonts w:cs="Calibri" w:hint="eastAsia"/>
          <w:sz w:val="24"/>
          <w:szCs w:val="24"/>
        </w:rPr>
        <w:t xml:space="preserve"> </w:t>
      </w:r>
      <w:r>
        <w:rPr>
          <w:rFonts w:cs="Calibri" w:hint="eastAsia"/>
          <w:sz w:val="24"/>
          <w:szCs w:val="24"/>
        </w:rPr>
        <w:t>stack: High: Long-term</w:t>
      </w:r>
      <w:r>
        <w:rPr>
          <w:rFonts w:cs="Calibri" w:hint="eastAsia"/>
          <w:sz w:val="24"/>
          <w:szCs w:val="24"/>
        </w:rPr>
        <w:t xml:space="preserve"> </w:t>
      </w:r>
      <w:r>
        <w:rPr>
          <w:rFonts w:cs="Calibri" w:hint="eastAsia"/>
          <w:sz w:val="24"/>
          <w:szCs w:val="24"/>
        </w:rPr>
        <w:t>risk</w:t>
      </w:r>
      <w:r>
        <w:rPr>
          <w:rFonts w:cs="Calibri" w:hint="eastAsia"/>
          <w:sz w:val="24"/>
          <w:szCs w:val="24"/>
        </w:rPr>
        <w:t xml:space="preserve"> </w:t>
      </w:r>
      <w:r>
        <w:rPr>
          <w:rFonts w:cs="Calibri" w:hint="eastAsia"/>
          <w:sz w:val="24"/>
          <w:szCs w:val="24"/>
        </w:rPr>
        <w:t>of</w:t>
      </w:r>
      <w:r>
        <w:rPr>
          <w:rFonts w:cs="Calibri" w:hint="eastAsia"/>
          <w:sz w:val="24"/>
          <w:szCs w:val="24"/>
        </w:rPr>
        <w:t xml:space="preserve"> </w:t>
      </w:r>
      <w:r>
        <w:rPr>
          <w:rFonts w:cs="Calibri" w:hint="eastAsia"/>
          <w:sz w:val="24"/>
          <w:szCs w:val="24"/>
        </w:rPr>
        <w:t>system</w:t>
      </w:r>
      <w:r>
        <w:rPr>
          <w:rFonts w:cs="Calibri" w:hint="eastAsia"/>
          <w:sz w:val="24"/>
          <w:szCs w:val="24"/>
        </w:rPr>
        <w:t xml:space="preserve"> </w:t>
      </w:r>
      <w:r>
        <w:rPr>
          <w:rFonts w:cs="Calibri" w:hint="eastAsia"/>
          <w:sz w:val="24"/>
          <w:szCs w:val="24"/>
        </w:rPr>
        <w:t>instability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inability</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meet</w:t>
      </w:r>
      <w:r>
        <w:rPr>
          <w:rFonts w:cs="Calibri" w:hint="eastAsia"/>
          <w:sz w:val="24"/>
          <w:szCs w:val="24"/>
        </w:rPr>
        <w:t xml:space="preserve"> </w:t>
      </w:r>
      <w:r>
        <w:rPr>
          <w:rFonts w:cs="Calibri" w:hint="eastAsia"/>
          <w:sz w:val="24"/>
          <w:szCs w:val="24"/>
        </w:rPr>
        <w:t>future</w:t>
      </w:r>
      <w:r>
        <w:rPr>
          <w:rFonts w:cs="Calibri" w:hint="eastAsia"/>
          <w:sz w:val="24"/>
          <w:szCs w:val="24"/>
        </w:rPr>
        <w:t xml:space="preserve"> </w:t>
      </w:r>
      <w:r>
        <w:rPr>
          <w:rFonts w:cs="Calibri" w:hint="eastAsia"/>
          <w:sz w:val="24"/>
          <w:szCs w:val="24"/>
        </w:rPr>
        <w:t>needs.</w:t>
      </w:r>
    </w:p>
    <w:p>
      <w:pPr>
        <w:pStyle w:val="style0"/>
        <w:jc w:val="both"/>
        <w:rPr/>
      </w:pPr>
      <w:r>
        <w:rPr>
          <w:rFonts w:cs="Calibri" w:hint="eastAsia"/>
          <w:sz w:val="24"/>
          <w:szCs w:val="24"/>
        </w:rPr>
        <w:t>Monolithic</w:t>
      </w:r>
      <w:r>
        <w:rPr>
          <w:rFonts w:cs="Calibri" w:hint="eastAsia"/>
          <w:sz w:val="24"/>
          <w:szCs w:val="24"/>
        </w:rPr>
        <w:t xml:space="preserve"> </w:t>
      </w:r>
      <w:r>
        <w:rPr>
          <w:rFonts w:cs="Calibri" w:hint="eastAsia"/>
          <w:sz w:val="24"/>
          <w:szCs w:val="24"/>
        </w:rPr>
        <w:t>architecture: Medium: Impacts</w:t>
      </w:r>
      <w:r>
        <w:rPr>
          <w:rFonts w:cs="Calibri" w:hint="eastAsia"/>
          <w:sz w:val="24"/>
          <w:szCs w:val="24"/>
        </w:rPr>
        <w:t xml:space="preserve"> </w:t>
      </w:r>
      <w:r>
        <w:rPr>
          <w:rFonts w:cs="Calibri" w:hint="eastAsia"/>
          <w:sz w:val="24"/>
          <w:szCs w:val="24"/>
        </w:rPr>
        <w:t>development</w:t>
      </w:r>
      <w:r>
        <w:rPr>
          <w:rFonts w:cs="Calibri" w:hint="eastAsia"/>
          <w:sz w:val="24"/>
          <w:szCs w:val="24"/>
        </w:rPr>
        <w:t xml:space="preserve"> </w:t>
      </w:r>
      <w:r>
        <w:rPr>
          <w:rFonts w:cs="Calibri" w:hint="eastAsia"/>
          <w:sz w:val="24"/>
          <w:szCs w:val="24"/>
        </w:rPr>
        <w:t>agility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adaptability</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changing</w:t>
      </w:r>
      <w:r>
        <w:rPr>
          <w:rFonts w:cs="Calibri" w:hint="eastAsia"/>
          <w:sz w:val="24"/>
          <w:szCs w:val="24"/>
        </w:rPr>
        <w:t xml:space="preserve"> </w:t>
      </w:r>
      <w:r>
        <w:rPr>
          <w:rFonts w:cs="Calibri" w:hint="eastAsia"/>
          <w:sz w:val="24"/>
          <w:szCs w:val="24"/>
        </w:rPr>
        <w:t>requirements.</w:t>
      </w:r>
    </w:p>
    <w:p>
      <w:pPr>
        <w:pStyle w:val="style0"/>
        <w:jc w:val="both"/>
        <w:rPr/>
      </w:pPr>
      <w:r>
        <w:rPr>
          <w:rFonts w:cs="Calibri" w:hint="eastAsia"/>
          <w:sz w:val="24"/>
          <w:szCs w:val="24"/>
        </w:rPr>
        <w:t>Subpar</w:t>
      </w:r>
      <w:r>
        <w:rPr>
          <w:rFonts w:cs="Calibri" w:hint="eastAsia"/>
          <w:sz w:val="24"/>
          <w:szCs w:val="24"/>
        </w:rPr>
        <w:t xml:space="preserve"> </w:t>
      </w:r>
      <w:r>
        <w:rPr>
          <w:rFonts w:cs="Calibri" w:hint="eastAsia"/>
          <w:sz w:val="24"/>
          <w:szCs w:val="24"/>
        </w:rPr>
        <w:t>UI: Low-Medium: Decreases</w:t>
      </w:r>
      <w:r>
        <w:rPr>
          <w:rFonts w:cs="Calibri" w:hint="eastAsia"/>
          <w:sz w:val="24"/>
          <w:szCs w:val="24"/>
        </w:rPr>
        <w:t xml:space="preserve"> </w:t>
      </w:r>
      <w:r>
        <w:rPr>
          <w:rFonts w:cs="Calibri" w:hint="eastAsia"/>
          <w:sz w:val="24"/>
          <w:szCs w:val="24"/>
        </w:rPr>
        <w:t>user</w:t>
      </w:r>
      <w:r>
        <w:rPr>
          <w:rFonts w:cs="Calibri" w:hint="eastAsia"/>
          <w:sz w:val="24"/>
          <w:szCs w:val="24"/>
        </w:rPr>
        <w:t xml:space="preserve"> </w:t>
      </w:r>
      <w:r>
        <w:rPr>
          <w:rFonts w:cs="Calibri" w:hint="eastAsia"/>
          <w:sz w:val="24"/>
          <w:szCs w:val="24"/>
        </w:rPr>
        <w:t>productivity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satisfaction,</w:t>
      </w:r>
      <w:r>
        <w:rPr>
          <w:rFonts w:cs="Calibri" w:hint="eastAsia"/>
          <w:sz w:val="24"/>
          <w:szCs w:val="24"/>
        </w:rPr>
        <w:t xml:space="preserve"> </w:t>
      </w:r>
      <w:r>
        <w:rPr>
          <w:rFonts w:cs="Calibri" w:hint="eastAsia"/>
          <w:sz w:val="24"/>
          <w:szCs w:val="24"/>
        </w:rPr>
        <w:t>but</w:t>
      </w:r>
      <w:r>
        <w:rPr>
          <w:rFonts w:cs="Calibri" w:hint="eastAsia"/>
          <w:sz w:val="24"/>
          <w:szCs w:val="24"/>
        </w:rPr>
        <w:t xml:space="preserve"> </w:t>
      </w:r>
      <w:r>
        <w:rPr>
          <w:rFonts w:cs="Calibri" w:hint="eastAsia"/>
          <w:sz w:val="24"/>
          <w:szCs w:val="24"/>
        </w:rPr>
        <w:t>not</w:t>
      </w:r>
      <w:r>
        <w:rPr>
          <w:rFonts w:cs="Calibri" w:hint="eastAsia"/>
          <w:sz w:val="24"/>
          <w:szCs w:val="24"/>
        </w:rPr>
        <w:t xml:space="preserve"> </w:t>
      </w:r>
      <w:r>
        <w:rPr>
          <w:rFonts w:cs="Calibri" w:hint="eastAsia"/>
          <w:sz w:val="24"/>
          <w:szCs w:val="24"/>
        </w:rPr>
        <w:t>critical</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system</w:t>
      </w:r>
      <w:r>
        <w:rPr>
          <w:rFonts w:cs="Calibri" w:hint="eastAsia"/>
          <w:sz w:val="24"/>
          <w:szCs w:val="24"/>
        </w:rPr>
        <w:t xml:space="preserve"> </w:t>
      </w:r>
      <w:r>
        <w:rPr>
          <w:rFonts w:cs="Calibri" w:hint="eastAsia"/>
          <w:sz w:val="24"/>
          <w:szCs w:val="24"/>
        </w:rPr>
        <w:t>functionality.</w:t>
      </w:r>
    </w:p>
    <w:p>
      <w:pPr>
        <w:pStyle w:val="style0"/>
        <w:jc w:val="both"/>
        <w:rPr/>
      </w:pPr>
      <w:r>
        <w:rPr>
          <w:rFonts w:cs="Calibri" w:hint="eastAsia"/>
          <w:sz w:val="24"/>
          <w:szCs w:val="24"/>
        </w:rPr>
        <w:t>Urgency:</w:t>
      </w:r>
    </w:p>
    <w:p>
      <w:pPr>
        <w:pStyle w:val="style0"/>
        <w:jc w:val="both"/>
        <w:rPr/>
      </w:pPr>
      <w:r>
        <w:rPr>
          <w:rFonts w:cs="Calibri" w:hint="eastAsia"/>
          <w:sz w:val="24"/>
          <w:szCs w:val="24"/>
        </w:rPr>
        <w:t>Security</w:t>
      </w:r>
      <w:r>
        <w:rPr>
          <w:rFonts w:cs="Calibri" w:hint="eastAsia"/>
          <w:sz w:val="24"/>
          <w:szCs w:val="24"/>
        </w:rPr>
        <w:t xml:space="preserve"> </w:t>
      </w:r>
      <w:r>
        <w:rPr>
          <w:rFonts w:cs="Calibri" w:hint="eastAsia"/>
          <w:sz w:val="24"/>
          <w:szCs w:val="24"/>
        </w:rPr>
        <w:t>vulnerabilities: Urgent: Patching</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security</w:t>
      </w:r>
      <w:r>
        <w:rPr>
          <w:rFonts w:cs="Calibri" w:hint="eastAsia"/>
          <w:sz w:val="24"/>
          <w:szCs w:val="24"/>
        </w:rPr>
        <w:t xml:space="preserve"> </w:t>
      </w:r>
      <w:r>
        <w:rPr>
          <w:rFonts w:cs="Calibri" w:hint="eastAsia"/>
          <w:sz w:val="24"/>
          <w:szCs w:val="24"/>
        </w:rPr>
        <w:t>improvements</w:t>
      </w:r>
      <w:r>
        <w:rPr>
          <w:rFonts w:cs="Calibri" w:hint="eastAsia"/>
          <w:sz w:val="24"/>
          <w:szCs w:val="24"/>
        </w:rPr>
        <w:t xml:space="preserve"> </w:t>
      </w:r>
      <w:r>
        <w:rPr>
          <w:rFonts w:cs="Calibri" w:hint="eastAsia"/>
          <w:sz w:val="24"/>
          <w:szCs w:val="24"/>
        </w:rPr>
        <w:t>must</w:t>
      </w:r>
      <w:r>
        <w:rPr>
          <w:rFonts w:cs="Calibri" w:hint="eastAsia"/>
          <w:sz w:val="24"/>
          <w:szCs w:val="24"/>
        </w:rPr>
        <w:t xml:space="preserve"> </w:t>
      </w:r>
      <w:r>
        <w:rPr>
          <w:rFonts w:cs="Calibri" w:hint="eastAsia"/>
          <w:sz w:val="24"/>
          <w:szCs w:val="24"/>
        </w:rPr>
        <w:t>be</w:t>
      </w:r>
      <w:r>
        <w:rPr>
          <w:rFonts w:cs="Calibri" w:hint="eastAsia"/>
          <w:sz w:val="24"/>
          <w:szCs w:val="24"/>
        </w:rPr>
        <w:t xml:space="preserve"> </w:t>
      </w:r>
      <w:r>
        <w:rPr>
          <w:rFonts w:cs="Calibri" w:hint="eastAsia"/>
          <w:sz w:val="24"/>
          <w:szCs w:val="24"/>
        </w:rPr>
        <w:t>implemented</w:t>
      </w:r>
      <w:r>
        <w:rPr>
          <w:rFonts w:cs="Calibri" w:hint="eastAsia"/>
          <w:sz w:val="24"/>
          <w:szCs w:val="24"/>
        </w:rPr>
        <w:t xml:space="preserve"> </w:t>
      </w:r>
      <w:r>
        <w:rPr>
          <w:rFonts w:cs="Calibri" w:hint="eastAsia"/>
          <w:sz w:val="24"/>
          <w:szCs w:val="24"/>
        </w:rPr>
        <w:t>immediately.</w:t>
      </w:r>
    </w:p>
    <w:p>
      <w:pPr>
        <w:pStyle w:val="style0"/>
        <w:jc w:val="both"/>
        <w:rPr/>
      </w:pPr>
      <w:r>
        <w:rPr>
          <w:rFonts w:cs="Calibri" w:hint="eastAsia"/>
          <w:sz w:val="24"/>
          <w:szCs w:val="24"/>
        </w:rPr>
        <w:t>Outdated</w:t>
      </w:r>
      <w:r>
        <w:rPr>
          <w:rFonts w:cs="Calibri" w:hint="eastAsia"/>
          <w:sz w:val="24"/>
          <w:szCs w:val="24"/>
        </w:rPr>
        <w:t xml:space="preserve"> </w:t>
      </w:r>
      <w:r>
        <w:rPr>
          <w:rFonts w:cs="Calibri" w:hint="eastAsia"/>
          <w:sz w:val="24"/>
          <w:szCs w:val="24"/>
        </w:rPr>
        <w:t>technology</w:t>
      </w:r>
      <w:r>
        <w:rPr>
          <w:rFonts w:cs="Calibri" w:hint="eastAsia"/>
          <w:sz w:val="24"/>
          <w:szCs w:val="24"/>
        </w:rPr>
        <w:t xml:space="preserve"> </w:t>
      </w:r>
      <w:r>
        <w:rPr>
          <w:rFonts w:cs="Calibri" w:hint="eastAsia"/>
          <w:sz w:val="24"/>
          <w:szCs w:val="24"/>
        </w:rPr>
        <w:t>stack: Important,</w:t>
      </w:r>
      <w:r>
        <w:rPr>
          <w:rFonts w:cs="Calibri" w:hint="eastAsia"/>
          <w:sz w:val="24"/>
          <w:szCs w:val="24"/>
        </w:rPr>
        <w:t xml:space="preserve"> </w:t>
      </w:r>
      <w:r>
        <w:rPr>
          <w:rFonts w:cs="Calibri" w:hint="eastAsia"/>
          <w:sz w:val="24"/>
          <w:szCs w:val="24"/>
        </w:rPr>
        <w:t>schedule</w:t>
      </w:r>
      <w:r>
        <w:rPr>
          <w:rFonts w:cs="Calibri" w:hint="eastAsia"/>
          <w:sz w:val="24"/>
          <w:szCs w:val="24"/>
        </w:rPr>
        <w:t xml:space="preserve"> </w:t>
      </w:r>
      <w:r>
        <w:rPr>
          <w:rFonts w:cs="Calibri" w:hint="eastAsia"/>
          <w:sz w:val="24"/>
          <w:szCs w:val="24"/>
        </w:rPr>
        <w:t>migration</w:t>
      </w:r>
      <w:r>
        <w:rPr>
          <w:rFonts w:cs="Calibri" w:hint="eastAsia"/>
          <w:sz w:val="24"/>
          <w:szCs w:val="24"/>
        </w:rPr>
        <w:t xml:space="preserve"> </w:t>
      </w:r>
      <w:r>
        <w:rPr>
          <w:rFonts w:cs="Calibri" w:hint="eastAsia"/>
          <w:sz w:val="24"/>
          <w:szCs w:val="24"/>
        </w:rPr>
        <w:t>plan</w:t>
      </w:r>
      <w:r>
        <w:rPr>
          <w:rFonts w:cs="Calibri" w:hint="eastAsia"/>
          <w:sz w:val="24"/>
          <w:szCs w:val="24"/>
        </w:rPr>
        <w:t xml:space="preserve"> </w:t>
      </w:r>
      <w:r>
        <w:rPr>
          <w:rFonts w:cs="Calibri" w:hint="eastAsia"/>
          <w:sz w:val="24"/>
          <w:szCs w:val="24"/>
        </w:rPr>
        <w:t>based</w:t>
      </w:r>
      <w:r>
        <w:rPr>
          <w:rFonts w:cs="Calibri" w:hint="eastAsia"/>
          <w:sz w:val="24"/>
          <w:szCs w:val="24"/>
        </w:rPr>
        <w:t xml:space="preserve"> </w:t>
      </w:r>
      <w:r>
        <w:rPr>
          <w:rFonts w:cs="Calibri" w:hint="eastAsia"/>
          <w:sz w:val="24"/>
          <w:szCs w:val="24"/>
        </w:rPr>
        <w:t>on</w:t>
      </w:r>
      <w:r>
        <w:rPr>
          <w:rFonts w:cs="Calibri" w:hint="eastAsia"/>
          <w:sz w:val="24"/>
          <w:szCs w:val="24"/>
        </w:rPr>
        <w:t xml:space="preserve"> </w:t>
      </w:r>
      <w:r>
        <w:rPr>
          <w:rFonts w:cs="Calibri" w:hint="eastAsia"/>
          <w:sz w:val="24"/>
          <w:szCs w:val="24"/>
        </w:rPr>
        <w:t>resource</w:t>
      </w:r>
      <w:r>
        <w:rPr>
          <w:rFonts w:cs="Calibri" w:hint="eastAsia"/>
          <w:sz w:val="24"/>
          <w:szCs w:val="24"/>
        </w:rPr>
        <w:t xml:space="preserve"> </w:t>
      </w:r>
      <w:r>
        <w:rPr>
          <w:rFonts w:cs="Calibri" w:hint="eastAsia"/>
          <w:sz w:val="24"/>
          <w:szCs w:val="24"/>
        </w:rPr>
        <w:t>availability.</w:t>
      </w:r>
    </w:p>
    <w:p>
      <w:pPr>
        <w:pStyle w:val="style0"/>
        <w:jc w:val="both"/>
        <w:rPr/>
      </w:pPr>
      <w:r>
        <w:rPr>
          <w:rFonts w:cs="Calibri" w:hint="eastAsia"/>
          <w:sz w:val="24"/>
          <w:szCs w:val="24"/>
        </w:rPr>
        <w:t>Monolithic</w:t>
      </w:r>
      <w:r>
        <w:rPr>
          <w:rFonts w:cs="Calibri" w:hint="eastAsia"/>
          <w:sz w:val="24"/>
          <w:szCs w:val="24"/>
        </w:rPr>
        <w:t xml:space="preserve"> </w:t>
      </w:r>
      <w:r>
        <w:rPr>
          <w:rFonts w:cs="Calibri" w:hint="eastAsia"/>
          <w:sz w:val="24"/>
          <w:szCs w:val="24"/>
        </w:rPr>
        <w:t>architecture: Gradual</w:t>
      </w:r>
      <w:r>
        <w:rPr>
          <w:rFonts w:cs="Calibri" w:hint="eastAsia"/>
          <w:sz w:val="24"/>
          <w:szCs w:val="24"/>
        </w:rPr>
        <w:t xml:space="preserve"> </w:t>
      </w:r>
      <w:r>
        <w:rPr>
          <w:rFonts w:cs="Calibri" w:hint="eastAsia"/>
          <w:sz w:val="24"/>
          <w:szCs w:val="24"/>
        </w:rPr>
        <w:t>transition</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modular</w:t>
      </w:r>
      <w:r>
        <w:rPr>
          <w:rFonts w:cs="Calibri" w:hint="eastAsia"/>
          <w:sz w:val="24"/>
          <w:szCs w:val="24"/>
        </w:rPr>
        <w:t xml:space="preserve"> </w:t>
      </w:r>
      <w:r>
        <w:rPr>
          <w:rFonts w:cs="Calibri" w:hint="eastAsia"/>
          <w:sz w:val="24"/>
          <w:szCs w:val="24"/>
        </w:rPr>
        <w:t>architecture</w:t>
      </w:r>
      <w:r>
        <w:rPr>
          <w:rFonts w:cs="Calibri" w:hint="eastAsia"/>
          <w:sz w:val="24"/>
          <w:szCs w:val="24"/>
        </w:rPr>
        <w:t xml:space="preserve"> </w:t>
      </w:r>
      <w:r>
        <w:rPr>
          <w:rFonts w:cs="Calibri" w:hint="eastAsia"/>
          <w:sz w:val="24"/>
          <w:szCs w:val="24"/>
        </w:rPr>
        <w:t>over</w:t>
      </w:r>
      <w:r>
        <w:rPr>
          <w:rFonts w:cs="Calibri" w:hint="eastAsia"/>
          <w:sz w:val="24"/>
          <w:szCs w:val="24"/>
        </w:rPr>
        <w:t xml:space="preserve"> </w:t>
      </w:r>
      <w:r>
        <w:rPr>
          <w:rFonts w:cs="Calibri" w:hint="eastAsia"/>
          <w:sz w:val="24"/>
          <w:szCs w:val="24"/>
        </w:rPr>
        <w:t>time.</w:t>
      </w:r>
    </w:p>
    <w:p>
      <w:pPr>
        <w:pStyle w:val="style0"/>
        <w:jc w:val="both"/>
        <w:rPr/>
      </w:pPr>
      <w:r>
        <w:rPr>
          <w:rFonts w:cs="Calibri" w:hint="eastAsia"/>
          <w:sz w:val="24"/>
          <w:szCs w:val="24"/>
        </w:rPr>
        <w:t>Subpar</w:t>
      </w:r>
      <w:r>
        <w:rPr>
          <w:rFonts w:cs="Calibri" w:hint="eastAsia"/>
          <w:sz w:val="24"/>
          <w:szCs w:val="24"/>
        </w:rPr>
        <w:t xml:space="preserve"> </w:t>
      </w:r>
      <w:r>
        <w:rPr>
          <w:rFonts w:cs="Calibri" w:hint="eastAsia"/>
          <w:sz w:val="24"/>
          <w:szCs w:val="24"/>
        </w:rPr>
        <w:t>UI: Improvements</w:t>
      </w:r>
      <w:r>
        <w:rPr>
          <w:rFonts w:cs="Calibri" w:hint="eastAsia"/>
          <w:sz w:val="24"/>
          <w:szCs w:val="24"/>
        </w:rPr>
        <w:t xml:space="preserve"> </w:t>
      </w:r>
      <w:r>
        <w:rPr>
          <w:rFonts w:cs="Calibri" w:hint="eastAsia"/>
          <w:sz w:val="24"/>
          <w:szCs w:val="24"/>
        </w:rPr>
        <w:t>can</w:t>
      </w:r>
      <w:r>
        <w:rPr>
          <w:rFonts w:cs="Calibri" w:hint="eastAsia"/>
          <w:sz w:val="24"/>
          <w:szCs w:val="24"/>
        </w:rPr>
        <w:t xml:space="preserve"> </w:t>
      </w:r>
      <w:r>
        <w:rPr>
          <w:rFonts w:cs="Calibri" w:hint="eastAsia"/>
          <w:sz w:val="24"/>
          <w:szCs w:val="24"/>
        </w:rPr>
        <w:t>be</w:t>
      </w:r>
      <w:r>
        <w:rPr>
          <w:rFonts w:cs="Calibri" w:hint="eastAsia"/>
          <w:sz w:val="24"/>
          <w:szCs w:val="24"/>
        </w:rPr>
        <w:t xml:space="preserve"> </w:t>
      </w:r>
      <w:r>
        <w:rPr>
          <w:rFonts w:cs="Calibri" w:hint="eastAsia"/>
          <w:sz w:val="24"/>
          <w:szCs w:val="24"/>
        </w:rPr>
        <w:t>phased</w:t>
      </w:r>
      <w:r>
        <w:rPr>
          <w:rFonts w:cs="Calibri" w:hint="eastAsia"/>
          <w:sz w:val="24"/>
          <w:szCs w:val="24"/>
        </w:rPr>
        <w:t xml:space="preserve"> </w:t>
      </w:r>
      <w:r>
        <w:rPr>
          <w:rFonts w:cs="Calibri" w:hint="eastAsia"/>
          <w:sz w:val="24"/>
          <w:szCs w:val="24"/>
        </w:rPr>
        <w:t>based</w:t>
      </w:r>
      <w:r>
        <w:rPr>
          <w:rFonts w:cs="Calibri" w:hint="eastAsia"/>
          <w:sz w:val="24"/>
          <w:szCs w:val="24"/>
        </w:rPr>
        <w:t xml:space="preserve"> </w:t>
      </w:r>
      <w:r>
        <w:rPr>
          <w:rFonts w:cs="Calibri" w:hint="eastAsia"/>
          <w:sz w:val="24"/>
          <w:szCs w:val="24"/>
        </w:rPr>
        <w:t>on</w:t>
      </w:r>
      <w:r>
        <w:rPr>
          <w:rFonts w:cs="Calibri" w:hint="eastAsia"/>
          <w:sz w:val="24"/>
          <w:szCs w:val="24"/>
        </w:rPr>
        <w:t xml:space="preserve"> </w:t>
      </w:r>
      <w:r>
        <w:rPr>
          <w:rFonts w:cs="Calibri" w:hint="eastAsia"/>
          <w:sz w:val="24"/>
          <w:szCs w:val="24"/>
        </w:rPr>
        <w:t>priority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available</w:t>
      </w:r>
      <w:r>
        <w:rPr>
          <w:rFonts w:cs="Calibri" w:hint="eastAsia"/>
          <w:sz w:val="24"/>
          <w:szCs w:val="24"/>
        </w:rPr>
        <w:t xml:space="preserve"> </w:t>
      </w:r>
      <w:r>
        <w:rPr>
          <w:rFonts w:cs="Calibri" w:hint="eastAsia"/>
          <w:sz w:val="24"/>
          <w:szCs w:val="24"/>
        </w:rPr>
        <w:t>resources.</w:t>
      </w:r>
    </w:p>
    <w:p>
      <w:pPr>
        <w:pStyle w:val="style0"/>
        <w:jc w:val="both"/>
        <w:rPr/>
      </w:pPr>
      <w:r>
        <w:rPr>
          <w:rFonts w:cs="Calibri" w:hint="eastAsia"/>
          <w:sz w:val="24"/>
          <w:szCs w:val="24"/>
        </w:rPr>
        <w:t>Resources:</w:t>
      </w:r>
    </w:p>
    <w:p>
      <w:pPr>
        <w:pStyle w:val="style0"/>
        <w:jc w:val="both"/>
        <w:rPr/>
      </w:pPr>
      <w:r>
        <w:rPr>
          <w:rFonts w:cs="Calibri" w:hint="eastAsia"/>
          <w:sz w:val="24"/>
          <w:szCs w:val="24"/>
        </w:rPr>
        <w:t>Estimate</w:t>
      </w:r>
      <w:r>
        <w:rPr>
          <w:rFonts w:cs="Calibri" w:hint="eastAsia"/>
          <w:sz w:val="24"/>
          <w:szCs w:val="24"/>
        </w:rPr>
        <w:t xml:space="preserve"> </w:t>
      </w:r>
      <w:r>
        <w:rPr>
          <w:rFonts w:cs="Calibri" w:hint="eastAsia"/>
          <w:sz w:val="24"/>
          <w:szCs w:val="24"/>
        </w:rPr>
        <w:t>personnel,</w:t>
      </w:r>
      <w:r>
        <w:rPr>
          <w:rFonts w:cs="Calibri" w:hint="eastAsia"/>
          <w:sz w:val="24"/>
          <w:szCs w:val="24"/>
        </w:rPr>
        <w:t xml:space="preserve"> </w:t>
      </w:r>
      <w:r>
        <w:rPr>
          <w:rFonts w:cs="Calibri" w:hint="eastAsia"/>
          <w:sz w:val="24"/>
          <w:szCs w:val="24"/>
        </w:rPr>
        <w:t>time,</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budget</w:t>
      </w:r>
      <w:r>
        <w:rPr>
          <w:rFonts w:cs="Calibri" w:hint="eastAsia"/>
          <w:sz w:val="24"/>
          <w:szCs w:val="24"/>
        </w:rPr>
        <w:t xml:space="preserve"> </w:t>
      </w:r>
      <w:r>
        <w:rPr>
          <w:rFonts w:cs="Calibri" w:hint="eastAsia"/>
          <w:sz w:val="24"/>
          <w:szCs w:val="24"/>
        </w:rPr>
        <w:t>required</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each</w:t>
      </w:r>
      <w:r>
        <w:rPr>
          <w:rFonts w:cs="Calibri" w:hint="eastAsia"/>
          <w:sz w:val="24"/>
          <w:szCs w:val="24"/>
        </w:rPr>
        <w:t xml:space="preserve"> </w:t>
      </w:r>
      <w:r>
        <w:rPr>
          <w:rFonts w:cs="Calibri" w:hint="eastAsia"/>
          <w:sz w:val="24"/>
          <w:szCs w:val="24"/>
        </w:rPr>
        <w:t>solution,</w:t>
      </w:r>
      <w:r>
        <w:rPr>
          <w:rFonts w:cs="Calibri" w:hint="eastAsia"/>
          <w:sz w:val="24"/>
          <w:szCs w:val="24"/>
        </w:rPr>
        <w:t xml:space="preserve"> </w:t>
      </w:r>
      <w:r>
        <w:rPr>
          <w:rFonts w:cs="Calibri" w:hint="eastAsia"/>
          <w:sz w:val="24"/>
          <w:szCs w:val="24"/>
        </w:rPr>
        <w:t>considering</w:t>
      </w:r>
      <w:r>
        <w:rPr>
          <w:rFonts w:cs="Calibri" w:hint="eastAsia"/>
          <w:sz w:val="24"/>
          <w:szCs w:val="24"/>
        </w:rPr>
        <w:t xml:space="preserve"> </w:t>
      </w:r>
      <w:r>
        <w:rPr>
          <w:rFonts w:cs="Calibri" w:hint="eastAsia"/>
          <w:sz w:val="24"/>
          <w:szCs w:val="24"/>
        </w:rPr>
        <w:t>complexity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technology</w:t>
      </w:r>
      <w:r>
        <w:rPr>
          <w:rFonts w:cs="Calibri" w:hint="eastAsia"/>
          <w:sz w:val="24"/>
          <w:szCs w:val="24"/>
        </w:rPr>
        <w:t xml:space="preserve"> </w:t>
      </w:r>
      <w:r>
        <w:rPr>
          <w:rFonts w:cs="Calibri" w:hint="eastAsia"/>
          <w:sz w:val="24"/>
          <w:szCs w:val="24"/>
        </w:rPr>
        <w:t>choices.</w:t>
      </w:r>
    </w:p>
    <w:p>
      <w:pPr>
        <w:pStyle w:val="style0"/>
        <w:jc w:val="both"/>
        <w:rPr/>
      </w:pPr>
      <w:r>
        <w:rPr>
          <w:rFonts w:cs="Calibri" w:hint="eastAsia"/>
          <w:b/>
          <w:sz w:val="24"/>
          <w:szCs w:val="24"/>
        </w:rPr>
        <w:t>3.</w:t>
      </w:r>
      <w:r>
        <w:rPr>
          <w:rFonts w:cs="Calibri" w:hint="eastAsia"/>
          <w:b/>
          <w:sz w:val="24"/>
          <w:szCs w:val="24"/>
        </w:rPr>
        <w:t xml:space="preserve"> </w:t>
      </w:r>
      <w:r>
        <w:rPr>
          <w:rFonts w:cs="Calibri" w:hint="eastAsia"/>
          <w:b/>
          <w:sz w:val="24"/>
          <w:szCs w:val="24"/>
        </w:rPr>
        <w:t>Solution</w:t>
      </w:r>
      <w:r>
        <w:rPr>
          <w:rFonts w:cs="Calibri" w:hint="eastAsia"/>
          <w:b/>
          <w:sz w:val="24"/>
          <w:szCs w:val="24"/>
        </w:rPr>
        <w:t xml:space="preserve"> </w:t>
      </w:r>
      <w:r>
        <w:rPr>
          <w:rFonts w:cs="Calibri" w:hint="eastAsia"/>
          <w:b/>
          <w:sz w:val="24"/>
          <w:szCs w:val="24"/>
        </w:rPr>
        <w:t>Recommendation:</w:t>
      </w:r>
    </w:p>
    <w:p>
      <w:pPr>
        <w:pStyle w:val="style0"/>
        <w:jc w:val="both"/>
        <w:rPr/>
      </w:pPr>
      <w:r>
        <w:rPr>
          <w:rFonts w:cs="Calibri" w:hint="eastAsia"/>
          <w:sz w:val="24"/>
          <w:szCs w:val="24"/>
        </w:rPr>
        <w:t>Subpar</w:t>
      </w:r>
      <w:r>
        <w:rPr>
          <w:rFonts w:cs="Calibri" w:hint="eastAsia"/>
          <w:sz w:val="24"/>
          <w:szCs w:val="24"/>
        </w:rPr>
        <w:t xml:space="preserve"> </w:t>
      </w:r>
      <w:r>
        <w:rPr>
          <w:rFonts w:cs="Calibri" w:hint="eastAsia"/>
          <w:sz w:val="24"/>
          <w:szCs w:val="24"/>
        </w:rPr>
        <w:t>UI:</w:t>
      </w:r>
    </w:p>
    <w:p>
      <w:pPr>
        <w:pStyle w:val="style0"/>
        <w:jc w:val="both"/>
        <w:rPr/>
      </w:pPr>
      <w:r>
        <w:rPr>
          <w:rFonts w:cs="Calibri" w:hint="eastAsia"/>
          <w:sz w:val="24"/>
          <w:szCs w:val="24"/>
        </w:rPr>
        <w:t>Conduct</w:t>
      </w:r>
      <w:r>
        <w:rPr>
          <w:rFonts w:cs="Calibri" w:hint="eastAsia"/>
          <w:sz w:val="24"/>
          <w:szCs w:val="24"/>
        </w:rPr>
        <w:t xml:space="preserve"> </w:t>
      </w:r>
      <w:r>
        <w:rPr>
          <w:rFonts w:cs="Calibri" w:hint="eastAsia"/>
          <w:sz w:val="24"/>
          <w:szCs w:val="24"/>
        </w:rPr>
        <w:t>user</w:t>
      </w:r>
      <w:r>
        <w:rPr>
          <w:rFonts w:cs="Calibri" w:hint="eastAsia"/>
          <w:sz w:val="24"/>
          <w:szCs w:val="24"/>
        </w:rPr>
        <w:t xml:space="preserve"> </w:t>
      </w:r>
      <w:r>
        <w:rPr>
          <w:rFonts w:cs="Calibri" w:hint="eastAsia"/>
          <w:sz w:val="24"/>
          <w:szCs w:val="24"/>
        </w:rPr>
        <w:t>research</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gather</w:t>
      </w:r>
      <w:r>
        <w:rPr>
          <w:rFonts w:cs="Calibri" w:hint="eastAsia"/>
          <w:sz w:val="24"/>
          <w:szCs w:val="24"/>
        </w:rPr>
        <w:t xml:space="preserve"> </w:t>
      </w:r>
      <w:r>
        <w:rPr>
          <w:rFonts w:cs="Calibri" w:hint="eastAsia"/>
          <w:sz w:val="24"/>
          <w:szCs w:val="24"/>
        </w:rPr>
        <w:t>feedback</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identify</w:t>
      </w:r>
      <w:r>
        <w:rPr>
          <w:rFonts w:cs="Calibri" w:hint="eastAsia"/>
          <w:sz w:val="24"/>
          <w:szCs w:val="24"/>
        </w:rPr>
        <w:t xml:space="preserve"> </w:t>
      </w:r>
      <w:r>
        <w:rPr>
          <w:rFonts w:cs="Calibri" w:hint="eastAsia"/>
          <w:sz w:val="24"/>
          <w:szCs w:val="24"/>
        </w:rPr>
        <w:t>specific</w:t>
      </w:r>
      <w:r>
        <w:rPr>
          <w:rFonts w:cs="Calibri" w:hint="eastAsia"/>
          <w:sz w:val="24"/>
          <w:szCs w:val="24"/>
        </w:rPr>
        <w:t xml:space="preserve"> </w:t>
      </w:r>
      <w:r>
        <w:rPr>
          <w:rFonts w:cs="Calibri" w:hint="eastAsia"/>
          <w:sz w:val="24"/>
          <w:szCs w:val="24"/>
        </w:rPr>
        <w:t>pain</w:t>
      </w:r>
      <w:r>
        <w:rPr>
          <w:rFonts w:cs="Calibri" w:hint="eastAsia"/>
          <w:sz w:val="24"/>
          <w:szCs w:val="24"/>
        </w:rPr>
        <w:t xml:space="preserve"> </w:t>
      </w:r>
      <w:r>
        <w:rPr>
          <w:rFonts w:cs="Calibri" w:hint="eastAsia"/>
          <w:sz w:val="24"/>
          <w:szCs w:val="24"/>
        </w:rPr>
        <w:t>points.</w:t>
      </w:r>
    </w:p>
    <w:p>
      <w:pPr>
        <w:pStyle w:val="style0"/>
        <w:jc w:val="both"/>
        <w:rPr/>
      </w:pPr>
      <w:r>
        <w:rPr>
          <w:rFonts w:cs="Calibri" w:hint="eastAsia"/>
          <w:sz w:val="24"/>
          <w:szCs w:val="24"/>
        </w:rPr>
        <w:t>Redesign</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interface</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improved</w:t>
      </w:r>
      <w:r>
        <w:rPr>
          <w:rFonts w:cs="Calibri" w:hint="eastAsia"/>
          <w:sz w:val="24"/>
          <w:szCs w:val="24"/>
        </w:rPr>
        <w:t xml:space="preserve"> </w:t>
      </w:r>
      <w:r>
        <w:rPr>
          <w:rFonts w:cs="Calibri" w:hint="eastAsia"/>
          <w:sz w:val="24"/>
          <w:szCs w:val="24"/>
        </w:rPr>
        <w:t>usability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visual</w:t>
      </w:r>
      <w:r>
        <w:rPr>
          <w:rFonts w:cs="Calibri" w:hint="eastAsia"/>
          <w:sz w:val="24"/>
          <w:szCs w:val="24"/>
        </w:rPr>
        <w:t xml:space="preserve"> </w:t>
      </w:r>
      <w:r>
        <w:rPr>
          <w:rFonts w:cs="Calibri" w:hint="eastAsia"/>
          <w:sz w:val="24"/>
          <w:szCs w:val="24"/>
        </w:rPr>
        <w:t>appeal,</w:t>
      </w:r>
      <w:r>
        <w:rPr>
          <w:rFonts w:cs="Calibri" w:hint="eastAsia"/>
          <w:sz w:val="24"/>
          <w:szCs w:val="24"/>
        </w:rPr>
        <w:t xml:space="preserve"> </w:t>
      </w:r>
      <w:r>
        <w:rPr>
          <w:rFonts w:cs="Calibri" w:hint="eastAsia"/>
          <w:sz w:val="24"/>
          <w:szCs w:val="24"/>
        </w:rPr>
        <w:t>adhering</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design</w:t>
      </w:r>
      <w:r>
        <w:rPr>
          <w:rFonts w:cs="Calibri" w:hint="eastAsia"/>
          <w:sz w:val="24"/>
          <w:szCs w:val="24"/>
        </w:rPr>
        <w:t xml:space="preserve"> </w:t>
      </w:r>
      <w:r>
        <w:rPr>
          <w:rFonts w:cs="Calibri" w:hint="eastAsia"/>
          <w:sz w:val="24"/>
          <w:szCs w:val="24"/>
        </w:rPr>
        <w:t>principles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user-centered</w:t>
      </w:r>
      <w:r>
        <w:rPr>
          <w:rFonts w:cs="Calibri" w:hint="eastAsia"/>
          <w:sz w:val="24"/>
          <w:szCs w:val="24"/>
        </w:rPr>
        <w:t xml:space="preserve"> </w:t>
      </w:r>
      <w:r>
        <w:rPr>
          <w:rFonts w:cs="Calibri" w:hint="eastAsia"/>
          <w:sz w:val="24"/>
          <w:szCs w:val="24"/>
        </w:rPr>
        <w:t>practices.</w:t>
      </w:r>
    </w:p>
    <w:p>
      <w:pPr>
        <w:pStyle w:val="style0"/>
        <w:jc w:val="both"/>
        <w:rPr/>
      </w:pPr>
      <w:r>
        <w:rPr>
          <w:rFonts w:cs="Calibri" w:hint="eastAsia"/>
          <w:sz w:val="24"/>
          <w:szCs w:val="24"/>
        </w:rPr>
        <w:t>Develop</w:t>
      </w:r>
      <w:r>
        <w:rPr>
          <w:rFonts w:cs="Calibri" w:hint="eastAsia"/>
          <w:sz w:val="24"/>
          <w:szCs w:val="24"/>
        </w:rPr>
        <w:t xml:space="preserve"> </w:t>
      </w:r>
      <w:r>
        <w:rPr>
          <w:rFonts w:cs="Calibri" w:hint="eastAsia"/>
          <w:sz w:val="24"/>
          <w:szCs w:val="24"/>
        </w:rPr>
        <w:t>prototypes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conduct</w:t>
      </w:r>
      <w:r>
        <w:rPr>
          <w:rFonts w:cs="Calibri" w:hint="eastAsia"/>
          <w:sz w:val="24"/>
          <w:szCs w:val="24"/>
        </w:rPr>
        <w:t xml:space="preserve"> </w:t>
      </w:r>
      <w:r>
        <w:rPr>
          <w:rFonts w:cs="Calibri" w:hint="eastAsia"/>
          <w:sz w:val="24"/>
          <w:szCs w:val="24"/>
        </w:rPr>
        <w:t>user</w:t>
      </w:r>
      <w:r>
        <w:rPr>
          <w:rFonts w:cs="Calibri" w:hint="eastAsia"/>
          <w:sz w:val="24"/>
          <w:szCs w:val="24"/>
        </w:rPr>
        <w:t xml:space="preserve"> </w:t>
      </w:r>
      <w:r>
        <w:rPr>
          <w:rFonts w:cs="Calibri" w:hint="eastAsia"/>
          <w:sz w:val="24"/>
          <w:szCs w:val="24"/>
        </w:rPr>
        <w:t>testing</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iterate</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refine</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design.</w:t>
      </w:r>
    </w:p>
    <w:p>
      <w:pPr>
        <w:pStyle w:val="style0"/>
        <w:jc w:val="both"/>
        <w:rPr/>
      </w:pPr>
      <w:r>
        <w:rPr>
          <w:rFonts w:cs="Calibri" w:hint="eastAsia"/>
          <w:sz w:val="24"/>
          <w:szCs w:val="24"/>
        </w:rPr>
        <w:t>Outdated</w:t>
      </w:r>
      <w:r>
        <w:rPr>
          <w:rFonts w:cs="Calibri" w:hint="eastAsia"/>
          <w:sz w:val="24"/>
          <w:szCs w:val="24"/>
        </w:rPr>
        <w:t xml:space="preserve"> </w:t>
      </w:r>
      <w:r>
        <w:rPr>
          <w:rFonts w:cs="Calibri" w:hint="eastAsia"/>
          <w:sz w:val="24"/>
          <w:szCs w:val="24"/>
        </w:rPr>
        <w:t>Technology</w:t>
      </w:r>
      <w:r>
        <w:rPr>
          <w:rFonts w:cs="Calibri" w:hint="eastAsia"/>
          <w:sz w:val="24"/>
          <w:szCs w:val="24"/>
        </w:rPr>
        <w:t xml:space="preserve"> </w:t>
      </w:r>
      <w:r>
        <w:rPr>
          <w:rFonts w:cs="Calibri" w:hint="eastAsia"/>
          <w:sz w:val="24"/>
          <w:szCs w:val="24"/>
        </w:rPr>
        <w:t>Stack:</w:t>
      </w:r>
    </w:p>
    <w:p>
      <w:pPr>
        <w:pStyle w:val="style0"/>
        <w:jc w:val="both"/>
        <w:rPr/>
      </w:pPr>
      <w:r>
        <w:rPr>
          <w:rFonts w:cs="Calibri" w:hint="eastAsia"/>
          <w:sz w:val="24"/>
          <w:szCs w:val="24"/>
        </w:rPr>
        <w:t>Research</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identify</w:t>
      </w:r>
      <w:r>
        <w:rPr>
          <w:rFonts w:cs="Calibri" w:hint="eastAsia"/>
          <w:sz w:val="24"/>
          <w:szCs w:val="24"/>
        </w:rPr>
        <w:t xml:space="preserve"> </w:t>
      </w:r>
      <w:r>
        <w:rPr>
          <w:rFonts w:cs="Calibri" w:hint="eastAsia"/>
          <w:sz w:val="24"/>
          <w:szCs w:val="24"/>
        </w:rPr>
        <w:t>a</w:t>
      </w:r>
      <w:r>
        <w:rPr>
          <w:rFonts w:cs="Calibri" w:hint="eastAsia"/>
          <w:sz w:val="24"/>
          <w:szCs w:val="24"/>
        </w:rPr>
        <w:t xml:space="preserve"> </w:t>
      </w:r>
      <w:r>
        <w:rPr>
          <w:rFonts w:cs="Calibri" w:hint="eastAsia"/>
          <w:sz w:val="24"/>
          <w:szCs w:val="24"/>
        </w:rPr>
        <w:t>modern</w:t>
      </w:r>
      <w:r>
        <w:rPr>
          <w:rFonts w:cs="Calibri" w:hint="eastAsia"/>
          <w:sz w:val="24"/>
          <w:szCs w:val="24"/>
        </w:rPr>
        <w:t xml:space="preserve"> </w:t>
      </w:r>
      <w:r>
        <w:rPr>
          <w:rFonts w:cs="Calibri" w:hint="eastAsia"/>
          <w:sz w:val="24"/>
          <w:szCs w:val="24"/>
        </w:rPr>
        <w:t>technology</w:t>
      </w:r>
      <w:r>
        <w:rPr>
          <w:rFonts w:cs="Calibri" w:hint="eastAsia"/>
          <w:sz w:val="24"/>
          <w:szCs w:val="24"/>
        </w:rPr>
        <w:t xml:space="preserve"> </w:t>
      </w:r>
      <w:r>
        <w:rPr>
          <w:rFonts w:cs="Calibri" w:hint="eastAsia"/>
          <w:sz w:val="24"/>
          <w:szCs w:val="24"/>
        </w:rPr>
        <w:t>stack</w:t>
      </w:r>
      <w:r>
        <w:rPr>
          <w:rFonts w:cs="Calibri" w:hint="eastAsia"/>
          <w:sz w:val="24"/>
          <w:szCs w:val="24"/>
        </w:rPr>
        <w:t xml:space="preserve"> </w:t>
      </w:r>
      <w:r>
        <w:rPr>
          <w:rFonts w:cs="Calibri" w:hint="eastAsia"/>
          <w:sz w:val="24"/>
          <w:szCs w:val="24"/>
        </w:rPr>
        <w:t>suitable</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your</w:t>
      </w:r>
      <w:r>
        <w:rPr>
          <w:rFonts w:cs="Calibri" w:hint="eastAsia"/>
          <w:sz w:val="24"/>
          <w:szCs w:val="24"/>
        </w:rPr>
        <w:t xml:space="preserve"> </w:t>
      </w:r>
      <w:r>
        <w:rPr>
          <w:rFonts w:cs="Calibri" w:hint="eastAsia"/>
          <w:sz w:val="24"/>
          <w:szCs w:val="24"/>
        </w:rPr>
        <w:t>project</w:t>
      </w:r>
      <w:r>
        <w:rPr>
          <w:rFonts w:cs="Calibri" w:hint="eastAsia"/>
          <w:sz w:val="24"/>
          <w:szCs w:val="24"/>
        </w:rPr>
        <w:t xml:space="preserve"> </w:t>
      </w:r>
      <w:r>
        <w:rPr>
          <w:rFonts w:cs="Calibri" w:hint="eastAsia"/>
          <w:sz w:val="24"/>
          <w:szCs w:val="24"/>
        </w:rPr>
        <w:t>needs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existing</w:t>
      </w:r>
      <w:r>
        <w:rPr>
          <w:rFonts w:cs="Calibri" w:hint="eastAsia"/>
          <w:sz w:val="24"/>
          <w:szCs w:val="24"/>
        </w:rPr>
        <w:t xml:space="preserve"> </w:t>
      </w:r>
      <w:r>
        <w:rPr>
          <w:rFonts w:cs="Calibri" w:hint="eastAsia"/>
          <w:sz w:val="24"/>
          <w:szCs w:val="24"/>
        </w:rPr>
        <w:t>infrastructure.</w:t>
      </w:r>
    </w:p>
    <w:p>
      <w:pPr>
        <w:pStyle w:val="style0"/>
        <w:jc w:val="both"/>
        <w:rPr/>
      </w:pPr>
      <w:r>
        <w:rPr>
          <w:rFonts w:cs="Calibri" w:hint="eastAsia"/>
          <w:sz w:val="24"/>
          <w:szCs w:val="24"/>
        </w:rPr>
        <w:t>Develop</w:t>
      </w:r>
      <w:r>
        <w:rPr>
          <w:rFonts w:cs="Calibri" w:hint="eastAsia"/>
          <w:sz w:val="24"/>
          <w:szCs w:val="24"/>
        </w:rPr>
        <w:t xml:space="preserve"> </w:t>
      </w:r>
      <w:r>
        <w:rPr>
          <w:rFonts w:cs="Calibri" w:hint="eastAsia"/>
          <w:sz w:val="24"/>
          <w:szCs w:val="24"/>
        </w:rPr>
        <w:t>a</w:t>
      </w:r>
      <w:r>
        <w:rPr>
          <w:rFonts w:cs="Calibri" w:hint="eastAsia"/>
          <w:sz w:val="24"/>
          <w:szCs w:val="24"/>
        </w:rPr>
        <w:t xml:space="preserve"> </w:t>
      </w:r>
      <w:r>
        <w:rPr>
          <w:rFonts w:cs="Calibri" w:hint="eastAsia"/>
          <w:sz w:val="24"/>
          <w:szCs w:val="24"/>
        </w:rPr>
        <w:t>phased</w:t>
      </w:r>
      <w:r>
        <w:rPr>
          <w:rFonts w:cs="Calibri" w:hint="eastAsia"/>
          <w:sz w:val="24"/>
          <w:szCs w:val="24"/>
        </w:rPr>
        <w:t xml:space="preserve"> </w:t>
      </w:r>
      <w:r>
        <w:rPr>
          <w:rFonts w:cs="Calibri" w:hint="eastAsia"/>
          <w:sz w:val="24"/>
          <w:szCs w:val="24"/>
        </w:rPr>
        <w:t>migration</w:t>
      </w:r>
      <w:r>
        <w:rPr>
          <w:rFonts w:cs="Calibri" w:hint="eastAsia"/>
          <w:sz w:val="24"/>
          <w:szCs w:val="24"/>
        </w:rPr>
        <w:t xml:space="preserve"> </w:t>
      </w:r>
      <w:r>
        <w:rPr>
          <w:rFonts w:cs="Calibri" w:hint="eastAsia"/>
          <w:sz w:val="24"/>
          <w:szCs w:val="24"/>
        </w:rPr>
        <w:t>plan,</w:t>
      </w:r>
      <w:r>
        <w:rPr>
          <w:rFonts w:cs="Calibri" w:hint="eastAsia"/>
          <w:sz w:val="24"/>
          <w:szCs w:val="24"/>
        </w:rPr>
        <w:t xml:space="preserve"> </w:t>
      </w:r>
      <w:r>
        <w:rPr>
          <w:rFonts w:cs="Calibri" w:hint="eastAsia"/>
          <w:sz w:val="24"/>
          <w:szCs w:val="24"/>
        </w:rPr>
        <w:t>outlining</w:t>
      </w:r>
      <w:r>
        <w:rPr>
          <w:rFonts w:cs="Calibri" w:hint="eastAsia"/>
          <w:sz w:val="24"/>
          <w:szCs w:val="24"/>
        </w:rPr>
        <w:t xml:space="preserve"> </w:t>
      </w:r>
      <w:r>
        <w:rPr>
          <w:rFonts w:cs="Calibri" w:hint="eastAsia"/>
          <w:sz w:val="24"/>
          <w:szCs w:val="24"/>
        </w:rPr>
        <w:t>steps</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transitioning</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new</w:t>
      </w:r>
      <w:r>
        <w:rPr>
          <w:rFonts w:cs="Calibri" w:hint="eastAsia"/>
          <w:sz w:val="24"/>
          <w:szCs w:val="24"/>
        </w:rPr>
        <w:t xml:space="preserve"> </w:t>
      </w:r>
      <w:r>
        <w:rPr>
          <w:rFonts w:cs="Calibri" w:hint="eastAsia"/>
          <w:sz w:val="24"/>
          <w:szCs w:val="24"/>
        </w:rPr>
        <w:t>technology</w:t>
      </w:r>
      <w:r>
        <w:rPr>
          <w:rFonts w:cs="Calibri" w:hint="eastAsia"/>
          <w:sz w:val="24"/>
          <w:szCs w:val="24"/>
        </w:rPr>
        <w:t xml:space="preserve"> </w:t>
      </w:r>
      <w:r>
        <w:rPr>
          <w:rFonts w:cs="Calibri" w:hint="eastAsia"/>
          <w:sz w:val="24"/>
          <w:szCs w:val="24"/>
        </w:rPr>
        <w:t>stack</w:t>
      </w:r>
      <w:r>
        <w:rPr>
          <w:rFonts w:cs="Calibri" w:hint="eastAsia"/>
          <w:sz w:val="24"/>
          <w:szCs w:val="24"/>
        </w:rPr>
        <w:t xml:space="preserve"> </w:t>
      </w:r>
      <w:r>
        <w:rPr>
          <w:rFonts w:cs="Calibri" w:hint="eastAsia"/>
          <w:sz w:val="24"/>
          <w:szCs w:val="24"/>
        </w:rPr>
        <w:t>with</w:t>
      </w:r>
      <w:r>
        <w:rPr>
          <w:rFonts w:cs="Calibri" w:hint="eastAsia"/>
          <w:sz w:val="24"/>
          <w:szCs w:val="24"/>
        </w:rPr>
        <w:t xml:space="preserve"> </w:t>
      </w:r>
      <w:r>
        <w:rPr>
          <w:rFonts w:cs="Calibri" w:hint="eastAsia"/>
          <w:sz w:val="24"/>
          <w:szCs w:val="24"/>
        </w:rPr>
        <w:t>minimal</w:t>
      </w:r>
      <w:r>
        <w:rPr>
          <w:rFonts w:cs="Calibri" w:hint="eastAsia"/>
          <w:sz w:val="24"/>
          <w:szCs w:val="24"/>
        </w:rPr>
        <w:t xml:space="preserve"> </w:t>
      </w:r>
      <w:r>
        <w:rPr>
          <w:rFonts w:cs="Calibri" w:hint="eastAsia"/>
          <w:sz w:val="24"/>
          <w:szCs w:val="24"/>
        </w:rPr>
        <w:t>disruption.</w:t>
      </w:r>
    </w:p>
    <w:p>
      <w:pPr>
        <w:pStyle w:val="style0"/>
        <w:jc w:val="both"/>
        <w:rPr/>
      </w:pPr>
      <w:r>
        <w:rPr>
          <w:rFonts w:cs="Calibri" w:hint="eastAsia"/>
          <w:sz w:val="24"/>
          <w:szCs w:val="24"/>
        </w:rPr>
        <w:t>Ensure</w:t>
      </w:r>
      <w:r>
        <w:rPr>
          <w:rFonts w:cs="Calibri" w:hint="eastAsia"/>
          <w:sz w:val="24"/>
          <w:szCs w:val="24"/>
        </w:rPr>
        <w:t xml:space="preserve"> </w:t>
      </w:r>
      <w:r>
        <w:rPr>
          <w:rFonts w:cs="Calibri" w:hint="eastAsia"/>
          <w:sz w:val="24"/>
          <w:szCs w:val="24"/>
        </w:rPr>
        <w:t>compatibility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data</w:t>
      </w:r>
      <w:r>
        <w:rPr>
          <w:rFonts w:cs="Calibri" w:hint="eastAsia"/>
          <w:sz w:val="24"/>
          <w:szCs w:val="24"/>
        </w:rPr>
        <w:t xml:space="preserve"> </w:t>
      </w:r>
      <w:r>
        <w:rPr>
          <w:rFonts w:cs="Calibri" w:hint="eastAsia"/>
          <w:sz w:val="24"/>
          <w:szCs w:val="24"/>
        </w:rPr>
        <w:t>migration</w:t>
      </w:r>
      <w:r>
        <w:rPr>
          <w:rFonts w:cs="Calibri" w:hint="eastAsia"/>
          <w:sz w:val="24"/>
          <w:szCs w:val="24"/>
        </w:rPr>
        <w:t xml:space="preserve"> </w:t>
      </w:r>
      <w:r>
        <w:rPr>
          <w:rFonts w:cs="Calibri" w:hint="eastAsia"/>
          <w:sz w:val="24"/>
          <w:szCs w:val="24"/>
        </w:rPr>
        <w:t>strategies</w:t>
      </w:r>
      <w:r>
        <w:rPr>
          <w:rFonts w:cs="Calibri" w:hint="eastAsia"/>
          <w:sz w:val="24"/>
          <w:szCs w:val="24"/>
        </w:rPr>
        <w:t xml:space="preserve"> </w:t>
      </w:r>
      <w:r>
        <w:rPr>
          <w:rFonts w:cs="Calibri" w:hint="eastAsia"/>
          <w:sz w:val="24"/>
          <w:szCs w:val="24"/>
        </w:rPr>
        <w:t>between</w:t>
      </w:r>
      <w:r>
        <w:rPr>
          <w:rFonts w:cs="Calibri" w:hint="eastAsia"/>
          <w:sz w:val="24"/>
          <w:szCs w:val="24"/>
        </w:rPr>
        <w:t xml:space="preserve"> </w:t>
      </w:r>
      <w:r>
        <w:rPr>
          <w:rFonts w:cs="Calibri" w:hint="eastAsia"/>
          <w:sz w:val="24"/>
          <w:szCs w:val="24"/>
        </w:rPr>
        <w:t>old</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new</w:t>
      </w:r>
      <w:r>
        <w:rPr>
          <w:rFonts w:cs="Calibri" w:hint="eastAsia"/>
          <w:sz w:val="24"/>
          <w:szCs w:val="24"/>
        </w:rPr>
        <w:t xml:space="preserve"> </w:t>
      </w:r>
      <w:r>
        <w:rPr>
          <w:rFonts w:cs="Calibri" w:hint="eastAsia"/>
          <w:sz w:val="24"/>
          <w:szCs w:val="24"/>
        </w:rPr>
        <w:t>systems.</w:t>
      </w:r>
    </w:p>
    <w:p>
      <w:pPr>
        <w:pStyle w:val="style0"/>
        <w:jc w:val="both"/>
        <w:rPr/>
      </w:pPr>
      <w:r>
        <w:rPr>
          <w:rFonts w:cs="Calibri" w:hint="eastAsia"/>
          <w:sz w:val="24"/>
          <w:szCs w:val="24"/>
        </w:rPr>
        <w:t>Monolithic</w:t>
      </w:r>
      <w:r>
        <w:rPr>
          <w:rFonts w:cs="Calibri" w:hint="eastAsia"/>
          <w:sz w:val="24"/>
          <w:szCs w:val="24"/>
        </w:rPr>
        <w:t xml:space="preserve"> </w:t>
      </w:r>
      <w:r>
        <w:rPr>
          <w:rFonts w:cs="Calibri" w:hint="eastAsia"/>
          <w:sz w:val="24"/>
          <w:szCs w:val="24"/>
        </w:rPr>
        <w:t>Architecture:</w:t>
      </w:r>
    </w:p>
    <w:p>
      <w:pPr>
        <w:pStyle w:val="style0"/>
        <w:jc w:val="both"/>
        <w:rPr/>
      </w:pPr>
      <w:r>
        <w:rPr>
          <w:rFonts w:cs="Calibri" w:hint="eastAsia"/>
          <w:sz w:val="24"/>
          <w:szCs w:val="24"/>
        </w:rPr>
        <w:t>Start</w:t>
      </w:r>
      <w:r>
        <w:rPr>
          <w:rFonts w:cs="Calibri" w:hint="eastAsia"/>
          <w:sz w:val="24"/>
          <w:szCs w:val="24"/>
        </w:rPr>
        <w:t xml:space="preserve"> </w:t>
      </w:r>
      <w:r>
        <w:rPr>
          <w:rFonts w:cs="Calibri" w:hint="eastAsia"/>
          <w:sz w:val="24"/>
          <w:szCs w:val="24"/>
        </w:rPr>
        <w:t>by</w:t>
      </w:r>
      <w:r>
        <w:rPr>
          <w:rFonts w:cs="Calibri" w:hint="eastAsia"/>
          <w:sz w:val="24"/>
          <w:szCs w:val="24"/>
        </w:rPr>
        <w:t xml:space="preserve"> </w:t>
      </w:r>
      <w:r>
        <w:rPr>
          <w:rFonts w:cs="Calibri" w:hint="eastAsia"/>
          <w:sz w:val="24"/>
          <w:szCs w:val="24"/>
        </w:rPr>
        <w:t>identifying</w:t>
      </w:r>
      <w:r>
        <w:rPr>
          <w:rFonts w:cs="Calibri" w:hint="eastAsia"/>
          <w:sz w:val="24"/>
          <w:szCs w:val="24"/>
        </w:rPr>
        <w:t xml:space="preserve"> </w:t>
      </w:r>
      <w:r>
        <w:rPr>
          <w:rFonts w:cs="Calibri" w:hint="eastAsia"/>
          <w:sz w:val="24"/>
          <w:szCs w:val="24"/>
        </w:rPr>
        <w:t>core</w:t>
      </w:r>
      <w:r>
        <w:rPr>
          <w:rFonts w:cs="Calibri" w:hint="eastAsia"/>
          <w:sz w:val="24"/>
          <w:szCs w:val="24"/>
        </w:rPr>
        <w:t xml:space="preserve"> </w:t>
      </w:r>
      <w:r>
        <w:rPr>
          <w:rFonts w:cs="Calibri" w:hint="eastAsia"/>
          <w:sz w:val="24"/>
          <w:szCs w:val="24"/>
        </w:rPr>
        <w:t>functionalities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potential</w:t>
      </w:r>
      <w:r>
        <w:rPr>
          <w:rFonts w:cs="Calibri" w:hint="eastAsia"/>
          <w:sz w:val="24"/>
          <w:szCs w:val="24"/>
        </w:rPr>
        <w:t xml:space="preserve"> </w:t>
      </w:r>
      <w:r>
        <w:rPr>
          <w:rFonts w:cs="Calibri" w:hint="eastAsia"/>
          <w:sz w:val="24"/>
          <w:szCs w:val="24"/>
        </w:rPr>
        <w:t>boundaries</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microservices.</w:t>
      </w:r>
    </w:p>
    <w:p>
      <w:pPr>
        <w:pStyle w:val="style0"/>
        <w:jc w:val="both"/>
        <w:rPr/>
      </w:pPr>
      <w:r>
        <w:rPr>
          <w:rFonts w:cs="Calibri" w:hint="eastAsia"/>
          <w:sz w:val="24"/>
          <w:szCs w:val="24"/>
        </w:rPr>
        <w:t>Gradually</w:t>
      </w:r>
      <w:r>
        <w:rPr>
          <w:rFonts w:cs="Calibri" w:hint="eastAsia"/>
          <w:sz w:val="24"/>
          <w:szCs w:val="24"/>
        </w:rPr>
        <w:t xml:space="preserve"> </w:t>
      </w:r>
      <w:r>
        <w:rPr>
          <w:rFonts w:cs="Calibri" w:hint="eastAsia"/>
          <w:sz w:val="24"/>
          <w:szCs w:val="24"/>
        </w:rPr>
        <w:t>refactor</w:t>
      </w:r>
      <w:r>
        <w:rPr>
          <w:rFonts w:cs="Calibri" w:hint="eastAsia"/>
          <w:sz w:val="24"/>
          <w:szCs w:val="24"/>
        </w:rPr>
        <w:t xml:space="preserve"> </w:t>
      </w:r>
      <w:r>
        <w:rPr>
          <w:rFonts w:cs="Calibri" w:hint="eastAsia"/>
          <w:sz w:val="24"/>
          <w:szCs w:val="24"/>
        </w:rPr>
        <w:t>code</w:t>
      </w:r>
      <w:r>
        <w:rPr>
          <w:rFonts w:cs="Calibri" w:hint="eastAsia"/>
          <w:sz w:val="24"/>
          <w:szCs w:val="24"/>
        </w:rPr>
        <w:t xml:space="preserve"> </w:t>
      </w:r>
      <w:r>
        <w:rPr>
          <w:rFonts w:cs="Calibri" w:hint="eastAsia"/>
          <w:sz w:val="24"/>
          <w:szCs w:val="24"/>
        </w:rPr>
        <w:t>modules</w:t>
      </w:r>
      <w:r>
        <w:rPr>
          <w:rFonts w:cs="Calibri" w:hint="eastAsia"/>
          <w:sz w:val="24"/>
          <w:szCs w:val="24"/>
        </w:rPr>
        <w:t xml:space="preserve"> </w:t>
      </w:r>
      <w:r>
        <w:rPr>
          <w:rFonts w:cs="Calibri" w:hint="eastAsia"/>
          <w:sz w:val="24"/>
          <w:szCs w:val="24"/>
        </w:rPr>
        <w:t>into</w:t>
      </w:r>
      <w:r>
        <w:rPr>
          <w:rFonts w:cs="Calibri" w:hint="eastAsia"/>
          <w:sz w:val="24"/>
          <w:szCs w:val="24"/>
        </w:rPr>
        <w:t xml:space="preserve"> </w:t>
      </w:r>
      <w:r>
        <w:rPr>
          <w:rFonts w:cs="Calibri" w:hint="eastAsia"/>
          <w:sz w:val="24"/>
          <w:szCs w:val="24"/>
        </w:rPr>
        <w:t>independent</w:t>
      </w:r>
      <w:r>
        <w:rPr>
          <w:rFonts w:cs="Calibri" w:hint="eastAsia"/>
          <w:sz w:val="24"/>
          <w:szCs w:val="24"/>
        </w:rPr>
        <w:t xml:space="preserve"> </w:t>
      </w:r>
      <w:r>
        <w:rPr>
          <w:rFonts w:cs="Calibri" w:hint="eastAsia"/>
          <w:sz w:val="24"/>
          <w:szCs w:val="24"/>
        </w:rPr>
        <w:t>services</w:t>
      </w:r>
      <w:r>
        <w:rPr>
          <w:rFonts w:cs="Calibri" w:hint="eastAsia"/>
          <w:sz w:val="24"/>
          <w:szCs w:val="24"/>
        </w:rPr>
        <w:t xml:space="preserve"> </w:t>
      </w:r>
      <w:r>
        <w:rPr>
          <w:rFonts w:cs="Calibri" w:hint="eastAsia"/>
          <w:sz w:val="24"/>
          <w:szCs w:val="24"/>
        </w:rPr>
        <w:t>with</w:t>
      </w:r>
      <w:r>
        <w:rPr>
          <w:rFonts w:cs="Calibri" w:hint="eastAsia"/>
          <w:sz w:val="24"/>
          <w:szCs w:val="24"/>
        </w:rPr>
        <w:t xml:space="preserve"> </w:t>
      </w:r>
      <w:r>
        <w:rPr>
          <w:rFonts w:cs="Calibri" w:hint="eastAsia"/>
          <w:sz w:val="24"/>
          <w:szCs w:val="24"/>
        </w:rPr>
        <w:t>well-defined</w:t>
      </w:r>
      <w:r>
        <w:rPr>
          <w:rFonts w:cs="Calibri" w:hint="eastAsia"/>
          <w:sz w:val="24"/>
          <w:szCs w:val="24"/>
        </w:rPr>
        <w:t xml:space="preserve"> </w:t>
      </w:r>
      <w:r>
        <w:rPr>
          <w:rFonts w:cs="Calibri" w:hint="eastAsia"/>
          <w:sz w:val="24"/>
          <w:szCs w:val="24"/>
        </w:rPr>
        <w:t>APIs</w:t>
      </w:r>
      <w:r>
        <w:rPr>
          <w:rFonts w:cs="Calibri" w:hint="eastAsia"/>
          <w:sz w:val="24"/>
          <w:szCs w:val="24"/>
        </w:rPr>
        <w:t xml:space="preserve"> </w:t>
      </w:r>
      <w:r>
        <w:rPr>
          <w:rFonts w:cs="Calibri" w:hint="eastAsia"/>
          <w:sz w:val="24"/>
          <w:szCs w:val="24"/>
        </w:rPr>
        <w:t>for</w:t>
      </w:r>
      <w:r>
        <w:rPr>
          <w:rFonts w:cs="Calibri" w:hint="eastAsia"/>
          <w:sz w:val="24"/>
          <w:szCs w:val="24"/>
        </w:rPr>
        <w:t xml:space="preserve"> </w:t>
      </w:r>
      <w:r>
        <w:rPr>
          <w:rFonts w:cs="Calibri" w:hint="eastAsia"/>
          <w:sz w:val="24"/>
          <w:szCs w:val="24"/>
        </w:rPr>
        <w:t>communication.</w:t>
      </w:r>
    </w:p>
    <w:p>
      <w:pPr>
        <w:pStyle w:val="style0"/>
        <w:jc w:val="both"/>
        <w:rPr/>
      </w:pPr>
      <w:r>
        <w:rPr>
          <w:rFonts w:cs="Calibri" w:hint="eastAsia"/>
          <w:sz w:val="24"/>
          <w:szCs w:val="24"/>
        </w:rPr>
        <w:t>Implement</w:t>
      </w:r>
      <w:r>
        <w:rPr>
          <w:rFonts w:cs="Calibri" w:hint="eastAsia"/>
          <w:sz w:val="24"/>
          <w:szCs w:val="24"/>
        </w:rPr>
        <w:t xml:space="preserve"> </w:t>
      </w:r>
      <w:r>
        <w:rPr>
          <w:rFonts w:cs="Calibri" w:hint="eastAsia"/>
          <w:sz w:val="24"/>
          <w:szCs w:val="24"/>
        </w:rPr>
        <w:t>infrastructure</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orchestration</w:t>
      </w:r>
      <w:r>
        <w:rPr>
          <w:rFonts w:cs="Calibri" w:hint="eastAsia"/>
          <w:sz w:val="24"/>
          <w:szCs w:val="24"/>
        </w:rPr>
        <w:t xml:space="preserve"> </w:t>
      </w:r>
      <w:r>
        <w:rPr>
          <w:rFonts w:cs="Calibri" w:hint="eastAsia"/>
          <w:sz w:val="24"/>
          <w:szCs w:val="24"/>
        </w:rPr>
        <w:t>tools</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manage</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deploy</w:t>
      </w:r>
      <w:r>
        <w:rPr>
          <w:rFonts w:cs="Calibri" w:hint="eastAsia"/>
          <w:sz w:val="24"/>
          <w:szCs w:val="24"/>
        </w:rPr>
        <w:t xml:space="preserve"> </w:t>
      </w:r>
      <w:r>
        <w:rPr>
          <w:rFonts w:cs="Calibri" w:hint="eastAsia"/>
          <w:sz w:val="24"/>
          <w:szCs w:val="24"/>
        </w:rPr>
        <w:t>microservices</w:t>
      </w:r>
      <w:r>
        <w:rPr>
          <w:rFonts w:cs="Calibri" w:hint="eastAsia"/>
          <w:sz w:val="24"/>
          <w:szCs w:val="24"/>
        </w:rPr>
        <w:t xml:space="preserve"> </w:t>
      </w:r>
      <w:r>
        <w:rPr>
          <w:rFonts w:cs="Calibri" w:hint="eastAsia"/>
          <w:sz w:val="24"/>
          <w:szCs w:val="24"/>
        </w:rPr>
        <w:t>efficiently.</w:t>
      </w:r>
    </w:p>
    <w:p>
      <w:pPr>
        <w:pStyle w:val="style0"/>
        <w:jc w:val="both"/>
        <w:rPr/>
      </w:pPr>
      <w:r>
        <w:rPr>
          <w:rFonts w:cs="Calibri" w:hint="eastAsia"/>
          <w:sz w:val="24"/>
          <w:szCs w:val="24"/>
        </w:rPr>
        <w:t>Security</w:t>
      </w:r>
      <w:r>
        <w:rPr>
          <w:rFonts w:cs="Calibri" w:hint="eastAsia"/>
          <w:sz w:val="24"/>
          <w:szCs w:val="24"/>
        </w:rPr>
        <w:t xml:space="preserve"> </w:t>
      </w:r>
      <w:r>
        <w:rPr>
          <w:rFonts w:cs="Calibri" w:hint="eastAsia"/>
          <w:sz w:val="24"/>
          <w:szCs w:val="24"/>
        </w:rPr>
        <w:t>Vulnerabilities:</w:t>
      </w:r>
    </w:p>
    <w:p>
      <w:pPr>
        <w:pStyle w:val="style0"/>
        <w:jc w:val="both"/>
        <w:rPr/>
      </w:pPr>
      <w:r>
        <w:rPr>
          <w:rFonts w:cs="Calibri" w:hint="eastAsia"/>
          <w:sz w:val="24"/>
          <w:szCs w:val="24"/>
        </w:rPr>
        <w:t>Conduct</w:t>
      </w:r>
      <w:r>
        <w:rPr>
          <w:rFonts w:cs="Calibri" w:hint="eastAsia"/>
          <w:sz w:val="24"/>
          <w:szCs w:val="24"/>
        </w:rPr>
        <w:t xml:space="preserve"> </w:t>
      </w:r>
      <w:r>
        <w:rPr>
          <w:rFonts w:cs="Calibri" w:hint="eastAsia"/>
          <w:sz w:val="24"/>
          <w:szCs w:val="24"/>
        </w:rPr>
        <w:t>a</w:t>
      </w:r>
      <w:r>
        <w:rPr>
          <w:rFonts w:cs="Calibri" w:hint="eastAsia"/>
          <w:sz w:val="24"/>
          <w:szCs w:val="24"/>
        </w:rPr>
        <w:t xml:space="preserve"> </w:t>
      </w:r>
      <w:r>
        <w:rPr>
          <w:rFonts w:cs="Calibri" w:hint="eastAsia"/>
          <w:sz w:val="24"/>
          <w:szCs w:val="24"/>
        </w:rPr>
        <w:t>comprehensive</w:t>
      </w:r>
      <w:r>
        <w:rPr>
          <w:rFonts w:cs="Calibri" w:hint="eastAsia"/>
          <w:sz w:val="24"/>
          <w:szCs w:val="24"/>
        </w:rPr>
        <w:t xml:space="preserve"> </w:t>
      </w:r>
      <w:r>
        <w:rPr>
          <w:rFonts w:cs="Calibri" w:hint="eastAsia"/>
          <w:sz w:val="24"/>
          <w:szCs w:val="24"/>
        </w:rPr>
        <w:t>security</w:t>
      </w:r>
      <w:r>
        <w:rPr>
          <w:rFonts w:cs="Calibri" w:hint="eastAsia"/>
          <w:sz w:val="24"/>
          <w:szCs w:val="24"/>
        </w:rPr>
        <w:t xml:space="preserve"> </w:t>
      </w:r>
      <w:r>
        <w:rPr>
          <w:rFonts w:cs="Calibri" w:hint="eastAsia"/>
          <w:sz w:val="24"/>
          <w:szCs w:val="24"/>
        </w:rPr>
        <w:t>audit</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identify</w:t>
      </w:r>
      <w:r>
        <w:rPr>
          <w:rFonts w:cs="Calibri" w:hint="eastAsia"/>
          <w:sz w:val="24"/>
          <w:szCs w:val="24"/>
        </w:rPr>
        <w:t xml:space="preserve"> </w:t>
      </w:r>
      <w:r>
        <w:rPr>
          <w:rFonts w:cs="Calibri" w:hint="eastAsia"/>
          <w:sz w:val="24"/>
          <w:szCs w:val="24"/>
        </w:rPr>
        <w:t>vulnerabilities</w:t>
      </w:r>
      <w:r>
        <w:rPr>
          <w:rFonts w:cs="Calibri" w:hint="eastAsia"/>
          <w:sz w:val="24"/>
          <w:szCs w:val="24"/>
        </w:rPr>
        <w:t xml:space="preserve"> </w:t>
      </w:r>
      <w:r>
        <w:rPr>
          <w:rFonts w:cs="Calibri" w:hint="eastAsia"/>
          <w:sz w:val="24"/>
          <w:szCs w:val="24"/>
        </w:rPr>
        <w:t>in</w:t>
      </w:r>
      <w:r>
        <w:rPr>
          <w:rFonts w:cs="Calibri" w:hint="eastAsia"/>
          <w:sz w:val="24"/>
          <w:szCs w:val="24"/>
        </w:rPr>
        <w:t xml:space="preserve"> </w:t>
      </w:r>
      <w:r>
        <w:rPr>
          <w:rFonts w:cs="Calibri" w:hint="eastAsia"/>
          <w:sz w:val="24"/>
          <w:szCs w:val="24"/>
        </w:rPr>
        <w:t>code,</w:t>
      </w:r>
      <w:r>
        <w:rPr>
          <w:rFonts w:cs="Calibri" w:hint="eastAsia"/>
          <w:sz w:val="24"/>
          <w:szCs w:val="24"/>
        </w:rPr>
        <w:t xml:space="preserve"> </w:t>
      </w:r>
      <w:r>
        <w:rPr>
          <w:rFonts w:cs="Calibri" w:hint="eastAsia"/>
          <w:sz w:val="24"/>
          <w:szCs w:val="24"/>
        </w:rPr>
        <w:t>configuration,</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network</w:t>
      </w:r>
      <w:r>
        <w:rPr>
          <w:rFonts w:cs="Calibri" w:hint="eastAsia"/>
          <w:sz w:val="24"/>
          <w:szCs w:val="24"/>
        </w:rPr>
        <w:t xml:space="preserve"> </w:t>
      </w:r>
      <w:r>
        <w:rPr>
          <w:rFonts w:cs="Calibri" w:hint="eastAsia"/>
          <w:sz w:val="24"/>
          <w:szCs w:val="24"/>
        </w:rPr>
        <w:t>infrastructure.</w:t>
      </w:r>
    </w:p>
    <w:p>
      <w:pPr>
        <w:pStyle w:val="style0"/>
        <w:jc w:val="both"/>
        <w:rPr/>
      </w:pPr>
      <w:r>
        <w:rPr>
          <w:rFonts w:cs="Calibri" w:hint="eastAsia"/>
          <w:sz w:val="24"/>
          <w:szCs w:val="24"/>
        </w:rPr>
        <w:t>Prioritize</w:t>
      </w:r>
      <w:r>
        <w:rPr>
          <w:rFonts w:cs="Calibri" w:hint="eastAsia"/>
          <w:sz w:val="24"/>
          <w:szCs w:val="24"/>
        </w:rPr>
        <w:t xml:space="preserve"> </w:t>
      </w:r>
      <w:r>
        <w:rPr>
          <w:rFonts w:cs="Calibri" w:hint="eastAsia"/>
          <w:sz w:val="24"/>
          <w:szCs w:val="24"/>
        </w:rPr>
        <w:t>critical</w:t>
      </w:r>
      <w:r>
        <w:rPr>
          <w:rFonts w:cs="Calibri" w:hint="eastAsia"/>
          <w:sz w:val="24"/>
          <w:szCs w:val="24"/>
        </w:rPr>
        <w:t xml:space="preserve"> </w:t>
      </w:r>
      <w:r>
        <w:rPr>
          <w:rFonts w:cs="Calibri" w:hint="eastAsia"/>
          <w:sz w:val="24"/>
          <w:szCs w:val="24"/>
        </w:rPr>
        <w:t>vulnerabilities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implement</w:t>
      </w:r>
      <w:r>
        <w:rPr>
          <w:rFonts w:cs="Calibri" w:hint="eastAsia"/>
          <w:sz w:val="24"/>
          <w:szCs w:val="24"/>
        </w:rPr>
        <w:t xml:space="preserve"> </w:t>
      </w:r>
      <w:r>
        <w:rPr>
          <w:rFonts w:cs="Calibri" w:hint="eastAsia"/>
          <w:sz w:val="24"/>
          <w:szCs w:val="24"/>
        </w:rPr>
        <w:t>patches</w:t>
      </w:r>
      <w:r>
        <w:rPr>
          <w:rFonts w:cs="Calibri" w:hint="eastAsia"/>
          <w:sz w:val="24"/>
          <w:szCs w:val="24"/>
        </w:rPr>
        <w:t xml:space="preserve"> </w:t>
      </w:r>
      <w:r>
        <w:rPr>
          <w:rFonts w:cs="Calibri" w:hint="eastAsia"/>
          <w:sz w:val="24"/>
          <w:szCs w:val="24"/>
        </w:rPr>
        <w:t>or</w:t>
      </w:r>
      <w:r>
        <w:rPr>
          <w:rFonts w:cs="Calibri" w:hint="eastAsia"/>
          <w:sz w:val="24"/>
          <w:szCs w:val="24"/>
        </w:rPr>
        <w:t xml:space="preserve"> </w:t>
      </w:r>
      <w:r>
        <w:rPr>
          <w:rFonts w:cs="Calibri" w:hint="eastAsia"/>
          <w:sz w:val="24"/>
          <w:szCs w:val="24"/>
        </w:rPr>
        <w:t>mitigating</w:t>
      </w:r>
      <w:r>
        <w:rPr>
          <w:rFonts w:cs="Calibri" w:hint="eastAsia"/>
          <w:sz w:val="24"/>
          <w:szCs w:val="24"/>
        </w:rPr>
        <w:t xml:space="preserve"> </w:t>
      </w:r>
      <w:r>
        <w:rPr>
          <w:rFonts w:cs="Calibri" w:hint="eastAsia"/>
          <w:sz w:val="24"/>
          <w:szCs w:val="24"/>
        </w:rPr>
        <w:t>controls</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address</w:t>
      </w:r>
      <w:r>
        <w:rPr>
          <w:rFonts w:cs="Calibri" w:hint="eastAsia"/>
          <w:sz w:val="24"/>
          <w:szCs w:val="24"/>
        </w:rPr>
        <w:t xml:space="preserve"> </w:t>
      </w:r>
      <w:r>
        <w:rPr>
          <w:rFonts w:cs="Calibri" w:hint="eastAsia"/>
          <w:sz w:val="24"/>
          <w:szCs w:val="24"/>
        </w:rPr>
        <w:t>them</w:t>
      </w:r>
      <w:r>
        <w:rPr>
          <w:rFonts w:cs="Calibri" w:hint="eastAsia"/>
          <w:sz w:val="24"/>
          <w:szCs w:val="24"/>
        </w:rPr>
        <w:t xml:space="preserve"> </w:t>
      </w:r>
      <w:r>
        <w:rPr>
          <w:rFonts w:cs="Calibri" w:hint="eastAsia"/>
          <w:sz w:val="24"/>
          <w:szCs w:val="24"/>
        </w:rPr>
        <w:t>immediately.</w:t>
      </w:r>
    </w:p>
    <w:p>
      <w:pPr>
        <w:pStyle w:val="style0"/>
        <w:jc w:val="both"/>
        <w:rPr/>
      </w:pPr>
      <w:r>
        <w:rPr>
          <w:rFonts w:cs="Calibri" w:hint="eastAsia"/>
          <w:sz w:val="24"/>
          <w:szCs w:val="24"/>
        </w:rPr>
        <w:t>Review</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strengthen</w:t>
      </w:r>
      <w:r>
        <w:rPr>
          <w:rFonts w:cs="Calibri" w:hint="eastAsia"/>
          <w:sz w:val="24"/>
          <w:szCs w:val="24"/>
        </w:rPr>
        <w:t xml:space="preserve"> </w:t>
      </w:r>
      <w:r>
        <w:rPr>
          <w:rFonts w:cs="Calibri" w:hint="eastAsia"/>
          <w:sz w:val="24"/>
          <w:szCs w:val="24"/>
        </w:rPr>
        <w:t>security</w:t>
      </w:r>
      <w:r>
        <w:rPr>
          <w:rFonts w:cs="Calibri" w:hint="eastAsia"/>
          <w:sz w:val="24"/>
          <w:szCs w:val="24"/>
        </w:rPr>
        <w:t xml:space="preserve"> </w:t>
      </w:r>
      <w:r>
        <w:rPr>
          <w:rFonts w:cs="Calibri" w:hint="eastAsia"/>
          <w:sz w:val="24"/>
          <w:szCs w:val="24"/>
        </w:rPr>
        <w:t>practices,</w:t>
      </w:r>
      <w:r>
        <w:rPr>
          <w:rFonts w:cs="Calibri" w:hint="eastAsia"/>
          <w:sz w:val="24"/>
          <w:szCs w:val="24"/>
        </w:rPr>
        <w:t xml:space="preserve"> </w:t>
      </w:r>
      <w:r>
        <w:rPr>
          <w:rFonts w:cs="Calibri" w:hint="eastAsia"/>
          <w:sz w:val="24"/>
          <w:szCs w:val="24"/>
        </w:rPr>
        <w:t>including</w:t>
      </w:r>
      <w:r>
        <w:rPr>
          <w:rFonts w:cs="Calibri" w:hint="eastAsia"/>
          <w:sz w:val="24"/>
          <w:szCs w:val="24"/>
        </w:rPr>
        <w:t xml:space="preserve"> </w:t>
      </w:r>
      <w:r>
        <w:rPr>
          <w:rFonts w:cs="Calibri" w:hint="eastAsia"/>
          <w:sz w:val="24"/>
          <w:szCs w:val="24"/>
        </w:rPr>
        <w:t>user</w:t>
      </w:r>
      <w:r>
        <w:rPr>
          <w:rFonts w:cs="Calibri" w:hint="eastAsia"/>
          <w:sz w:val="24"/>
          <w:szCs w:val="24"/>
        </w:rPr>
        <w:t xml:space="preserve"> </w:t>
      </w:r>
      <w:r>
        <w:rPr>
          <w:rFonts w:cs="Calibri" w:hint="eastAsia"/>
          <w:sz w:val="24"/>
          <w:szCs w:val="24"/>
        </w:rPr>
        <w:t>authentication,</w:t>
      </w:r>
      <w:r>
        <w:rPr>
          <w:rFonts w:cs="Calibri" w:hint="eastAsia"/>
          <w:sz w:val="24"/>
          <w:szCs w:val="24"/>
        </w:rPr>
        <w:t xml:space="preserve"> </w:t>
      </w:r>
      <w:r>
        <w:rPr>
          <w:rFonts w:cs="Calibri" w:hint="eastAsia"/>
          <w:sz w:val="24"/>
          <w:szCs w:val="24"/>
        </w:rPr>
        <w:t>data</w:t>
      </w:r>
      <w:r>
        <w:rPr>
          <w:rFonts w:cs="Calibri" w:hint="eastAsia"/>
          <w:sz w:val="24"/>
          <w:szCs w:val="24"/>
        </w:rPr>
        <w:t xml:space="preserve"> </w:t>
      </w:r>
      <w:r>
        <w:rPr>
          <w:rFonts w:cs="Calibri" w:hint="eastAsia"/>
          <w:sz w:val="24"/>
          <w:szCs w:val="24"/>
        </w:rPr>
        <w:t>encryption,</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access</w:t>
      </w:r>
      <w:r>
        <w:rPr>
          <w:rFonts w:cs="Calibri" w:hint="eastAsia"/>
          <w:sz w:val="24"/>
          <w:szCs w:val="24"/>
        </w:rPr>
        <w:t xml:space="preserve"> </w:t>
      </w:r>
      <w:r>
        <w:rPr>
          <w:rFonts w:cs="Calibri" w:hint="eastAsia"/>
          <w:sz w:val="24"/>
          <w:szCs w:val="24"/>
        </w:rPr>
        <w:t>control</w:t>
      </w:r>
      <w:r>
        <w:rPr>
          <w:rFonts w:cs="Calibri" w:hint="eastAsia"/>
          <w:sz w:val="24"/>
          <w:szCs w:val="24"/>
        </w:rPr>
        <w:t xml:space="preserve"> </w:t>
      </w:r>
      <w:r>
        <w:rPr>
          <w:rFonts w:cs="Calibri" w:hint="eastAsia"/>
          <w:sz w:val="24"/>
          <w:szCs w:val="24"/>
        </w:rPr>
        <w:t>policies.</w:t>
      </w:r>
    </w:p>
    <w:p>
      <w:pPr>
        <w:pStyle w:val="style0"/>
        <w:jc w:val="both"/>
        <w:rPr/>
      </w:pPr>
      <w:r>
        <w:rPr>
          <w:rFonts w:cs="Calibri" w:hint="eastAsia"/>
          <w:b/>
          <w:sz w:val="24"/>
          <w:szCs w:val="24"/>
        </w:rPr>
        <w:t>4.</w:t>
      </w:r>
      <w:r>
        <w:rPr>
          <w:rFonts w:cs="Calibri" w:hint="eastAsia"/>
          <w:b/>
          <w:sz w:val="24"/>
          <w:szCs w:val="24"/>
        </w:rPr>
        <w:t xml:space="preserve"> </w:t>
      </w:r>
      <w:r>
        <w:rPr>
          <w:rFonts w:cs="Calibri" w:hint="eastAsia"/>
          <w:b/>
          <w:sz w:val="24"/>
          <w:szCs w:val="24"/>
        </w:rPr>
        <w:t>Solution</w:t>
      </w:r>
      <w:r>
        <w:rPr>
          <w:rFonts w:cs="Calibri" w:hint="eastAsia"/>
          <w:b/>
          <w:sz w:val="24"/>
          <w:szCs w:val="24"/>
        </w:rPr>
        <w:t xml:space="preserve"> </w:t>
      </w:r>
      <w:r>
        <w:rPr>
          <w:rFonts w:cs="Calibri" w:hint="eastAsia"/>
          <w:b/>
          <w:sz w:val="24"/>
          <w:szCs w:val="24"/>
        </w:rPr>
        <w:t>Approval:</w:t>
      </w:r>
    </w:p>
    <w:p>
      <w:pPr>
        <w:pStyle w:val="style0"/>
        <w:jc w:val="both"/>
        <w:rPr/>
      </w:pPr>
      <w:r>
        <w:rPr>
          <w:rFonts w:cs="Calibri" w:hint="eastAsia"/>
          <w:sz w:val="24"/>
          <w:szCs w:val="24"/>
        </w:rPr>
        <w:t>Present</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proposed</w:t>
      </w:r>
      <w:r>
        <w:rPr>
          <w:rFonts w:cs="Calibri" w:hint="eastAsia"/>
          <w:sz w:val="24"/>
          <w:szCs w:val="24"/>
        </w:rPr>
        <w:t xml:space="preserve"> </w:t>
      </w:r>
      <w:r>
        <w:rPr>
          <w:rFonts w:cs="Calibri" w:hint="eastAsia"/>
          <w:sz w:val="24"/>
          <w:szCs w:val="24"/>
        </w:rPr>
        <w:t>solutions</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stakeholders,</w:t>
      </w:r>
      <w:r>
        <w:rPr>
          <w:rFonts w:cs="Calibri" w:hint="eastAsia"/>
          <w:sz w:val="24"/>
          <w:szCs w:val="24"/>
        </w:rPr>
        <w:t xml:space="preserve"> </w:t>
      </w:r>
      <w:r>
        <w:rPr>
          <w:rFonts w:cs="Calibri" w:hint="eastAsia"/>
          <w:sz w:val="24"/>
          <w:szCs w:val="24"/>
        </w:rPr>
        <w:t>including</w:t>
      </w:r>
      <w:r>
        <w:rPr>
          <w:rFonts w:cs="Calibri" w:hint="eastAsia"/>
          <w:sz w:val="24"/>
          <w:szCs w:val="24"/>
        </w:rPr>
        <w:t xml:space="preserve"> </w:t>
      </w:r>
      <w:r>
        <w:rPr>
          <w:rFonts w:cs="Calibri" w:hint="eastAsia"/>
          <w:sz w:val="24"/>
          <w:szCs w:val="24"/>
        </w:rPr>
        <w:t>developers,</w:t>
      </w:r>
      <w:r>
        <w:rPr>
          <w:rFonts w:cs="Calibri" w:hint="eastAsia"/>
          <w:sz w:val="24"/>
          <w:szCs w:val="24"/>
        </w:rPr>
        <w:t xml:space="preserve"> </w:t>
      </w:r>
      <w:r>
        <w:rPr>
          <w:rFonts w:cs="Calibri" w:hint="eastAsia"/>
          <w:sz w:val="24"/>
          <w:szCs w:val="24"/>
        </w:rPr>
        <w:t>users,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management.</w:t>
      </w:r>
    </w:p>
    <w:p>
      <w:pPr>
        <w:pStyle w:val="style0"/>
        <w:jc w:val="both"/>
        <w:rPr/>
      </w:pPr>
      <w:r>
        <w:rPr>
          <w:rFonts w:cs="Calibri" w:hint="eastAsia"/>
          <w:sz w:val="24"/>
          <w:szCs w:val="24"/>
        </w:rPr>
        <w:t>Discuss</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trade-offs,</w:t>
      </w:r>
      <w:r>
        <w:rPr>
          <w:rFonts w:cs="Calibri" w:hint="eastAsia"/>
          <w:sz w:val="24"/>
          <w:szCs w:val="24"/>
        </w:rPr>
        <w:t xml:space="preserve"> </w:t>
      </w:r>
      <w:r>
        <w:rPr>
          <w:rFonts w:cs="Calibri" w:hint="eastAsia"/>
          <w:sz w:val="24"/>
          <w:szCs w:val="24"/>
        </w:rPr>
        <w:t>risks,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benefits</w:t>
      </w:r>
      <w:r>
        <w:rPr>
          <w:rFonts w:cs="Calibri" w:hint="eastAsia"/>
          <w:sz w:val="24"/>
          <w:szCs w:val="24"/>
        </w:rPr>
        <w:t xml:space="preserve"> </w:t>
      </w:r>
      <w:r>
        <w:rPr>
          <w:rFonts w:cs="Calibri" w:hint="eastAsia"/>
          <w:sz w:val="24"/>
          <w:szCs w:val="24"/>
        </w:rPr>
        <w:t>of</w:t>
      </w:r>
      <w:r>
        <w:rPr>
          <w:rFonts w:cs="Calibri" w:hint="eastAsia"/>
          <w:sz w:val="24"/>
          <w:szCs w:val="24"/>
        </w:rPr>
        <w:t xml:space="preserve"> </w:t>
      </w:r>
      <w:r>
        <w:rPr>
          <w:rFonts w:cs="Calibri" w:hint="eastAsia"/>
          <w:sz w:val="24"/>
          <w:szCs w:val="24"/>
        </w:rPr>
        <w:t>each</w:t>
      </w:r>
      <w:r>
        <w:rPr>
          <w:rFonts w:cs="Calibri" w:hint="eastAsia"/>
          <w:sz w:val="24"/>
          <w:szCs w:val="24"/>
        </w:rPr>
        <w:t xml:space="preserve"> </w:t>
      </w:r>
      <w:r>
        <w:rPr>
          <w:rFonts w:cs="Calibri" w:hint="eastAsia"/>
          <w:sz w:val="24"/>
          <w:szCs w:val="24"/>
        </w:rPr>
        <w:t>solution</w:t>
      </w:r>
      <w:r>
        <w:rPr>
          <w:rFonts w:cs="Calibri" w:hint="eastAsia"/>
          <w:sz w:val="24"/>
          <w:szCs w:val="24"/>
        </w:rPr>
        <w:t xml:space="preserve"> </w:t>
      </w:r>
      <w:r>
        <w:rPr>
          <w:rFonts w:cs="Calibri" w:hint="eastAsia"/>
          <w:sz w:val="24"/>
          <w:szCs w:val="24"/>
        </w:rPr>
        <w:t>in</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context</w:t>
      </w:r>
      <w:r>
        <w:rPr>
          <w:rFonts w:cs="Calibri" w:hint="eastAsia"/>
          <w:sz w:val="24"/>
          <w:szCs w:val="24"/>
        </w:rPr>
        <w:t xml:space="preserve"> </w:t>
      </w:r>
      <w:r>
        <w:rPr>
          <w:rFonts w:cs="Calibri" w:hint="eastAsia"/>
          <w:sz w:val="24"/>
          <w:szCs w:val="24"/>
        </w:rPr>
        <w:t>of</w:t>
      </w:r>
      <w:r>
        <w:rPr>
          <w:rFonts w:cs="Calibri" w:hint="eastAsia"/>
          <w:sz w:val="24"/>
          <w:szCs w:val="24"/>
        </w:rPr>
        <w:t xml:space="preserve"> </w:t>
      </w:r>
      <w:r>
        <w:rPr>
          <w:rFonts w:cs="Calibri" w:hint="eastAsia"/>
          <w:sz w:val="24"/>
          <w:szCs w:val="24"/>
        </w:rPr>
        <w:t>project</w:t>
      </w:r>
      <w:r>
        <w:rPr>
          <w:rFonts w:cs="Calibri" w:hint="eastAsia"/>
          <w:sz w:val="24"/>
          <w:szCs w:val="24"/>
        </w:rPr>
        <w:t xml:space="preserve"> </w:t>
      </w:r>
      <w:r>
        <w:rPr>
          <w:rFonts w:cs="Calibri" w:hint="eastAsia"/>
          <w:sz w:val="24"/>
          <w:szCs w:val="24"/>
        </w:rPr>
        <w:t>goals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resource</w:t>
      </w:r>
      <w:r>
        <w:rPr>
          <w:rFonts w:cs="Calibri" w:hint="eastAsia"/>
          <w:sz w:val="24"/>
          <w:szCs w:val="24"/>
        </w:rPr>
        <w:t xml:space="preserve"> </w:t>
      </w:r>
      <w:r>
        <w:rPr>
          <w:rFonts w:cs="Calibri" w:hint="eastAsia"/>
          <w:sz w:val="24"/>
          <w:szCs w:val="24"/>
        </w:rPr>
        <w:t>constraints.</w:t>
      </w:r>
    </w:p>
    <w:p>
      <w:pPr>
        <w:pStyle w:val="style0"/>
        <w:jc w:val="both"/>
        <w:rPr/>
      </w:pPr>
      <w:r>
        <w:rPr>
          <w:rFonts w:cs="Calibri" w:hint="eastAsia"/>
          <w:sz w:val="24"/>
          <w:szCs w:val="24"/>
        </w:rPr>
        <w:t>Obtain</w:t>
      </w:r>
      <w:r>
        <w:rPr>
          <w:rFonts w:cs="Calibri" w:hint="eastAsia"/>
          <w:sz w:val="24"/>
          <w:szCs w:val="24"/>
        </w:rPr>
        <w:t xml:space="preserve"> </w:t>
      </w:r>
      <w:r>
        <w:rPr>
          <w:rFonts w:cs="Calibri" w:hint="eastAsia"/>
          <w:sz w:val="24"/>
          <w:szCs w:val="24"/>
        </w:rPr>
        <w:t>formal</w:t>
      </w:r>
      <w:r>
        <w:rPr>
          <w:rFonts w:cs="Calibri" w:hint="eastAsia"/>
          <w:sz w:val="24"/>
          <w:szCs w:val="24"/>
        </w:rPr>
        <w:t xml:space="preserve"> </w:t>
      </w:r>
      <w:r>
        <w:rPr>
          <w:rFonts w:cs="Calibri" w:hint="eastAsia"/>
          <w:sz w:val="24"/>
          <w:szCs w:val="24"/>
        </w:rPr>
        <w:t>approval</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commitment</w:t>
      </w:r>
      <w:r>
        <w:rPr>
          <w:rFonts w:cs="Calibri" w:hint="eastAsia"/>
          <w:sz w:val="24"/>
          <w:szCs w:val="24"/>
        </w:rPr>
        <w:t xml:space="preserve"> </w:t>
      </w:r>
      <w:r>
        <w:rPr>
          <w:rFonts w:cs="Calibri" w:hint="eastAsia"/>
          <w:sz w:val="24"/>
          <w:szCs w:val="24"/>
        </w:rPr>
        <w:t>from</w:t>
      </w:r>
      <w:r>
        <w:rPr>
          <w:rFonts w:cs="Calibri" w:hint="eastAsia"/>
          <w:sz w:val="24"/>
          <w:szCs w:val="24"/>
        </w:rPr>
        <w:t xml:space="preserve"> </w:t>
      </w:r>
      <w:r>
        <w:rPr>
          <w:rFonts w:cs="Calibri" w:hint="eastAsia"/>
          <w:sz w:val="24"/>
          <w:szCs w:val="24"/>
        </w:rPr>
        <w:t>stakeholders</w:t>
      </w:r>
      <w:r>
        <w:rPr>
          <w:rFonts w:cs="Calibri" w:hint="eastAsia"/>
          <w:sz w:val="24"/>
          <w:szCs w:val="24"/>
        </w:rPr>
        <w:t xml:space="preserve"> </w:t>
      </w:r>
      <w:r>
        <w:rPr>
          <w:rFonts w:cs="Calibri" w:hint="eastAsia"/>
          <w:sz w:val="24"/>
          <w:szCs w:val="24"/>
        </w:rPr>
        <w:t>before</w:t>
      </w:r>
      <w:r>
        <w:rPr>
          <w:rFonts w:cs="Calibri" w:hint="eastAsia"/>
          <w:sz w:val="24"/>
          <w:szCs w:val="24"/>
        </w:rPr>
        <w:t xml:space="preserve"> </w:t>
      </w:r>
      <w:r>
        <w:rPr>
          <w:rFonts w:cs="Calibri" w:hint="eastAsia"/>
          <w:sz w:val="24"/>
          <w:szCs w:val="24"/>
        </w:rPr>
        <w:t>proceeding</w:t>
      </w:r>
      <w:r>
        <w:rPr>
          <w:rFonts w:cs="Calibri" w:hint="eastAsia"/>
          <w:sz w:val="24"/>
          <w:szCs w:val="24"/>
        </w:rPr>
        <w:t xml:space="preserve"> </w:t>
      </w:r>
      <w:r>
        <w:rPr>
          <w:rFonts w:cs="Calibri" w:hint="eastAsia"/>
          <w:sz w:val="24"/>
          <w:szCs w:val="24"/>
        </w:rPr>
        <w:t>with</w:t>
      </w:r>
      <w:r>
        <w:rPr>
          <w:rFonts w:cs="Calibri" w:hint="eastAsia"/>
          <w:sz w:val="24"/>
          <w:szCs w:val="24"/>
        </w:rPr>
        <w:t xml:space="preserve"> </w:t>
      </w:r>
      <w:r>
        <w:rPr>
          <w:rFonts w:cs="Calibri" w:hint="eastAsia"/>
          <w:sz w:val="24"/>
          <w:szCs w:val="24"/>
        </w:rPr>
        <w:t>implementation.</w:t>
      </w:r>
    </w:p>
    <w:p>
      <w:pPr>
        <w:pStyle w:val="style0"/>
        <w:jc w:val="both"/>
        <w:rPr/>
      </w:pPr>
      <w:r>
        <w:rPr>
          <w:rFonts w:cs="Calibri" w:hint="eastAsia"/>
          <w:b/>
          <w:sz w:val="24"/>
          <w:szCs w:val="24"/>
        </w:rPr>
        <w:t>5.</w:t>
      </w:r>
      <w:r>
        <w:rPr>
          <w:rFonts w:cs="Calibri" w:hint="eastAsia"/>
          <w:b/>
          <w:sz w:val="24"/>
          <w:szCs w:val="24"/>
        </w:rPr>
        <w:t xml:space="preserve"> </w:t>
      </w:r>
      <w:r>
        <w:rPr>
          <w:rFonts w:cs="Calibri" w:hint="eastAsia"/>
          <w:b/>
          <w:sz w:val="24"/>
          <w:szCs w:val="24"/>
        </w:rPr>
        <w:t>Implementation</w:t>
      </w:r>
      <w:r>
        <w:rPr>
          <w:rFonts w:cs="Calibri" w:hint="eastAsia"/>
          <w:b/>
          <w:sz w:val="24"/>
          <w:szCs w:val="24"/>
        </w:rPr>
        <w:t xml:space="preserve"> </w:t>
      </w:r>
      <w:r>
        <w:rPr>
          <w:rFonts w:cs="Calibri" w:hint="eastAsia"/>
          <w:b/>
          <w:sz w:val="24"/>
          <w:szCs w:val="24"/>
        </w:rPr>
        <w:t>and</w:t>
      </w:r>
      <w:r>
        <w:rPr>
          <w:rFonts w:cs="Calibri" w:hint="eastAsia"/>
          <w:b/>
          <w:sz w:val="24"/>
          <w:szCs w:val="24"/>
        </w:rPr>
        <w:t xml:space="preserve"> </w:t>
      </w:r>
      <w:r>
        <w:rPr>
          <w:rFonts w:cs="Calibri" w:hint="eastAsia"/>
          <w:b/>
          <w:sz w:val="24"/>
          <w:szCs w:val="24"/>
        </w:rPr>
        <w:t>Testing:</w:t>
      </w:r>
    </w:p>
    <w:p>
      <w:pPr>
        <w:pStyle w:val="style0"/>
        <w:jc w:val="both"/>
        <w:rPr/>
      </w:pPr>
      <w:r>
        <w:rPr>
          <w:rFonts w:cs="Calibri" w:hint="eastAsia"/>
          <w:sz w:val="24"/>
          <w:szCs w:val="24"/>
        </w:rPr>
        <w:t>Develop</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implement</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approved</w:t>
      </w:r>
      <w:r>
        <w:rPr>
          <w:rFonts w:cs="Calibri" w:hint="eastAsia"/>
          <w:sz w:val="24"/>
          <w:szCs w:val="24"/>
        </w:rPr>
        <w:t xml:space="preserve"> </w:t>
      </w:r>
      <w:r>
        <w:rPr>
          <w:rFonts w:cs="Calibri" w:hint="eastAsia"/>
          <w:sz w:val="24"/>
          <w:szCs w:val="24"/>
        </w:rPr>
        <w:t>solutions</w:t>
      </w:r>
      <w:r>
        <w:rPr>
          <w:rFonts w:cs="Calibri" w:hint="eastAsia"/>
          <w:sz w:val="24"/>
          <w:szCs w:val="24"/>
        </w:rPr>
        <w:t xml:space="preserve"> </w:t>
      </w:r>
      <w:r>
        <w:rPr>
          <w:rFonts w:cs="Calibri" w:hint="eastAsia"/>
          <w:sz w:val="24"/>
          <w:szCs w:val="24"/>
        </w:rPr>
        <w:t>in</w:t>
      </w:r>
      <w:r>
        <w:rPr>
          <w:rFonts w:cs="Calibri" w:hint="eastAsia"/>
          <w:sz w:val="24"/>
          <w:szCs w:val="24"/>
        </w:rPr>
        <w:t xml:space="preserve"> </w:t>
      </w:r>
      <w:r>
        <w:rPr>
          <w:rFonts w:cs="Calibri" w:hint="eastAsia"/>
          <w:sz w:val="24"/>
          <w:szCs w:val="24"/>
        </w:rPr>
        <w:t>phases,</w:t>
      </w:r>
      <w:r>
        <w:rPr>
          <w:rFonts w:cs="Calibri" w:hint="eastAsia"/>
          <w:sz w:val="24"/>
          <w:szCs w:val="24"/>
        </w:rPr>
        <w:t xml:space="preserve"> </w:t>
      </w:r>
      <w:r>
        <w:rPr>
          <w:rFonts w:cs="Calibri" w:hint="eastAsia"/>
          <w:sz w:val="24"/>
          <w:szCs w:val="24"/>
        </w:rPr>
        <w:t>prioritizing</w:t>
      </w:r>
      <w:r>
        <w:rPr>
          <w:rFonts w:cs="Calibri" w:hint="eastAsia"/>
          <w:sz w:val="24"/>
          <w:szCs w:val="24"/>
        </w:rPr>
        <w:t xml:space="preserve"> </w:t>
      </w:r>
      <w:r>
        <w:rPr>
          <w:rFonts w:cs="Calibri" w:hint="eastAsia"/>
          <w:sz w:val="24"/>
          <w:szCs w:val="24"/>
        </w:rPr>
        <w:t>critical</w:t>
      </w:r>
      <w:r>
        <w:rPr>
          <w:rFonts w:cs="Calibri" w:hint="eastAsia"/>
          <w:sz w:val="24"/>
          <w:szCs w:val="24"/>
        </w:rPr>
        <w:t xml:space="preserve"> </w:t>
      </w:r>
      <w:r>
        <w:rPr>
          <w:rFonts w:cs="Calibri" w:hint="eastAsia"/>
          <w:sz w:val="24"/>
          <w:szCs w:val="24"/>
        </w:rPr>
        <w:t>issues</w:t>
      </w:r>
      <w:r>
        <w:rPr>
          <w:rFonts w:cs="Calibri" w:hint="eastAsia"/>
          <w:sz w:val="24"/>
          <w:szCs w:val="24"/>
        </w:rPr>
        <w:t xml:space="preserve"> </w:t>
      </w:r>
      <w:r>
        <w:rPr>
          <w:rFonts w:cs="Calibri" w:hint="eastAsia"/>
          <w:sz w:val="24"/>
          <w:szCs w:val="24"/>
        </w:rPr>
        <w:t>first.</w:t>
      </w:r>
    </w:p>
    <w:p>
      <w:pPr>
        <w:pStyle w:val="style0"/>
        <w:jc w:val="both"/>
        <w:rPr/>
      </w:pPr>
      <w:r>
        <w:rPr>
          <w:rFonts w:cs="Calibri" w:hint="eastAsia"/>
          <w:sz w:val="24"/>
          <w:szCs w:val="24"/>
        </w:rPr>
        <w:t>Utilize</w:t>
      </w:r>
      <w:r>
        <w:rPr>
          <w:rFonts w:cs="Calibri" w:hint="eastAsia"/>
          <w:sz w:val="24"/>
          <w:szCs w:val="24"/>
        </w:rPr>
        <w:t xml:space="preserve"> </w:t>
      </w:r>
      <w:r>
        <w:rPr>
          <w:rFonts w:cs="Calibri" w:hint="eastAsia"/>
          <w:sz w:val="24"/>
          <w:szCs w:val="24"/>
        </w:rPr>
        <w:t>appropriate</w:t>
      </w:r>
      <w:r>
        <w:rPr>
          <w:rFonts w:cs="Calibri" w:hint="eastAsia"/>
          <w:sz w:val="24"/>
          <w:szCs w:val="24"/>
        </w:rPr>
        <w:t xml:space="preserve"> </w:t>
      </w:r>
      <w:r>
        <w:rPr>
          <w:rFonts w:cs="Calibri" w:hint="eastAsia"/>
          <w:sz w:val="24"/>
          <w:szCs w:val="24"/>
        </w:rPr>
        <w:t>development</w:t>
      </w:r>
      <w:r>
        <w:rPr>
          <w:rFonts w:cs="Calibri" w:hint="eastAsia"/>
          <w:sz w:val="24"/>
          <w:szCs w:val="24"/>
        </w:rPr>
        <w:t xml:space="preserve"> </w:t>
      </w:r>
      <w:r>
        <w:rPr>
          <w:rFonts w:cs="Calibri" w:hint="eastAsia"/>
          <w:sz w:val="24"/>
          <w:szCs w:val="24"/>
        </w:rPr>
        <w:t>methodologies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tools</w:t>
      </w:r>
      <w:r>
        <w:rPr>
          <w:rFonts w:cs="Calibri" w:hint="eastAsia"/>
          <w:sz w:val="24"/>
          <w:szCs w:val="24"/>
        </w:rPr>
        <w:t xml:space="preserve"> </w:t>
      </w:r>
      <w:r>
        <w:rPr>
          <w:rFonts w:cs="Calibri" w:hint="eastAsia"/>
          <w:sz w:val="24"/>
          <w:szCs w:val="24"/>
        </w:rPr>
        <w:t>like</w:t>
      </w:r>
      <w:r>
        <w:rPr>
          <w:rFonts w:cs="Calibri" w:hint="eastAsia"/>
          <w:sz w:val="24"/>
          <w:szCs w:val="24"/>
        </w:rPr>
        <w:t xml:space="preserve"> </w:t>
      </w:r>
      <w:r>
        <w:rPr>
          <w:rFonts w:cs="Calibri" w:hint="eastAsia"/>
          <w:sz w:val="24"/>
          <w:szCs w:val="24"/>
        </w:rPr>
        <w:t>testing</w:t>
      </w:r>
      <w:r>
        <w:rPr>
          <w:rFonts w:cs="Calibri" w:hint="eastAsia"/>
          <w:sz w:val="24"/>
          <w:szCs w:val="24"/>
        </w:rPr>
        <w:t xml:space="preserve"> </w:t>
      </w:r>
      <w:r>
        <w:rPr>
          <w:rFonts w:cs="Calibri" w:hint="eastAsia"/>
          <w:sz w:val="24"/>
          <w:szCs w:val="24"/>
        </w:rPr>
        <w:t>frameworks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version</w:t>
      </w:r>
      <w:r>
        <w:rPr>
          <w:rFonts w:cs="Calibri" w:hint="eastAsia"/>
          <w:sz w:val="24"/>
          <w:szCs w:val="24"/>
        </w:rPr>
        <w:t xml:space="preserve"> </w:t>
      </w:r>
      <w:r>
        <w:rPr>
          <w:rFonts w:cs="Calibri" w:hint="eastAsia"/>
          <w:sz w:val="24"/>
          <w:szCs w:val="24"/>
        </w:rPr>
        <w:t>control</w:t>
      </w:r>
      <w:r>
        <w:rPr>
          <w:rFonts w:cs="Calibri" w:hint="eastAsia"/>
          <w:sz w:val="24"/>
          <w:szCs w:val="24"/>
        </w:rPr>
        <w:t xml:space="preserve"> </w:t>
      </w:r>
      <w:r>
        <w:rPr>
          <w:rFonts w:cs="Calibri" w:hint="eastAsia"/>
          <w:sz w:val="24"/>
          <w:szCs w:val="24"/>
        </w:rPr>
        <w:t>systems.</w:t>
      </w:r>
    </w:p>
    <w:p>
      <w:pPr>
        <w:pStyle w:val="style0"/>
        <w:jc w:val="both"/>
        <w:rPr/>
      </w:pPr>
      <w:r>
        <w:rPr>
          <w:rFonts w:cs="Calibri" w:hint="eastAsia"/>
          <w:sz w:val="24"/>
          <w:szCs w:val="24"/>
        </w:rPr>
        <w:t>Conduct</w:t>
      </w:r>
      <w:r>
        <w:rPr>
          <w:rFonts w:cs="Calibri" w:hint="eastAsia"/>
          <w:sz w:val="24"/>
          <w:szCs w:val="24"/>
        </w:rPr>
        <w:t xml:space="preserve"> </w:t>
      </w:r>
      <w:r>
        <w:rPr>
          <w:rFonts w:cs="Calibri" w:hint="eastAsia"/>
          <w:sz w:val="24"/>
          <w:szCs w:val="24"/>
        </w:rPr>
        <w:t>thorough</w:t>
      </w:r>
      <w:r>
        <w:rPr>
          <w:rFonts w:cs="Calibri" w:hint="eastAsia"/>
          <w:sz w:val="24"/>
          <w:szCs w:val="24"/>
        </w:rPr>
        <w:t xml:space="preserve"> </w:t>
      </w:r>
      <w:r>
        <w:rPr>
          <w:rFonts w:cs="Calibri" w:hint="eastAsia"/>
          <w:sz w:val="24"/>
          <w:szCs w:val="24"/>
        </w:rPr>
        <w:t>testing</w:t>
      </w:r>
      <w:r>
        <w:rPr>
          <w:rFonts w:cs="Calibri" w:hint="eastAsia"/>
          <w:sz w:val="24"/>
          <w:szCs w:val="24"/>
        </w:rPr>
        <w:t xml:space="preserve"> </w:t>
      </w:r>
      <w:r>
        <w:rPr>
          <w:rFonts w:cs="Calibri" w:hint="eastAsia"/>
          <w:sz w:val="24"/>
          <w:szCs w:val="24"/>
        </w:rPr>
        <w:t>throughout</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implementation</w:t>
      </w:r>
      <w:r>
        <w:rPr>
          <w:rFonts w:cs="Calibri" w:hint="eastAsia"/>
          <w:sz w:val="24"/>
          <w:szCs w:val="24"/>
        </w:rPr>
        <w:t xml:space="preserve"> </w:t>
      </w:r>
      <w:r>
        <w:rPr>
          <w:rFonts w:cs="Calibri" w:hint="eastAsia"/>
          <w:sz w:val="24"/>
          <w:szCs w:val="24"/>
        </w:rPr>
        <w:t>process,</w:t>
      </w:r>
      <w:r>
        <w:rPr>
          <w:rFonts w:cs="Calibri" w:hint="eastAsia"/>
          <w:sz w:val="24"/>
          <w:szCs w:val="24"/>
        </w:rPr>
        <w:t xml:space="preserve"> </w:t>
      </w:r>
      <w:r>
        <w:rPr>
          <w:rFonts w:cs="Calibri" w:hint="eastAsia"/>
          <w:sz w:val="24"/>
          <w:szCs w:val="24"/>
        </w:rPr>
        <w:t>including</w:t>
      </w:r>
      <w:r>
        <w:rPr>
          <w:rFonts w:cs="Calibri" w:hint="eastAsia"/>
          <w:sz w:val="24"/>
          <w:szCs w:val="24"/>
        </w:rPr>
        <w:t xml:space="preserve"> </w:t>
      </w:r>
      <w:r>
        <w:rPr>
          <w:rFonts w:cs="Calibri" w:hint="eastAsia"/>
          <w:sz w:val="24"/>
          <w:szCs w:val="24"/>
        </w:rPr>
        <w:t>unit</w:t>
      </w:r>
      <w:r>
        <w:rPr>
          <w:rFonts w:cs="Calibri" w:hint="eastAsia"/>
          <w:sz w:val="24"/>
          <w:szCs w:val="24"/>
        </w:rPr>
        <w:t xml:space="preserve"> </w:t>
      </w:r>
      <w:r>
        <w:rPr>
          <w:rFonts w:cs="Calibri" w:hint="eastAsia"/>
          <w:sz w:val="24"/>
          <w:szCs w:val="24"/>
        </w:rPr>
        <w:t>tests,</w:t>
      </w:r>
      <w:r>
        <w:rPr>
          <w:rFonts w:cs="Calibri" w:hint="eastAsia"/>
          <w:sz w:val="24"/>
          <w:szCs w:val="24"/>
        </w:rPr>
        <w:t xml:space="preserve"> </w:t>
      </w:r>
      <w:r>
        <w:rPr>
          <w:rFonts w:cs="Calibri" w:hint="eastAsia"/>
          <w:sz w:val="24"/>
          <w:szCs w:val="24"/>
        </w:rPr>
        <w:t>integration</w:t>
      </w:r>
      <w:r>
        <w:rPr>
          <w:rFonts w:cs="Calibri" w:hint="eastAsia"/>
          <w:sz w:val="24"/>
          <w:szCs w:val="24"/>
        </w:rPr>
        <w:t xml:space="preserve"> </w:t>
      </w:r>
      <w:r>
        <w:rPr>
          <w:rFonts w:cs="Calibri" w:hint="eastAsia"/>
          <w:sz w:val="24"/>
          <w:szCs w:val="24"/>
        </w:rPr>
        <w:t>tests,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system-level</w:t>
      </w:r>
      <w:r>
        <w:rPr>
          <w:rFonts w:cs="Calibri" w:hint="eastAsia"/>
          <w:sz w:val="24"/>
          <w:szCs w:val="24"/>
        </w:rPr>
        <w:t xml:space="preserve"> </w:t>
      </w:r>
      <w:r>
        <w:rPr>
          <w:rFonts w:cs="Calibri" w:hint="eastAsia"/>
          <w:sz w:val="24"/>
          <w:szCs w:val="24"/>
        </w:rPr>
        <w:t>testing.</w:t>
      </w:r>
    </w:p>
    <w:p>
      <w:pPr>
        <w:pStyle w:val="style0"/>
        <w:jc w:val="both"/>
        <w:rPr/>
      </w:pPr>
      <w:r>
        <w:rPr>
          <w:rFonts w:cs="Calibri" w:hint="eastAsia"/>
          <w:sz w:val="24"/>
          <w:szCs w:val="24"/>
        </w:rPr>
        <w:t>Fix</w:t>
      </w:r>
      <w:r>
        <w:rPr>
          <w:rFonts w:cs="Calibri" w:hint="eastAsia"/>
          <w:sz w:val="24"/>
          <w:szCs w:val="24"/>
        </w:rPr>
        <w:t xml:space="preserve"> </w:t>
      </w:r>
      <w:r>
        <w:rPr>
          <w:rFonts w:cs="Calibri" w:hint="eastAsia"/>
          <w:sz w:val="24"/>
          <w:szCs w:val="24"/>
        </w:rPr>
        <w:t>any</w:t>
      </w:r>
      <w:r>
        <w:rPr>
          <w:rFonts w:cs="Calibri" w:hint="eastAsia"/>
          <w:sz w:val="24"/>
          <w:szCs w:val="24"/>
        </w:rPr>
        <w:t xml:space="preserve"> </w:t>
      </w:r>
      <w:r>
        <w:rPr>
          <w:rFonts w:cs="Calibri" w:hint="eastAsia"/>
          <w:sz w:val="24"/>
          <w:szCs w:val="24"/>
        </w:rPr>
        <w:t>bugs</w:t>
      </w:r>
      <w:r>
        <w:rPr>
          <w:rFonts w:cs="Calibri" w:hint="eastAsia"/>
          <w:sz w:val="24"/>
          <w:szCs w:val="24"/>
        </w:rPr>
        <w:t xml:space="preserve"> </w:t>
      </w:r>
      <w:r>
        <w:rPr>
          <w:rFonts w:cs="Calibri" w:hint="eastAsia"/>
          <w:sz w:val="24"/>
          <w:szCs w:val="24"/>
        </w:rPr>
        <w:t>or</w:t>
      </w:r>
      <w:r>
        <w:rPr>
          <w:rFonts w:cs="Calibri" w:hint="eastAsia"/>
          <w:sz w:val="24"/>
          <w:szCs w:val="24"/>
        </w:rPr>
        <w:t xml:space="preserve"> </w:t>
      </w:r>
      <w:r>
        <w:rPr>
          <w:rFonts w:cs="Calibri" w:hint="eastAsia"/>
          <w:sz w:val="24"/>
          <w:szCs w:val="24"/>
        </w:rPr>
        <w:t>issues</w:t>
      </w:r>
      <w:r>
        <w:rPr>
          <w:rFonts w:cs="Calibri" w:hint="eastAsia"/>
          <w:sz w:val="24"/>
          <w:szCs w:val="24"/>
        </w:rPr>
        <w:t xml:space="preserve"> </w:t>
      </w:r>
      <w:r>
        <w:rPr>
          <w:rFonts w:cs="Calibri" w:hint="eastAsia"/>
          <w:sz w:val="24"/>
          <w:szCs w:val="24"/>
        </w:rPr>
        <w:t>identified</w:t>
      </w:r>
      <w:r>
        <w:rPr>
          <w:rFonts w:cs="Calibri" w:hint="eastAsia"/>
          <w:sz w:val="24"/>
          <w:szCs w:val="24"/>
        </w:rPr>
        <w:t xml:space="preserve"> </w:t>
      </w:r>
      <w:r>
        <w:rPr>
          <w:rFonts w:cs="Calibri" w:hint="eastAsia"/>
          <w:sz w:val="24"/>
          <w:szCs w:val="24"/>
        </w:rPr>
        <w:t>during</w:t>
      </w:r>
      <w:r>
        <w:rPr>
          <w:rFonts w:cs="Calibri" w:hint="eastAsia"/>
          <w:sz w:val="24"/>
          <w:szCs w:val="24"/>
        </w:rPr>
        <w:t xml:space="preserve"> </w:t>
      </w:r>
      <w:r>
        <w:rPr>
          <w:rFonts w:cs="Calibri" w:hint="eastAsia"/>
          <w:sz w:val="24"/>
          <w:szCs w:val="24"/>
        </w:rPr>
        <w:t>testing</w:t>
      </w:r>
      <w:r>
        <w:rPr>
          <w:rFonts w:cs="Calibri" w:hint="eastAsia"/>
          <w:sz w:val="24"/>
          <w:szCs w:val="24"/>
        </w:rPr>
        <w:t xml:space="preserve"> </w:t>
      </w:r>
      <w:r>
        <w:rPr>
          <w:rFonts w:cs="Calibri" w:hint="eastAsia"/>
          <w:sz w:val="24"/>
          <w:szCs w:val="24"/>
        </w:rPr>
        <w:t>before</w:t>
      </w:r>
      <w:r>
        <w:rPr>
          <w:rFonts w:cs="Calibri" w:hint="eastAsia"/>
          <w:sz w:val="24"/>
          <w:szCs w:val="24"/>
        </w:rPr>
        <w:t xml:space="preserve"> </w:t>
      </w:r>
      <w:r>
        <w:rPr>
          <w:rFonts w:cs="Calibri" w:hint="eastAsia"/>
          <w:sz w:val="24"/>
          <w:szCs w:val="24"/>
        </w:rPr>
        <w:t>deploying</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changes</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production</w:t>
      </w:r>
      <w:r>
        <w:rPr>
          <w:rFonts w:cs="Calibri" w:hint="eastAsia"/>
          <w:sz w:val="24"/>
          <w:szCs w:val="24"/>
        </w:rPr>
        <w:t xml:space="preserve"> </w:t>
      </w:r>
      <w:r>
        <w:rPr>
          <w:rFonts w:cs="Calibri" w:hint="eastAsia"/>
          <w:sz w:val="24"/>
          <w:szCs w:val="24"/>
        </w:rPr>
        <w:t>environments.</w:t>
      </w:r>
    </w:p>
    <w:p>
      <w:pPr>
        <w:pStyle w:val="style0"/>
        <w:jc w:val="both"/>
        <w:rPr/>
      </w:pPr>
      <w:r>
        <w:rPr>
          <w:rFonts w:cs="Calibri" w:hint="eastAsia"/>
          <w:b/>
          <w:sz w:val="24"/>
          <w:szCs w:val="24"/>
        </w:rPr>
        <w:t>6.</w:t>
      </w:r>
      <w:r>
        <w:rPr>
          <w:rFonts w:cs="Calibri" w:hint="eastAsia"/>
          <w:b/>
          <w:sz w:val="24"/>
          <w:szCs w:val="24"/>
        </w:rPr>
        <w:t xml:space="preserve"> </w:t>
      </w:r>
      <w:r>
        <w:rPr>
          <w:rFonts w:cs="Calibri" w:hint="eastAsia"/>
          <w:b/>
          <w:sz w:val="24"/>
          <w:szCs w:val="24"/>
        </w:rPr>
        <w:t>Maintenance</w:t>
      </w:r>
      <w:r>
        <w:rPr>
          <w:rFonts w:cs="Calibri" w:hint="eastAsia"/>
          <w:b/>
          <w:sz w:val="24"/>
          <w:szCs w:val="24"/>
        </w:rPr>
        <w:t xml:space="preserve"> </w:t>
      </w:r>
      <w:r>
        <w:rPr>
          <w:rFonts w:cs="Calibri" w:hint="eastAsia"/>
          <w:b/>
          <w:sz w:val="24"/>
          <w:szCs w:val="24"/>
        </w:rPr>
        <w:t>and</w:t>
      </w:r>
      <w:r>
        <w:rPr>
          <w:rFonts w:cs="Calibri" w:hint="eastAsia"/>
          <w:b/>
          <w:sz w:val="24"/>
          <w:szCs w:val="24"/>
        </w:rPr>
        <w:t xml:space="preserve"> </w:t>
      </w:r>
      <w:r>
        <w:rPr>
          <w:rFonts w:cs="Calibri" w:hint="eastAsia"/>
          <w:b/>
          <w:sz w:val="24"/>
          <w:szCs w:val="24"/>
        </w:rPr>
        <w:t>Review:</w:t>
      </w:r>
    </w:p>
    <w:p>
      <w:pPr>
        <w:pStyle w:val="style0"/>
        <w:jc w:val="both"/>
        <w:rPr/>
      </w:pPr>
      <w:r>
        <w:rPr>
          <w:rFonts w:cs="Calibri" w:hint="eastAsia"/>
          <w:sz w:val="24"/>
          <w:szCs w:val="24"/>
        </w:rPr>
        <w:t>Monitor</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system</w:t>
      </w:r>
      <w:r>
        <w:rPr>
          <w:rFonts w:cs="Calibri" w:hint="eastAsia"/>
          <w:sz w:val="24"/>
          <w:szCs w:val="24"/>
        </w:rPr>
        <w:t xml:space="preserve"> </w:t>
      </w:r>
      <w:r>
        <w:rPr>
          <w:rFonts w:cs="Calibri" w:hint="eastAsia"/>
          <w:sz w:val="24"/>
          <w:szCs w:val="24"/>
        </w:rPr>
        <w:t>after</w:t>
      </w:r>
      <w:r>
        <w:rPr>
          <w:rFonts w:cs="Calibri" w:hint="eastAsia"/>
          <w:sz w:val="24"/>
          <w:szCs w:val="24"/>
        </w:rPr>
        <w:t xml:space="preserve"> </w:t>
      </w:r>
      <w:r>
        <w:rPr>
          <w:rFonts w:cs="Calibri" w:hint="eastAsia"/>
          <w:sz w:val="24"/>
          <w:szCs w:val="24"/>
        </w:rPr>
        <w:t>implementation</w:t>
      </w:r>
      <w:r>
        <w:rPr>
          <w:rFonts w:cs="Calibri" w:hint="eastAsia"/>
          <w:sz w:val="24"/>
          <w:szCs w:val="24"/>
        </w:rPr>
        <w:t xml:space="preserve"> </w:t>
      </w:r>
      <w:r>
        <w:rPr>
          <w:rFonts w:cs="Calibri" w:hint="eastAsia"/>
          <w:sz w:val="24"/>
          <w:szCs w:val="24"/>
        </w:rPr>
        <w:t>to</w:t>
      </w:r>
      <w:r>
        <w:rPr>
          <w:rFonts w:cs="Calibri" w:hint="eastAsia"/>
          <w:sz w:val="24"/>
          <w:szCs w:val="24"/>
        </w:rPr>
        <w:t xml:space="preserve"> </w:t>
      </w:r>
      <w:r>
        <w:rPr>
          <w:rFonts w:cs="Calibri" w:hint="eastAsia"/>
          <w:sz w:val="24"/>
          <w:szCs w:val="24"/>
        </w:rPr>
        <w:t>identify</w:t>
      </w:r>
      <w:r>
        <w:rPr>
          <w:rFonts w:cs="Calibri" w:hint="eastAsia"/>
          <w:sz w:val="24"/>
          <w:szCs w:val="24"/>
        </w:rPr>
        <w:t xml:space="preserve"> </w:t>
      </w:r>
      <w:r>
        <w:rPr>
          <w:rFonts w:cs="Calibri" w:hint="eastAsia"/>
          <w:sz w:val="24"/>
          <w:szCs w:val="24"/>
        </w:rPr>
        <w:t>any</w:t>
      </w:r>
      <w:r>
        <w:rPr>
          <w:rFonts w:cs="Calibri" w:hint="eastAsia"/>
          <w:sz w:val="24"/>
          <w:szCs w:val="24"/>
        </w:rPr>
        <w:t xml:space="preserve"> </w:t>
      </w:r>
      <w:r>
        <w:rPr>
          <w:rFonts w:cs="Calibri" w:hint="eastAsia"/>
          <w:sz w:val="24"/>
          <w:szCs w:val="24"/>
        </w:rPr>
        <w:t>unexpected</w:t>
      </w:r>
      <w:r>
        <w:rPr>
          <w:rFonts w:cs="Calibri" w:hint="eastAsia"/>
          <w:sz w:val="24"/>
          <w:szCs w:val="24"/>
        </w:rPr>
        <w:t xml:space="preserve"> </w:t>
      </w:r>
      <w:r>
        <w:rPr>
          <w:rFonts w:cs="Calibri" w:hint="eastAsia"/>
          <w:sz w:val="24"/>
          <w:szCs w:val="24"/>
        </w:rPr>
        <w:t>issues</w:t>
      </w:r>
      <w:r>
        <w:rPr>
          <w:rFonts w:cs="Calibri" w:hint="eastAsia"/>
          <w:sz w:val="24"/>
          <w:szCs w:val="24"/>
        </w:rPr>
        <w:t xml:space="preserve"> </w:t>
      </w:r>
      <w:r>
        <w:rPr>
          <w:rFonts w:cs="Calibri" w:hint="eastAsia"/>
          <w:sz w:val="24"/>
          <w:szCs w:val="24"/>
        </w:rPr>
        <w:t>or</w:t>
      </w:r>
      <w:r>
        <w:rPr>
          <w:rFonts w:cs="Calibri" w:hint="eastAsia"/>
          <w:sz w:val="24"/>
          <w:szCs w:val="24"/>
        </w:rPr>
        <w:t xml:space="preserve"> </w:t>
      </w:r>
      <w:r>
        <w:rPr>
          <w:rFonts w:cs="Calibri" w:hint="eastAsia"/>
          <w:sz w:val="24"/>
          <w:szCs w:val="24"/>
        </w:rPr>
        <w:t>performance</w:t>
      </w:r>
      <w:r>
        <w:rPr>
          <w:rFonts w:cs="Calibri" w:hint="eastAsia"/>
          <w:sz w:val="24"/>
          <w:szCs w:val="24"/>
        </w:rPr>
        <w:t xml:space="preserve"> </w:t>
      </w:r>
      <w:r>
        <w:rPr>
          <w:rFonts w:cs="Calibri" w:hint="eastAsia"/>
          <w:sz w:val="24"/>
          <w:szCs w:val="24"/>
        </w:rPr>
        <w:t>degradation.</w:t>
      </w:r>
    </w:p>
    <w:p>
      <w:pPr>
        <w:pStyle w:val="style0"/>
        <w:jc w:val="both"/>
        <w:rPr/>
      </w:pPr>
      <w:r>
        <w:rPr>
          <w:rFonts w:cs="Calibri" w:hint="eastAsia"/>
          <w:sz w:val="24"/>
          <w:szCs w:val="24"/>
        </w:rPr>
        <w:t>Review</w:t>
      </w:r>
      <w:r>
        <w:rPr>
          <w:rFonts w:cs="Calibri" w:hint="eastAsia"/>
          <w:sz w:val="24"/>
          <w:szCs w:val="24"/>
        </w:rPr>
        <w:t xml:space="preserve"> </w:t>
      </w:r>
      <w:r>
        <w:rPr>
          <w:rFonts w:cs="Calibri" w:hint="eastAsia"/>
          <w:sz w:val="24"/>
          <w:szCs w:val="24"/>
        </w:rPr>
        <w:t>the</w:t>
      </w:r>
      <w:r>
        <w:rPr>
          <w:rFonts w:cs="Calibri" w:hint="eastAsia"/>
          <w:sz w:val="24"/>
          <w:szCs w:val="24"/>
        </w:rPr>
        <w:t xml:space="preserve"> </w:t>
      </w:r>
      <w:r>
        <w:rPr>
          <w:rFonts w:cs="Calibri" w:hint="eastAsia"/>
          <w:sz w:val="24"/>
          <w:szCs w:val="24"/>
        </w:rPr>
        <w:t>maintenance</w:t>
      </w:r>
      <w:r>
        <w:rPr>
          <w:rFonts w:cs="Calibri" w:hint="eastAsia"/>
          <w:sz w:val="24"/>
          <w:szCs w:val="24"/>
        </w:rPr>
        <w:t xml:space="preserve"> </w:t>
      </w:r>
      <w:r>
        <w:rPr>
          <w:rFonts w:cs="Calibri" w:hint="eastAsia"/>
          <w:sz w:val="24"/>
          <w:szCs w:val="24"/>
        </w:rPr>
        <w:t>process</w:t>
      </w:r>
      <w:r>
        <w:rPr>
          <w:rFonts w:cs="Calibri" w:hint="eastAsia"/>
          <w:sz w:val="24"/>
          <w:szCs w:val="24"/>
        </w:rPr>
        <w:t xml:space="preserve"> </w:t>
      </w:r>
      <w:r>
        <w:rPr>
          <w:rFonts w:cs="Calibri" w:hint="eastAsia"/>
          <w:sz w:val="24"/>
          <w:szCs w:val="24"/>
        </w:rPr>
        <w:t>periodically</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adapt</w:t>
      </w:r>
      <w:r>
        <w:rPr>
          <w:rFonts w:cs="Calibri" w:hint="eastAsia"/>
          <w:sz w:val="24"/>
          <w:szCs w:val="24"/>
        </w:rPr>
        <w:t xml:space="preserve"> </w:t>
      </w:r>
      <w:r>
        <w:rPr>
          <w:rFonts w:cs="Calibri" w:hint="eastAsia"/>
          <w:sz w:val="24"/>
          <w:szCs w:val="24"/>
        </w:rPr>
        <w:t>it</w:t>
      </w:r>
      <w:r>
        <w:rPr>
          <w:rFonts w:cs="Calibri" w:hint="eastAsia"/>
          <w:sz w:val="24"/>
          <w:szCs w:val="24"/>
        </w:rPr>
        <w:t xml:space="preserve"> </w:t>
      </w:r>
      <w:r>
        <w:rPr>
          <w:rFonts w:cs="Calibri" w:hint="eastAsia"/>
          <w:sz w:val="24"/>
          <w:szCs w:val="24"/>
        </w:rPr>
        <w:t>as</w:t>
      </w:r>
      <w:r>
        <w:rPr>
          <w:rFonts w:cs="Calibri" w:hint="eastAsia"/>
          <w:sz w:val="24"/>
          <w:szCs w:val="24"/>
        </w:rPr>
        <w:t xml:space="preserve"> </w:t>
      </w:r>
      <w:r>
        <w:rPr>
          <w:rFonts w:cs="Calibri" w:hint="eastAsia"/>
          <w:sz w:val="24"/>
          <w:szCs w:val="24"/>
        </w:rPr>
        <w:t>needed</w:t>
      </w:r>
      <w:r>
        <w:rPr>
          <w:rFonts w:cs="Calibri" w:hint="eastAsia"/>
          <w:sz w:val="24"/>
          <w:szCs w:val="24"/>
        </w:rPr>
        <w:t xml:space="preserve"> </w:t>
      </w:r>
      <w:r>
        <w:rPr>
          <w:rFonts w:cs="Calibri" w:hint="eastAsia"/>
          <w:sz w:val="24"/>
          <w:szCs w:val="24"/>
        </w:rPr>
        <w:t>based</w:t>
      </w:r>
      <w:r>
        <w:rPr>
          <w:rFonts w:cs="Calibri" w:hint="eastAsia"/>
          <w:sz w:val="24"/>
          <w:szCs w:val="24"/>
        </w:rPr>
        <w:t xml:space="preserve"> </w:t>
      </w:r>
      <w:r>
        <w:rPr>
          <w:rFonts w:cs="Calibri" w:hint="eastAsia"/>
          <w:sz w:val="24"/>
          <w:szCs w:val="24"/>
        </w:rPr>
        <w:t>on</w:t>
      </w:r>
      <w:r>
        <w:rPr>
          <w:rFonts w:cs="Calibri" w:hint="eastAsia"/>
          <w:sz w:val="24"/>
          <w:szCs w:val="24"/>
        </w:rPr>
        <w:t xml:space="preserve"> </w:t>
      </w:r>
      <w:r>
        <w:rPr>
          <w:rFonts w:cs="Calibri" w:hint="eastAsia"/>
          <w:sz w:val="24"/>
          <w:szCs w:val="24"/>
        </w:rPr>
        <w:t>lessons</w:t>
      </w:r>
      <w:r>
        <w:rPr>
          <w:rFonts w:cs="Calibri" w:hint="eastAsia"/>
          <w:sz w:val="24"/>
          <w:szCs w:val="24"/>
        </w:rPr>
        <w:t xml:space="preserve"> </w:t>
      </w:r>
      <w:r>
        <w:rPr>
          <w:rFonts w:cs="Calibri" w:hint="eastAsia"/>
          <w:sz w:val="24"/>
          <w:szCs w:val="24"/>
        </w:rPr>
        <w:t>learned</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new</w:t>
      </w:r>
      <w:r>
        <w:rPr>
          <w:rFonts w:cs="Calibri" w:hint="eastAsia"/>
          <w:sz w:val="24"/>
          <w:szCs w:val="24"/>
        </w:rPr>
        <w:t xml:space="preserve"> </w:t>
      </w:r>
      <w:r>
        <w:rPr>
          <w:rFonts w:cs="Calibri" w:hint="eastAsia"/>
          <w:sz w:val="24"/>
          <w:szCs w:val="24"/>
        </w:rPr>
        <w:t>challenges.</w:t>
      </w:r>
    </w:p>
    <w:p>
      <w:pPr>
        <w:pStyle w:val="style0"/>
        <w:jc w:val="both"/>
        <w:rPr/>
      </w:pPr>
      <w:r>
        <w:rPr>
          <w:rFonts w:cs="Calibri" w:hint="eastAsia"/>
          <w:sz w:val="24"/>
          <w:szCs w:val="24"/>
        </w:rPr>
        <w:t>Schedule</w:t>
      </w:r>
      <w:r>
        <w:rPr>
          <w:rFonts w:cs="Calibri" w:hint="eastAsia"/>
          <w:sz w:val="24"/>
          <w:szCs w:val="24"/>
        </w:rPr>
        <w:t xml:space="preserve"> </w:t>
      </w:r>
      <w:r>
        <w:rPr>
          <w:rFonts w:cs="Calibri" w:hint="eastAsia"/>
          <w:sz w:val="24"/>
          <w:szCs w:val="24"/>
        </w:rPr>
        <w:t>regular</w:t>
      </w:r>
      <w:r>
        <w:rPr>
          <w:rFonts w:cs="Calibri" w:hint="eastAsia"/>
          <w:sz w:val="24"/>
          <w:szCs w:val="24"/>
        </w:rPr>
        <w:t xml:space="preserve"> </w:t>
      </w:r>
      <w:r>
        <w:rPr>
          <w:rFonts w:cs="Calibri" w:hint="eastAsia"/>
          <w:sz w:val="24"/>
          <w:szCs w:val="24"/>
        </w:rPr>
        <w:t>maintenance</w:t>
      </w:r>
      <w:r>
        <w:rPr>
          <w:rFonts w:cs="Calibri" w:hint="eastAsia"/>
          <w:sz w:val="24"/>
          <w:szCs w:val="24"/>
        </w:rPr>
        <w:t xml:space="preserve"> </w:t>
      </w:r>
      <w:r>
        <w:rPr>
          <w:rFonts w:cs="Calibri" w:hint="eastAsia"/>
          <w:sz w:val="24"/>
          <w:szCs w:val="24"/>
        </w:rPr>
        <w:t>activities</w:t>
      </w:r>
      <w:r>
        <w:rPr>
          <w:rFonts w:cs="Calibri" w:hint="eastAsia"/>
          <w:sz w:val="24"/>
          <w:szCs w:val="24"/>
        </w:rPr>
        <w:t xml:space="preserve"> </w:t>
      </w:r>
      <w:r>
        <w:rPr>
          <w:rFonts w:cs="Calibri" w:hint="eastAsia"/>
          <w:sz w:val="24"/>
          <w:szCs w:val="24"/>
        </w:rPr>
        <w:t>like</w:t>
      </w:r>
      <w:r>
        <w:rPr>
          <w:rFonts w:cs="Calibri" w:hint="eastAsia"/>
          <w:sz w:val="24"/>
          <w:szCs w:val="24"/>
        </w:rPr>
        <w:t xml:space="preserve"> </w:t>
      </w:r>
      <w:r>
        <w:rPr>
          <w:rFonts w:cs="Calibri" w:hint="eastAsia"/>
          <w:sz w:val="24"/>
          <w:szCs w:val="24"/>
        </w:rPr>
        <w:t>security</w:t>
      </w:r>
      <w:r>
        <w:rPr>
          <w:rFonts w:cs="Calibri" w:hint="eastAsia"/>
          <w:sz w:val="24"/>
          <w:szCs w:val="24"/>
        </w:rPr>
        <w:t xml:space="preserve"> </w:t>
      </w:r>
      <w:r>
        <w:rPr>
          <w:rFonts w:cs="Calibri" w:hint="eastAsia"/>
          <w:sz w:val="24"/>
          <w:szCs w:val="24"/>
        </w:rPr>
        <w:t>audits,</w:t>
      </w:r>
      <w:r>
        <w:rPr>
          <w:rFonts w:cs="Calibri" w:hint="eastAsia"/>
          <w:sz w:val="24"/>
          <w:szCs w:val="24"/>
        </w:rPr>
        <w:t xml:space="preserve"> </w:t>
      </w:r>
      <w:r>
        <w:rPr>
          <w:rFonts w:cs="Calibri" w:hint="eastAsia"/>
          <w:sz w:val="24"/>
          <w:szCs w:val="24"/>
        </w:rPr>
        <w:t>system</w:t>
      </w:r>
      <w:r>
        <w:rPr>
          <w:rFonts w:cs="Calibri" w:hint="eastAsia"/>
          <w:sz w:val="24"/>
          <w:szCs w:val="24"/>
        </w:rPr>
        <w:t xml:space="preserve"> </w:t>
      </w:r>
      <w:r>
        <w:rPr>
          <w:rFonts w:cs="Calibri" w:hint="eastAsia"/>
          <w:sz w:val="24"/>
          <w:szCs w:val="24"/>
        </w:rPr>
        <w:t>backups,</w:t>
      </w:r>
      <w:r>
        <w:rPr>
          <w:rFonts w:cs="Calibri" w:hint="eastAsia"/>
          <w:sz w:val="24"/>
          <w:szCs w:val="24"/>
        </w:rPr>
        <w:t xml:space="preserve"> </w:t>
      </w:r>
      <w:r>
        <w:rPr>
          <w:rFonts w:cs="Calibri" w:hint="eastAsia"/>
          <w:sz w:val="24"/>
          <w:szCs w:val="24"/>
        </w:rPr>
        <w:t>and</w:t>
      </w:r>
      <w:r>
        <w:rPr>
          <w:rFonts w:cs="Calibri" w:hint="eastAsia"/>
          <w:sz w:val="24"/>
          <w:szCs w:val="24"/>
        </w:rPr>
        <w:t xml:space="preserve"> </w:t>
      </w:r>
      <w:r>
        <w:rPr>
          <w:rFonts w:cs="Calibri" w:hint="eastAsia"/>
          <w:sz w:val="24"/>
          <w:szCs w:val="24"/>
        </w:rPr>
        <w:t>performance</w:t>
      </w:r>
      <w:r>
        <w:rPr>
          <w:rFonts w:cs="Calibri" w:hint="eastAsia"/>
          <w:sz w:val="24"/>
          <w:szCs w:val="24"/>
        </w:rPr>
        <w:t xml:space="preserve"> </w:t>
      </w:r>
      <w:r>
        <w:rPr>
          <w:rFonts w:cs="Calibri" w:hint="eastAsia"/>
          <w:sz w:val="24"/>
          <w:szCs w:val="24"/>
        </w:rPr>
        <w:t>optimization.</w:t>
      </w:r>
    </w:p>
    <w:p>
      <w:pPr>
        <w:pStyle w:val="style0"/>
        <w:jc w:val="both"/>
        <w:rPr/>
      </w:pPr>
      <w:r>
        <w:br/>
      </w:r>
      <w:r>
        <w:rPr>
          <w:b/>
          <w:sz w:val="24"/>
        </w:rPr>
        <w:t>Part</w:t>
      </w:r>
      <w:r>
        <w:rPr>
          <w:b/>
          <w:sz w:val="24"/>
        </w:rPr>
        <w:t xml:space="preserve"> </w:t>
      </w:r>
      <w:r>
        <w:rPr>
          <w:b/>
          <w:sz w:val="24"/>
        </w:rPr>
        <w:t>6:</w:t>
      </w:r>
      <w:r>
        <w:rPr>
          <w:b/>
          <w:sz w:val="24"/>
        </w:rPr>
        <w:t xml:space="preserve"> </w:t>
      </w:r>
      <w:r>
        <w:rPr>
          <w:b/>
          <w:sz w:val="24"/>
        </w:rPr>
        <w:t>Selection</w:t>
      </w:r>
      <w:r>
        <w:rPr>
          <w:b/>
          <w:sz w:val="24"/>
        </w:rPr>
        <w:t xml:space="preserve"> </w:t>
      </w:r>
      <w:r>
        <w:rPr>
          <w:b/>
          <w:sz w:val="24"/>
        </w:rPr>
        <w:t>of</w:t>
      </w:r>
      <w:r>
        <w:rPr>
          <w:b/>
          <w:sz w:val="24"/>
        </w:rPr>
        <w:t xml:space="preserve"> </w:t>
      </w:r>
      <w:r>
        <w:rPr>
          <w:b/>
          <w:sz w:val="24"/>
        </w:rPr>
        <w:t>Quality</w:t>
      </w:r>
      <w:r>
        <w:rPr>
          <w:b/>
          <w:sz w:val="24"/>
        </w:rPr>
        <w:t xml:space="preserve"> </w:t>
      </w:r>
      <w:r>
        <w:rPr>
          <w:b/>
          <w:sz w:val="24"/>
        </w:rPr>
        <w:t>Attributesfor</w:t>
      </w:r>
      <w:r>
        <w:rPr>
          <w:b/>
          <w:sz w:val="24"/>
        </w:rPr>
        <w:t xml:space="preserve"> </w:t>
      </w:r>
      <w:r>
        <w:rPr>
          <w:b/>
          <w:sz w:val="24"/>
        </w:rPr>
        <w:t>Architecture</w:t>
      </w:r>
      <w:r>
        <w:rPr>
          <w:b/>
          <w:sz w:val="24"/>
        </w:rPr>
        <w:t xml:space="preserve"> </w:t>
      </w:r>
      <w:r>
        <w:rPr>
          <w:b/>
          <w:sz w:val="24"/>
        </w:rPr>
        <w:t>Recovery</w:t>
      </w:r>
    </w:p>
    <w:p>
      <w:pPr>
        <w:pStyle w:val="style0"/>
        <w:jc w:val="both"/>
        <w:rPr/>
      </w:pPr>
      <w:r>
        <w:rPr>
          <w:sz w:val="24"/>
        </w:rPr>
        <w:t>Suggest</w:t>
      </w:r>
      <w:r>
        <w:rPr>
          <w:sz w:val="24"/>
        </w:rPr>
        <w:t xml:space="preserve"> </w:t>
      </w:r>
      <w:r>
        <w:rPr>
          <w:sz w:val="24"/>
        </w:rPr>
        <w:t>any</w:t>
      </w:r>
      <w:r>
        <w:rPr>
          <w:sz w:val="24"/>
        </w:rPr>
        <w:t xml:space="preserve"> </w:t>
      </w:r>
      <w:r>
        <w:rPr>
          <w:sz w:val="24"/>
        </w:rPr>
        <w:t>4</w:t>
      </w:r>
      <w:r>
        <w:rPr>
          <w:sz w:val="24"/>
        </w:rPr>
        <w:t xml:space="preserve"> </w:t>
      </w:r>
      <w:r>
        <w:rPr>
          <w:sz w:val="24"/>
        </w:rPr>
        <w:t>quality</w:t>
      </w:r>
      <w:r>
        <w:rPr>
          <w:sz w:val="24"/>
        </w:rPr>
        <w:t xml:space="preserve"> </w:t>
      </w:r>
      <w:r>
        <w:rPr>
          <w:sz w:val="24"/>
        </w:rPr>
        <w:t>attributesthat</w:t>
      </w:r>
      <w:r>
        <w:rPr>
          <w:sz w:val="24"/>
        </w:rPr>
        <w:t xml:space="preserve"> </w:t>
      </w:r>
      <w:r>
        <w:rPr>
          <w:sz w:val="24"/>
        </w:rPr>
        <w:t>you</w:t>
      </w:r>
      <w:r>
        <w:rPr>
          <w:sz w:val="24"/>
        </w:rPr>
        <w:t xml:space="preserve"> </w:t>
      </w:r>
      <w:r>
        <w:rPr>
          <w:sz w:val="24"/>
        </w:rPr>
        <w:t>think</w:t>
      </w:r>
      <w:r>
        <w:rPr>
          <w:sz w:val="24"/>
        </w:rPr>
        <w:t xml:space="preserve"> </w:t>
      </w:r>
      <w:r>
        <w:rPr>
          <w:sz w:val="24"/>
        </w:rPr>
        <w:t>they</w:t>
      </w:r>
      <w:r>
        <w:rPr>
          <w:sz w:val="24"/>
        </w:rPr>
        <w:t xml:space="preserve"> </w:t>
      </w:r>
      <w:r>
        <w:rPr>
          <w:sz w:val="24"/>
        </w:rPr>
        <w:t>should</w:t>
      </w:r>
      <w:r>
        <w:rPr>
          <w:sz w:val="24"/>
        </w:rPr>
        <w:t xml:space="preserve"> </w:t>
      </w:r>
      <w:r>
        <w:rPr>
          <w:sz w:val="24"/>
        </w:rPr>
        <w:t>be</w:t>
      </w:r>
      <w:r>
        <w:rPr>
          <w:sz w:val="24"/>
        </w:rPr>
        <w:t xml:space="preserve"> </w:t>
      </w:r>
      <w:r>
        <w:rPr>
          <w:sz w:val="24"/>
        </w:rPr>
        <w:t>present</w:t>
      </w:r>
      <w:r>
        <w:rPr>
          <w:sz w:val="24"/>
        </w:rPr>
        <w:t xml:space="preserve"> </w:t>
      </w:r>
      <w:r>
        <w:rPr>
          <w:sz w:val="24"/>
        </w:rPr>
        <w:t>in</w:t>
      </w:r>
      <w:r>
        <w:rPr>
          <w:sz w:val="24"/>
        </w:rPr>
        <w:t xml:space="preserve"> </w:t>
      </w:r>
      <w:r>
        <w:rPr>
          <w:sz w:val="24"/>
        </w:rPr>
        <w:t>the</w:t>
      </w:r>
      <w:r>
        <w:rPr>
          <w:sz w:val="24"/>
        </w:rPr>
        <w:t xml:space="preserve"> </w:t>
      </w:r>
      <w:r>
        <w:rPr>
          <w:sz w:val="24"/>
        </w:rPr>
        <w:t>system</w:t>
      </w:r>
      <w:r>
        <w:rPr>
          <w:sz w:val="24"/>
        </w:rPr>
        <w:t xml:space="preserve"> </w:t>
      </w:r>
      <w:r>
        <w:rPr>
          <w:sz w:val="24"/>
        </w:rPr>
        <w:t>for</w:t>
      </w:r>
      <w:r>
        <w:rPr>
          <w:sz w:val="24"/>
        </w:rPr>
        <w:t xml:space="preserve"> </w:t>
      </w:r>
      <w:r>
        <w:rPr>
          <w:sz w:val="24"/>
        </w:rPr>
        <w:t>recovering</w:t>
      </w:r>
      <w:r>
        <w:rPr>
          <w:sz w:val="24"/>
        </w:rPr>
        <w:t xml:space="preserve"> </w:t>
      </w:r>
      <w:r>
        <w:rPr>
          <w:sz w:val="24"/>
        </w:rPr>
        <w:t>the</w:t>
      </w:r>
      <w:r>
        <w:rPr>
          <w:sz w:val="24"/>
        </w:rPr>
        <w:t xml:space="preserve"> </w:t>
      </w:r>
      <w:r>
        <w:rPr>
          <w:sz w:val="24"/>
        </w:rPr>
        <w:t>architecture.</w:t>
      </w:r>
    </w:p>
    <w:p>
      <w:pPr>
        <w:pStyle w:val="style0"/>
        <w:jc w:val="both"/>
        <w:rPr/>
      </w:pPr>
      <w:r>
        <w:rPr>
          <w:b/>
          <w:sz w:val="24"/>
        </w:rPr>
        <w:t>Selecting</w:t>
      </w:r>
      <w:r>
        <w:rPr>
          <w:b/>
          <w:sz w:val="24"/>
        </w:rPr>
        <w:t xml:space="preserve"> </w:t>
      </w:r>
      <w:r>
        <w:rPr>
          <w:b/>
          <w:sz w:val="24"/>
        </w:rPr>
        <w:t>Quality</w:t>
      </w:r>
      <w:r>
        <w:rPr>
          <w:b/>
          <w:sz w:val="24"/>
        </w:rPr>
        <w:t xml:space="preserve"> </w:t>
      </w:r>
      <w:r>
        <w:rPr>
          <w:b/>
          <w:sz w:val="24"/>
        </w:rPr>
        <w:t>Attributes</w:t>
      </w:r>
      <w:r>
        <w:rPr>
          <w:b/>
          <w:sz w:val="24"/>
        </w:rPr>
        <w:t xml:space="preserve"> </w:t>
      </w:r>
      <w:r>
        <w:rPr>
          <w:b/>
          <w:sz w:val="24"/>
        </w:rPr>
        <w:t>for</w:t>
      </w:r>
      <w:r>
        <w:rPr>
          <w:b/>
          <w:sz w:val="24"/>
        </w:rPr>
        <w:t xml:space="preserve"> </w:t>
      </w:r>
      <w:r>
        <w:rPr>
          <w:b/>
          <w:sz w:val="24"/>
        </w:rPr>
        <w:t>Architecture</w:t>
      </w:r>
      <w:r>
        <w:rPr>
          <w:b/>
          <w:sz w:val="24"/>
        </w:rPr>
        <w:t xml:space="preserve"> </w:t>
      </w:r>
      <w:r>
        <w:rPr>
          <w:b/>
          <w:sz w:val="24"/>
        </w:rPr>
        <w:t>Recovery:</w:t>
      </w:r>
    </w:p>
    <w:p>
      <w:pPr>
        <w:pStyle w:val="style0"/>
        <w:jc w:val="both"/>
        <w:rPr/>
      </w:pPr>
      <w:r>
        <w:rPr>
          <w:sz w:val="24"/>
        </w:rPr>
        <w:t>To</w:t>
      </w:r>
      <w:r>
        <w:rPr>
          <w:sz w:val="24"/>
        </w:rPr>
        <w:t xml:space="preserve"> </w:t>
      </w:r>
      <w:r>
        <w:rPr>
          <w:sz w:val="24"/>
        </w:rPr>
        <w:t>successfully</w:t>
      </w:r>
      <w:r>
        <w:rPr>
          <w:sz w:val="24"/>
        </w:rPr>
        <w:t xml:space="preserve"> </w:t>
      </w:r>
      <w:r>
        <w:rPr>
          <w:sz w:val="24"/>
        </w:rPr>
        <w:t>recover</w:t>
      </w:r>
      <w:r>
        <w:rPr>
          <w:sz w:val="24"/>
        </w:rPr>
        <w:t xml:space="preserve"> </w:t>
      </w:r>
      <w:r>
        <w:rPr>
          <w:sz w:val="24"/>
        </w:rPr>
        <w:t>the</w:t>
      </w:r>
      <w:r>
        <w:rPr>
          <w:sz w:val="24"/>
        </w:rPr>
        <w:t xml:space="preserve"> </w:t>
      </w:r>
      <w:r>
        <w:rPr>
          <w:sz w:val="24"/>
        </w:rPr>
        <w:t>architecture</w:t>
      </w:r>
      <w:r>
        <w:rPr>
          <w:sz w:val="24"/>
        </w:rPr>
        <w:t xml:space="preserve"> </w:t>
      </w:r>
      <w:r>
        <w:rPr>
          <w:sz w:val="24"/>
        </w:rPr>
        <w:t>of</w:t>
      </w:r>
      <w:r>
        <w:rPr>
          <w:sz w:val="24"/>
        </w:rPr>
        <w:t xml:space="preserve"> </w:t>
      </w:r>
      <w:r>
        <w:rPr>
          <w:sz w:val="24"/>
        </w:rPr>
        <w:t>your</w:t>
      </w:r>
      <w:r>
        <w:rPr>
          <w:sz w:val="24"/>
        </w:rPr>
        <w:t xml:space="preserve"> </w:t>
      </w:r>
      <w:r>
        <w:rPr>
          <w:sz w:val="24"/>
        </w:rPr>
        <w:t>Inventory</w:t>
      </w:r>
      <w:r>
        <w:rPr>
          <w:sz w:val="24"/>
        </w:rPr>
        <w:t xml:space="preserve"> </w:t>
      </w:r>
      <w:r>
        <w:rPr>
          <w:sz w:val="24"/>
        </w:rPr>
        <w:t>Management</w:t>
      </w:r>
      <w:r>
        <w:rPr>
          <w:sz w:val="24"/>
        </w:rPr>
        <w:t xml:space="preserve"> </w:t>
      </w:r>
      <w:r>
        <w:rPr>
          <w:sz w:val="24"/>
        </w:rPr>
        <w:t>System,</w:t>
      </w:r>
      <w:r>
        <w:rPr>
          <w:sz w:val="24"/>
        </w:rPr>
        <w:t xml:space="preserve"> </w:t>
      </w:r>
      <w:r>
        <w:rPr>
          <w:sz w:val="24"/>
        </w:rPr>
        <w:t>prioritizing</w:t>
      </w:r>
      <w:r>
        <w:rPr>
          <w:sz w:val="24"/>
        </w:rPr>
        <w:t xml:space="preserve"> </w:t>
      </w:r>
      <w:r>
        <w:rPr>
          <w:sz w:val="24"/>
        </w:rPr>
        <w:t>the</w:t>
      </w:r>
      <w:r>
        <w:rPr>
          <w:sz w:val="24"/>
        </w:rPr>
        <w:t xml:space="preserve"> </w:t>
      </w:r>
      <w:r>
        <w:rPr>
          <w:b/>
          <w:sz w:val="24"/>
        </w:rPr>
        <w:t>following</w:t>
      </w:r>
      <w:r>
        <w:rPr>
          <w:b/>
          <w:sz w:val="24"/>
        </w:rPr>
        <w:t xml:space="preserve"> </w:t>
      </w:r>
      <w:r>
        <w:rPr>
          <w:b/>
          <w:sz w:val="24"/>
        </w:rPr>
        <w:t>four</w:t>
      </w:r>
      <w:r>
        <w:rPr>
          <w:b/>
          <w:sz w:val="24"/>
        </w:rPr>
        <w:t xml:space="preserve"> </w:t>
      </w:r>
      <w:r>
        <w:rPr>
          <w:b/>
          <w:sz w:val="24"/>
        </w:rPr>
        <w:t>quality</w:t>
      </w:r>
      <w:r>
        <w:rPr>
          <w:b/>
          <w:sz w:val="24"/>
        </w:rPr>
        <w:t xml:space="preserve"> </w:t>
      </w:r>
      <w:r>
        <w:rPr>
          <w:b/>
          <w:sz w:val="24"/>
        </w:rPr>
        <w:t>attributes</w:t>
      </w:r>
      <w:r>
        <w:rPr>
          <w:b/>
          <w:sz w:val="24"/>
        </w:rPr>
        <w:t xml:space="preserve"> </w:t>
      </w:r>
      <w:r>
        <w:rPr>
          <w:b/>
          <w:sz w:val="24"/>
        </w:rPr>
        <w:t>is</w:t>
      </w:r>
      <w:r>
        <w:rPr>
          <w:b/>
          <w:sz w:val="24"/>
        </w:rPr>
        <w:t xml:space="preserve"> </w:t>
      </w:r>
      <w:r>
        <w:rPr>
          <w:b/>
          <w:sz w:val="24"/>
        </w:rPr>
        <w:t>crucial:</w:t>
      </w:r>
    </w:p>
    <w:p>
      <w:pPr>
        <w:pStyle w:val="style0"/>
        <w:jc w:val="both"/>
        <w:rPr/>
      </w:pPr>
      <w:r>
        <w:rPr>
          <w:sz w:val="24"/>
        </w:rPr>
        <w:br/>
      </w:r>
      <w:r>
        <w:rPr>
          <w:b/>
          <w:sz w:val="24"/>
        </w:rPr>
        <w:t>1.</w:t>
      </w:r>
      <w:r>
        <w:rPr>
          <w:b/>
          <w:sz w:val="24"/>
        </w:rPr>
        <w:t xml:space="preserve"> </w:t>
      </w:r>
      <w:r>
        <w:rPr>
          <w:b/>
          <w:sz w:val="24"/>
        </w:rPr>
        <w:t>Maintainability:</w:t>
      </w:r>
    </w:p>
    <w:p>
      <w:pPr>
        <w:pStyle w:val="style0"/>
        <w:jc w:val="both"/>
        <w:rPr/>
      </w:pPr>
      <w:r>
        <w:rPr>
          <w:sz w:val="24"/>
        </w:rPr>
        <w:t>A</w:t>
      </w:r>
      <w:r>
        <w:rPr>
          <w:sz w:val="24"/>
        </w:rPr>
        <w:t xml:space="preserve"> </w:t>
      </w:r>
      <w:r>
        <w:rPr>
          <w:sz w:val="24"/>
        </w:rPr>
        <w:t>maintainable</w:t>
      </w:r>
      <w:r>
        <w:rPr>
          <w:sz w:val="24"/>
        </w:rPr>
        <w:t xml:space="preserve"> </w:t>
      </w:r>
      <w:r>
        <w:rPr>
          <w:sz w:val="24"/>
        </w:rPr>
        <w:t>system</w:t>
      </w:r>
      <w:r>
        <w:rPr>
          <w:sz w:val="24"/>
        </w:rPr>
        <w:t xml:space="preserve"> </w:t>
      </w:r>
      <w:r>
        <w:rPr>
          <w:sz w:val="24"/>
        </w:rPr>
        <w:t>enables</w:t>
      </w:r>
      <w:r>
        <w:rPr>
          <w:sz w:val="24"/>
        </w:rPr>
        <w:t xml:space="preserve"> </w:t>
      </w:r>
      <w:r>
        <w:rPr>
          <w:sz w:val="24"/>
        </w:rPr>
        <w:t>ongoing</w:t>
      </w:r>
      <w:r>
        <w:rPr>
          <w:sz w:val="24"/>
        </w:rPr>
        <w:t xml:space="preserve"> </w:t>
      </w:r>
      <w:r>
        <w:rPr>
          <w:sz w:val="24"/>
        </w:rPr>
        <w:t>modifications,</w:t>
      </w:r>
      <w:r>
        <w:rPr>
          <w:sz w:val="24"/>
        </w:rPr>
        <w:t xml:space="preserve"> </w:t>
      </w:r>
      <w:r>
        <w:rPr>
          <w:sz w:val="24"/>
        </w:rPr>
        <w:t>bug</w:t>
      </w:r>
      <w:r>
        <w:rPr>
          <w:sz w:val="24"/>
        </w:rPr>
        <w:t xml:space="preserve"> </w:t>
      </w:r>
      <w:r>
        <w:rPr>
          <w:sz w:val="24"/>
        </w:rPr>
        <w:t>fixes,</w:t>
      </w:r>
      <w:r>
        <w:rPr>
          <w:sz w:val="24"/>
        </w:rPr>
        <w:t xml:space="preserve"> </w:t>
      </w:r>
      <w:r>
        <w:rPr>
          <w:sz w:val="24"/>
        </w:rPr>
        <w:t>and</w:t>
      </w:r>
      <w:r>
        <w:rPr>
          <w:sz w:val="24"/>
        </w:rPr>
        <w:t xml:space="preserve"> </w:t>
      </w:r>
      <w:r>
        <w:rPr>
          <w:sz w:val="24"/>
        </w:rPr>
        <w:t>feature</w:t>
      </w:r>
      <w:r>
        <w:rPr>
          <w:sz w:val="24"/>
        </w:rPr>
        <w:t xml:space="preserve"> </w:t>
      </w:r>
      <w:r>
        <w:rPr>
          <w:sz w:val="24"/>
        </w:rPr>
        <w:t>enhancements</w:t>
      </w:r>
      <w:r>
        <w:rPr>
          <w:sz w:val="24"/>
        </w:rPr>
        <w:t xml:space="preserve"> </w:t>
      </w:r>
      <w:r>
        <w:rPr>
          <w:sz w:val="24"/>
        </w:rPr>
        <w:t>with</w:t>
      </w:r>
      <w:r>
        <w:rPr>
          <w:sz w:val="24"/>
        </w:rPr>
        <w:t xml:space="preserve"> </w:t>
      </w:r>
      <w:r>
        <w:rPr>
          <w:sz w:val="24"/>
        </w:rPr>
        <w:t>minimal</w:t>
      </w:r>
      <w:r>
        <w:rPr>
          <w:sz w:val="24"/>
        </w:rPr>
        <w:t xml:space="preserve"> </w:t>
      </w:r>
      <w:r>
        <w:rPr>
          <w:sz w:val="24"/>
        </w:rPr>
        <w:t>effort</w:t>
      </w:r>
      <w:r>
        <w:rPr>
          <w:sz w:val="24"/>
        </w:rPr>
        <w:t xml:space="preserve"> </w:t>
      </w:r>
      <w:r>
        <w:rPr>
          <w:sz w:val="24"/>
        </w:rPr>
        <w:t>and</w:t>
      </w:r>
      <w:r>
        <w:rPr>
          <w:sz w:val="24"/>
        </w:rPr>
        <w:t xml:space="preserve"> </w:t>
      </w:r>
      <w:r>
        <w:rPr>
          <w:sz w:val="24"/>
        </w:rPr>
        <w:t>disruption.</w:t>
      </w:r>
      <w:r>
        <w:rPr>
          <w:sz w:val="24"/>
        </w:rPr>
        <w:t xml:space="preserve"> </w:t>
      </w:r>
      <w:r>
        <w:rPr>
          <w:sz w:val="24"/>
        </w:rPr>
        <w:t>Here's</w:t>
      </w:r>
      <w:r>
        <w:rPr>
          <w:sz w:val="24"/>
        </w:rPr>
        <w:t xml:space="preserve"> </w:t>
      </w:r>
      <w:r>
        <w:rPr>
          <w:sz w:val="24"/>
        </w:rPr>
        <w:t>how</w:t>
      </w:r>
      <w:r>
        <w:rPr>
          <w:sz w:val="24"/>
        </w:rPr>
        <w:t xml:space="preserve"> </w:t>
      </w:r>
      <w:r>
        <w:rPr>
          <w:sz w:val="24"/>
        </w:rPr>
        <w:t>we</w:t>
      </w:r>
      <w:r>
        <w:rPr>
          <w:sz w:val="24"/>
        </w:rPr>
        <w:t xml:space="preserve"> </w:t>
      </w:r>
      <w:r>
        <w:rPr>
          <w:sz w:val="24"/>
        </w:rPr>
        <w:t>can</w:t>
      </w:r>
      <w:r>
        <w:rPr>
          <w:sz w:val="24"/>
        </w:rPr>
        <w:t xml:space="preserve"> </w:t>
      </w:r>
      <w:r>
        <w:rPr>
          <w:sz w:val="24"/>
        </w:rPr>
        <w:t>prioritize</w:t>
      </w:r>
      <w:r>
        <w:rPr>
          <w:sz w:val="24"/>
        </w:rPr>
        <w:t xml:space="preserve"> </w:t>
      </w:r>
      <w:r>
        <w:rPr>
          <w:sz w:val="24"/>
        </w:rPr>
        <w:t>maintainability</w:t>
      </w:r>
      <w:r>
        <w:rPr>
          <w:sz w:val="24"/>
        </w:rPr>
        <w:t xml:space="preserve"> </w:t>
      </w:r>
      <w:r>
        <w:rPr>
          <w:sz w:val="24"/>
        </w:rPr>
        <w:t>in</w:t>
      </w:r>
      <w:r>
        <w:rPr>
          <w:sz w:val="24"/>
        </w:rPr>
        <w:t xml:space="preserve"> </w:t>
      </w:r>
      <w:r>
        <w:rPr>
          <w:sz w:val="24"/>
        </w:rPr>
        <w:t>your</w:t>
      </w:r>
      <w:r>
        <w:rPr>
          <w:sz w:val="24"/>
        </w:rPr>
        <w:t xml:space="preserve"> </w:t>
      </w:r>
      <w:r>
        <w:rPr>
          <w:sz w:val="24"/>
        </w:rPr>
        <w:t>architecture</w:t>
      </w:r>
      <w:r>
        <w:rPr>
          <w:sz w:val="24"/>
        </w:rPr>
        <w:t xml:space="preserve"> </w:t>
      </w:r>
      <w:r>
        <w:rPr>
          <w:sz w:val="24"/>
        </w:rPr>
        <w:t>recovery:</w:t>
      </w:r>
    </w:p>
    <w:p>
      <w:pPr>
        <w:pStyle w:val="style0"/>
        <w:jc w:val="both"/>
        <w:rPr/>
      </w:pPr>
      <w:r>
        <w:rPr>
          <w:sz w:val="24"/>
        </w:rPr>
        <w:t>Modular</w:t>
      </w:r>
      <w:r>
        <w:rPr>
          <w:sz w:val="24"/>
        </w:rPr>
        <w:t xml:space="preserve"> </w:t>
      </w:r>
      <w:r>
        <w:rPr>
          <w:sz w:val="24"/>
        </w:rPr>
        <w:t>architecture: Break</w:t>
      </w:r>
      <w:r>
        <w:rPr>
          <w:sz w:val="24"/>
        </w:rPr>
        <w:t xml:space="preserve"> </w:t>
      </w:r>
      <w:r>
        <w:rPr>
          <w:sz w:val="24"/>
        </w:rPr>
        <w:t>down</w:t>
      </w:r>
      <w:r>
        <w:rPr>
          <w:sz w:val="24"/>
        </w:rPr>
        <w:t xml:space="preserve"> </w:t>
      </w:r>
      <w:r>
        <w:rPr>
          <w:sz w:val="24"/>
        </w:rPr>
        <w:t>the</w:t>
      </w:r>
      <w:r>
        <w:rPr>
          <w:sz w:val="24"/>
        </w:rPr>
        <w:t xml:space="preserve"> </w:t>
      </w:r>
      <w:r>
        <w:rPr>
          <w:sz w:val="24"/>
        </w:rPr>
        <w:t>system</w:t>
      </w:r>
      <w:r>
        <w:rPr>
          <w:sz w:val="24"/>
        </w:rPr>
        <w:t xml:space="preserve"> </w:t>
      </w:r>
      <w:r>
        <w:rPr>
          <w:sz w:val="24"/>
        </w:rPr>
        <w:t>into</w:t>
      </w:r>
      <w:r>
        <w:rPr>
          <w:sz w:val="24"/>
        </w:rPr>
        <w:t xml:space="preserve"> </w:t>
      </w:r>
      <w:r>
        <w:rPr>
          <w:sz w:val="24"/>
        </w:rPr>
        <w:t>independent,</w:t>
      </w:r>
      <w:r>
        <w:rPr>
          <w:sz w:val="24"/>
        </w:rPr>
        <w:t xml:space="preserve"> </w:t>
      </w:r>
      <w:r>
        <w:rPr>
          <w:sz w:val="24"/>
        </w:rPr>
        <w:t>loosely</w:t>
      </w:r>
      <w:r>
        <w:rPr>
          <w:sz w:val="24"/>
        </w:rPr>
        <w:t xml:space="preserve"> </w:t>
      </w:r>
      <w:r>
        <w:rPr>
          <w:sz w:val="24"/>
        </w:rPr>
        <w:t>coupled</w:t>
      </w:r>
      <w:r>
        <w:rPr>
          <w:sz w:val="24"/>
        </w:rPr>
        <w:t xml:space="preserve"> </w:t>
      </w:r>
      <w:r>
        <w:rPr>
          <w:sz w:val="24"/>
        </w:rPr>
        <w:t>modules</w:t>
      </w:r>
      <w:r>
        <w:rPr>
          <w:sz w:val="24"/>
        </w:rPr>
        <w:t xml:space="preserve"> </w:t>
      </w:r>
      <w:r>
        <w:rPr>
          <w:sz w:val="24"/>
        </w:rPr>
        <w:t>with</w:t>
      </w:r>
      <w:r>
        <w:rPr>
          <w:sz w:val="24"/>
        </w:rPr>
        <w:t xml:space="preserve"> </w:t>
      </w:r>
      <w:r>
        <w:rPr>
          <w:sz w:val="24"/>
        </w:rPr>
        <w:t>well-defined</w:t>
      </w:r>
      <w:r>
        <w:rPr>
          <w:sz w:val="24"/>
        </w:rPr>
        <w:t xml:space="preserve"> </w:t>
      </w:r>
      <w:r>
        <w:rPr>
          <w:sz w:val="24"/>
        </w:rPr>
        <w:t>interfaces.</w:t>
      </w:r>
      <w:r>
        <w:rPr>
          <w:sz w:val="24"/>
        </w:rPr>
        <w:t xml:space="preserve"> </w:t>
      </w:r>
      <w:r>
        <w:rPr>
          <w:sz w:val="24"/>
        </w:rPr>
        <w:t>This</w:t>
      </w:r>
      <w:r>
        <w:rPr>
          <w:sz w:val="24"/>
        </w:rPr>
        <w:t xml:space="preserve"> </w:t>
      </w:r>
      <w:r>
        <w:rPr>
          <w:sz w:val="24"/>
        </w:rPr>
        <w:t>allows</w:t>
      </w:r>
      <w:r>
        <w:rPr>
          <w:sz w:val="24"/>
        </w:rPr>
        <w:t xml:space="preserve"> </w:t>
      </w:r>
      <w:r>
        <w:rPr>
          <w:sz w:val="24"/>
        </w:rPr>
        <w:t>for</w:t>
      </w:r>
      <w:r>
        <w:rPr>
          <w:sz w:val="24"/>
        </w:rPr>
        <w:t xml:space="preserve"> </w:t>
      </w:r>
      <w:r>
        <w:rPr>
          <w:sz w:val="24"/>
        </w:rPr>
        <w:t>isolated</w:t>
      </w:r>
      <w:r>
        <w:rPr>
          <w:sz w:val="24"/>
        </w:rPr>
        <w:t xml:space="preserve"> </w:t>
      </w:r>
      <w:r>
        <w:rPr>
          <w:sz w:val="24"/>
        </w:rPr>
        <w:t>changes</w:t>
      </w:r>
      <w:r>
        <w:rPr>
          <w:sz w:val="24"/>
        </w:rPr>
        <w:t xml:space="preserve"> </w:t>
      </w:r>
      <w:r>
        <w:rPr>
          <w:sz w:val="24"/>
        </w:rPr>
        <w:t>and</w:t>
      </w:r>
      <w:r>
        <w:rPr>
          <w:sz w:val="24"/>
        </w:rPr>
        <w:t xml:space="preserve"> </w:t>
      </w:r>
      <w:r>
        <w:rPr>
          <w:sz w:val="24"/>
        </w:rPr>
        <w:t>updates</w:t>
      </w:r>
      <w:r>
        <w:rPr>
          <w:sz w:val="24"/>
        </w:rPr>
        <w:t xml:space="preserve"> </w:t>
      </w:r>
      <w:r>
        <w:rPr>
          <w:sz w:val="24"/>
        </w:rPr>
        <w:t>without</w:t>
      </w:r>
      <w:r>
        <w:rPr>
          <w:sz w:val="24"/>
        </w:rPr>
        <w:t xml:space="preserve"> </w:t>
      </w:r>
      <w:r>
        <w:rPr>
          <w:sz w:val="24"/>
        </w:rPr>
        <w:t>affecting</w:t>
      </w:r>
      <w:r>
        <w:rPr>
          <w:sz w:val="24"/>
        </w:rPr>
        <w:t xml:space="preserve"> </w:t>
      </w:r>
      <w:r>
        <w:rPr>
          <w:sz w:val="24"/>
        </w:rPr>
        <w:t>other</w:t>
      </w:r>
      <w:r>
        <w:rPr>
          <w:sz w:val="24"/>
        </w:rPr>
        <w:t xml:space="preserve"> </w:t>
      </w:r>
      <w:r>
        <w:rPr>
          <w:sz w:val="24"/>
        </w:rPr>
        <w:t>parts</w:t>
      </w:r>
      <w:r>
        <w:rPr>
          <w:sz w:val="24"/>
        </w:rPr>
        <w:t xml:space="preserve"> </w:t>
      </w:r>
      <w:r>
        <w:rPr>
          <w:sz w:val="24"/>
        </w:rPr>
        <w:t>of</w:t>
      </w:r>
      <w:r>
        <w:rPr>
          <w:sz w:val="24"/>
        </w:rPr>
        <w:t xml:space="preserve"> </w:t>
      </w:r>
      <w:r>
        <w:rPr>
          <w:sz w:val="24"/>
        </w:rPr>
        <w:t>the</w:t>
      </w:r>
      <w:r>
        <w:rPr>
          <w:sz w:val="24"/>
        </w:rPr>
        <w:t xml:space="preserve"> </w:t>
      </w:r>
      <w:r>
        <w:rPr>
          <w:sz w:val="24"/>
        </w:rPr>
        <w:t>system.</w:t>
      </w:r>
    </w:p>
    <w:p>
      <w:pPr>
        <w:pStyle w:val="style0"/>
        <w:jc w:val="both"/>
        <w:rPr/>
      </w:pPr>
      <w:r>
        <w:rPr>
          <w:sz w:val="24"/>
        </w:rPr>
        <w:t>Clean</w:t>
      </w:r>
      <w:r>
        <w:rPr>
          <w:sz w:val="24"/>
        </w:rPr>
        <w:t xml:space="preserve"> </w:t>
      </w:r>
      <w:r>
        <w:rPr>
          <w:sz w:val="24"/>
        </w:rPr>
        <w:t>code: Use</w:t>
      </w:r>
      <w:r>
        <w:rPr>
          <w:sz w:val="24"/>
        </w:rPr>
        <w:t xml:space="preserve"> </w:t>
      </w:r>
      <w:r>
        <w:rPr>
          <w:sz w:val="24"/>
        </w:rPr>
        <w:t>well-organized</w:t>
      </w:r>
      <w:r>
        <w:rPr>
          <w:sz w:val="24"/>
        </w:rPr>
        <w:t xml:space="preserve"> </w:t>
      </w:r>
      <w:r>
        <w:rPr>
          <w:sz w:val="24"/>
        </w:rPr>
        <w:t>code</w:t>
      </w:r>
      <w:r>
        <w:rPr>
          <w:sz w:val="24"/>
        </w:rPr>
        <w:t xml:space="preserve"> </w:t>
      </w:r>
      <w:r>
        <w:rPr>
          <w:sz w:val="24"/>
        </w:rPr>
        <w:t>with</w:t>
      </w:r>
      <w:r>
        <w:rPr>
          <w:sz w:val="24"/>
        </w:rPr>
        <w:t xml:space="preserve"> </w:t>
      </w:r>
      <w:r>
        <w:rPr>
          <w:sz w:val="24"/>
        </w:rPr>
        <w:t>consistent</w:t>
      </w:r>
      <w:r>
        <w:rPr>
          <w:sz w:val="24"/>
        </w:rPr>
        <w:t xml:space="preserve"> </w:t>
      </w:r>
      <w:r>
        <w:rPr>
          <w:sz w:val="24"/>
        </w:rPr>
        <w:t>formatting,</w:t>
      </w:r>
      <w:r>
        <w:rPr>
          <w:sz w:val="24"/>
        </w:rPr>
        <w:t xml:space="preserve"> </w:t>
      </w:r>
      <w:r>
        <w:rPr>
          <w:sz w:val="24"/>
        </w:rPr>
        <w:t>meaningful</w:t>
      </w:r>
      <w:r>
        <w:rPr>
          <w:sz w:val="24"/>
        </w:rPr>
        <w:t xml:space="preserve"> </w:t>
      </w:r>
      <w:r>
        <w:rPr>
          <w:sz w:val="24"/>
        </w:rPr>
        <w:t>variable</w:t>
      </w:r>
      <w:r>
        <w:rPr>
          <w:sz w:val="24"/>
        </w:rPr>
        <w:t xml:space="preserve"> </w:t>
      </w:r>
      <w:r>
        <w:rPr>
          <w:sz w:val="24"/>
        </w:rPr>
        <w:t>names,</w:t>
      </w:r>
      <w:r>
        <w:rPr>
          <w:sz w:val="24"/>
        </w:rPr>
        <w:t xml:space="preserve"> </w:t>
      </w:r>
      <w:r>
        <w:rPr>
          <w:sz w:val="24"/>
        </w:rPr>
        <w:t>and</w:t>
      </w:r>
      <w:r>
        <w:rPr>
          <w:sz w:val="24"/>
        </w:rPr>
        <w:t xml:space="preserve"> </w:t>
      </w:r>
      <w:r>
        <w:rPr>
          <w:sz w:val="24"/>
        </w:rPr>
        <w:t>thorough</w:t>
      </w:r>
      <w:r>
        <w:rPr>
          <w:sz w:val="24"/>
        </w:rPr>
        <w:t xml:space="preserve"> </w:t>
      </w:r>
      <w:r>
        <w:rPr>
          <w:sz w:val="24"/>
        </w:rPr>
        <w:t>documentation.</w:t>
      </w:r>
      <w:r>
        <w:rPr>
          <w:sz w:val="24"/>
        </w:rPr>
        <w:t xml:space="preserve"> </w:t>
      </w:r>
      <w:r>
        <w:rPr>
          <w:sz w:val="24"/>
        </w:rPr>
        <w:t>This</w:t>
      </w:r>
      <w:r>
        <w:rPr>
          <w:sz w:val="24"/>
        </w:rPr>
        <w:t xml:space="preserve"> </w:t>
      </w:r>
      <w:r>
        <w:rPr>
          <w:sz w:val="24"/>
        </w:rPr>
        <w:t>makes</w:t>
      </w:r>
      <w:r>
        <w:rPr>
          <w:sz w:val="24"/>
        </w:rPr>
        <w:t xml:space="preserve"> </w:t>
      </w:r>
      <w:r>
        <w:rPr>
          <w:sz w:val="24"/>
        </w:rPr>
        <w:t>the</w:t>
      </w:r>
      <w:r>
        <w:rPr>
          <w:sz w:val="24"/>
        </w:rPr>
        <w:t xml:space="preserve"> </w:t>
      </w:r>
      <w:r>
        <w:rPr>
          <w:sz w:val="24"/>
        </w:rPr>
        <w:t>code</w:t>
      </w:r>
      <w:r>
        <w:rPr>
          <w:sz w:val="24"/>
        </w:rPr>
        <w:t xml:space="preserve"> </w:t>
      </w:r>
      <w:r>
        <w:rPr>
          <w:sz w:val="24"/>
        </w:rPr>
        <w:t>easier</w:t>
      </w:r>
      <w:r>
        <w:rPr>
          <w:sz w:val="24"/>
        </w:rPr>
        <w:t xml:space="preserve"> </w:t>
      </w:r>
      <w:r>
        <w:rPr>
          <w:sz w:val="24"/>
        </w:rPr>
        <w:t>to</w:t>
      </w:r>
      <w:r>
        <w:rPr>
          <w:sz w:val="24"/>
        </w:rPr>
        <w:t xml:space="preserve"> </w:t>
      </w:r>
      <w:r>
        <w:rPr>
          <w:sz w:val="24"/>
        </w:rPr>
        <w:t>understand,</w:t>
      </w:r>
      <w:r>
        <w:rPr>
          <w:sz w:val="24"/>
        </w:rPr>
        <w:t xml:space="preserve"> </w:t>
      </w:r>
      <w:r>
        <w:rPr>
          <w:sz w:val="24"/>
        </w:rPr>
        <w:t>modify,</w:t>
      </w:r>
      <w:r>
        <w:rPr>
          <w:sz w:val="24"/>
        </w:rPr>
        <w:t xml:space="preserve"> </w:t>
      </w:r>
      <w:r>
        <w:rPr>
          <w:sz w:val="24"/>
        </w:rPr>
        <w:t>and</w:t>
      </w:r>
      <w:r>
        <w:rPr>
          <w:sz w:val="24"/>
        </w:rPr>
        <w:t xml:space="preserve"> </w:t>
      </w:r>
      <w:r>
        <w:rPr>
          <w:sz w:val="24"/>
        </w:rPr>
        <w:t>debug.</w:t>
      </w:r>
    </w:p>
    <w:p>
      <w:pPr>
        <w:pStyle w:val="style0"/>
        <w:jc w:val="both"/>
        <w:rPr/>
      </w:pPr>
      <w:r>
        <w:rPr>
          <w:sz w:val="24"/>
        </w:rPr>
        <w:t>Automated</w:t>
      </w:r>
      <w:r>
        <w:rPr>
          <w:sz w:val="24"/>
        </w:rPr>
        <w:t xml:space="preserve"> </w:t>
      </w:r>
      <w:r>
        <w:rPr>
          <w:sz w:val="24"/>
        </w:rPr>
        <w:t>testing: Implement</w:t>
      </w:r>
      <w:r>
        <w:rPr>
          <w:sz w:val="24"/>
        </w:rPr>
        <w:t xml:space="preserve"> </w:t>
      </w:r>
      <w:r>
        <w:rPr>
          <w:sz w:val="24"/>
        </w:rPr>
        <w:t>automated</w:t>
      </w:r>
      <w:r>
        <w:rPr>
          <w:sz w:val="24"/>
        </w:rPr>
        <w:t xml:space="preserve"> </w:t>
      </w:r>
      <w:r>
        <w:rPr>
          <w:sz w:val="24"/>
        </w:rPr>
        <w:t>unit</w:t>
      </w:r>
      <w:r>
        <w:rPr>
          <w:sz w:val="24"/>
        </w:rPr>
        <w:t xml:space="preserve"> </w:t>
      </w:r>
      <w:r>
        <w:rPr>
          <w:sz w:val="24"/>
        </w:rPr>
        <w:t>and</w:t>
      </w:r>
      <w:r>
        <w:rPr>
          <w:sz w:val="24"/>
        </w:rPr>
        <w:t xml:space="preserve"> </w:t>
      </w:r>
      <w:r>
        <w:rPr>
          <w:sz w:val="24"/>
        </w:rPr>
        <w:t>integration</w:t>
      </w:r>
      <w:r>
        <w:rPr>
          <w:sz w:val="24"/>
        </w:rPr>
        <w:t xml:space="preserve"> </w:t>
      </w:r>
      <w:r>
        <w:rPr>
          <w:sz w:val="24"/>
        </w:rPr>
        <w:t>tests</w:t>
      </w:r>
      <w:r>
        <w:rPr>
          <w:sz w:val="24"/>
        </w:rPr>
        <w:t xml:space="preserve"> </w:t>
      </w:r>
      <w:r>
        <w:rPr>
          <w:sz w:val="24"/>
        </w:rPr>
        <w:t>to</w:t>
      </w:r>
      <w:r>
        <w:rPr>
          <w:sz w:val="24"/>
        </w:rPr>
        <w:t xml:space="preserve"> </w:t>
      </w:r>
      <w:r>
        <w:rPr>
          <w:sz w:val="24"/>
        </w:rPr>
        <w:t>catch</w:t>
      </w:r>
      <w:r>
        <w:rPr>
          <w:sz w:val="24"/>
        </w:rPr>
        <w:t xml:space="preserve"> </w:t>
      </w:r>
      <w:r>
        <w:rPr>
          <w:sz w:val="24"/>
        </w:rPr>
        <w:t>regressions</w:t>
      </w:r>
      <w:r>
        <w:rPr>
          <w:sz w:val="24"/>
        </w:rPr>
        <w:t xml:space="preserve"> </w:t>
      </w:r>
      <w:r>
        <w:rPr>
          <w:sz w:val="24"/>
        </w:rPr>
        <w:t>and</w:t>
      </w:r>
      <w:r>
        <w:rPr>
          <w:sz w:val="24"/>
        </w:rPr>
        <w:t xml:space="preserve"> </w:t>
      </w:r>
      <w:r>
        <w:rPr>
          <w:sz w:val="24"/>
        </w:rPr>
        <w:t>ensure</w:t>
      </w:r>
      <w:r>
        <w:rPr>
          <w:sz w:val="24"/>
        </w:rPr>
        <w:t xml:space="preserve"> </w:t>
      </w:r>
      <w:r>
        <w:rPr>
          <w:sz w:val="24"/>
        </w:rPr>
        <w:t>code</w:t>
      </w:r>
      <w:r>
        <w:rPr>
          <w:sz w:val="24"/>
        </w:rPr>
        <w:t xml:space="preserve"> </w:t>
      </w:r>
      <w:r>
        <w:rPr>
          <w:sz w:val="24"/>
        </w:rPr>
        <w:t>quality.</w:t>
      </w:r>
      <w:r>
        <w:rPr>
          <w:sz w:val="24"/>
        </w:rPr>
        <w:t xml:space="preserve"> </w:t>
      </w:r>
      <w:r>
        <w:rPr>
          <w:sz w:val="24"/>
        </w:rPr>
        <w:t>This</w:t>
      </w:r>
      <w:r>
        <w:rPr>
          <w:sz w:val="24"/>
        </w:rPr>
        <w:t xml:space="preserve"> </w:t>
      </w:r>
      <w:r>
        <w:rPr>
          <w:sz w:val="24"/>
        </w:rPr>
        <w:t>saves</w:t>
      </w:r>
      <w:r>
        <w:rPr>
          <w:sz w:val="24"/>
        </w:rPr>
        <w:t xml:space="preserve"> </w:t>
      </w:r>
      <w:r>
        <w:rPr>
          <w:sz w:val="24"/>
        </w:rPr>
        <w:t>time</w:t>
      </w:r>
      <w:r>
        <w:rPr>
          <w:sz w:val="24"/>
        </w:rPr>
        <w:t xml:space="preserve"> </w:t>
      </w:r>
      <w:r>
        <w:rPr>
          <w:sz w:val="24"/>
        </w:rPr>
        <w:t>and</w:t>
      </w:r>
      <w:r>
        <w:rPr>
          <w:sz w:val="24"/>
        </w:rPr>
        <w:t xml:space="preserve"> </w:t>
      </w:r>
      <w:r>
        <w:rPr>
          <w:sz w:val="24"/>
        </w:rPr>
        <w:t>reduces</w:t>
      </w:r>
      <w:r>
        <w:rPr>
          <w:sz w:val="24"/>
        </w:rPr>
        <w:t xml:space="preserve"> </w:t>
      </w:r>
      <w:r>
        <w:rPr>
          <w:sz w:val="24"/>
        </w:rPr>
        <w:t>the</w:t>
      </w:r>
      <w:r>
        <w:rPr>
          <w:sz w:val="24"/>
        </w:rPr>
        <w:t xml:space="preserve"> </w:t>
      </w:r>
      <w:r>
        <w:rPr>
          <w:sz w:val="24"/>
        </w:rPr>
        <w:t>risk</w:t>
      </w:r>
      <w:r>
        <w:rPr>
          <w:sz w:val="24"/>
        </w:rPr>
        <w:t xml:space="preserve"> </w:t>
      </w:r>
      <w:r>
        <w:rPr>
          <w:sz w:val="24"/>
        </w:rPr>
        <w:t>of</w:t>
      </w:r>
      <w:r>
        <w:rPr>
          <w:sz w:val="24"/>
        </w:rPr>
        <w:t xml:space="preserve"> </w:t>
      </w:r>
      <w:r>
        <w:rPr>
          <w:sz w:val="24"/>
        </w:rPr>
        <w:t>introducing</w:t>
      </w:r>
      <w:r>
        <w:rPr>
          <w:sz w:val="24"/>
        </w:rPr>
        <w:t xml:space="preserve"> </w:t>
      </w:r>
      <w:r>
        <w:rPr>
          <w:sz w:val="24"/>
        </w:rPr>
        <w:t>new</w:t>
      </w:r>
      <w:r>
        <w:rPr>
          <w:sz w:val="24"/>
        </w:rPr>
        <w:t xml:space="preserve"> </w:t>
      </w:r>
      <w:r>
        <w:rPr>
          <w:sz w:val="24"/>
        </w:rPr>
        <w:t>bugs</w:t>
      </w:r>
      <w:r>
        <w:rPr>
          <w:sz w:val="24"/>
        </w:rPr>
        <w:t xml:space="preserve"> </w:t>
      </w:r>
      <w:r>
        <w:rPr>
          <w:sz w:val="24"/>
        </w:rPr>
        <w:t>during</w:t>
      </w:r>
      <w:r>
        <w:rPr>
          <w:sz w:val="24"/>
        </w:rPr>
        <w:t xml:space="preserve"> </w:t>
      </w:r>
      <w:r>
        <w:rPr>
          <w:sz w:val="24"/>
        </w:rPr>
        <w:t>maintenance.</w:t>
      </w:r>
    </w:p>
    <w:p>
      <w:pPr>
        <w:pStyle w:val="style0"/>
        <w:jc w:val="both"/>
        <w:rPr/>
      </w:pPr>
      <w:r>
        <w:rPr>
          <w:sz w:val="24"/>
        </w:rPr>
        <w:t>Configuration</w:t>
      </w:r>
      <w:r>
        <w:rPr>
          <w:sz w:val="24"/>
        </w:rPr>
        <w:t xml:space="preserve"> </w:t>
      </w:r>
      <w:r>
        <w:rPr>
          <w:sz w:val="24"/>
        </w:rPr>
        <w:t>management: Use</w:t>
      </w:r>
      <w:r>
        <w:rPr>
          <w:sz w:val="24"/>
        </w:rPr>
        <w:t xml:space="preserve"> </w:t>
      </w:r>
      <w:r>
        <w:rPr>
          <w:sz w:val="24"/>
        </w:rPr>
        <w:t>version</w:t>
      </w:r>
      <w:r>
        <w:rPr>
          <w:sz w:val="24"/>
        </w:rPr>
        <w:t xml:space="preserve"> </w:t>
      </w:r>
      <w:r>
        <w:rPr>
          <w:sz w:val="24"/>
        </w:rPr>
        <w:t>control</w:t>
      </w:r>
      <w:r>
        <w:rPr>
          <w:sz w:val="24"/>
        </w:rPr>
        <w:t xml:space="preserve"> </w:t>
      </w:r>
      <w:r>
        <w:rPr>
          <w:sz w:val="24"/>
        </w:rPr>
        <w:t>systems</w:t>
      </w:r>
      <w:r>
        <w:rPr>
          <w:sz w:val="24"/>
        </w:rPr>
        <w:t xml:space="preserve"> </w:t>
      </w:r>
      <w:r>
        <w:rPr>
          <w:sz w:val="24"/>
        </w:rPr>
        <w:t>like</w:t>
      </w:r>
      <w:r>
        <w:rPr>
          <w:sz w:val="24"/>
        </w:rPr>
        <w:t xml:space="preserve"> </w:t>
      </w:r>
      <w:r>
        <w:rPr>
          <w:sz w:val="24"/>
        </w:rPr>
        <w:t>Git</w:t>
      </w:r>
      <w:r>
        <w:rPr>
          <w:sz w:val="24"/>
        </w:rPr>
        <w:t xml:space="preserve"> </w:t>
      </w:r>
      <w:r>
        <w:rPr>
          <w:sz w:val="24"/>
        </w:rPr>
        <w:t>to</w:t>
      </w:r>
      <w:r>
        <w:rPr>
          <w:sz w:val="24"/>
        </w:rPr>
        <w:t xml:space="preserve"> </w:t>
      </w:r>
      <w:r>
        <w:rPr>
          <w:sz w:val="24"/>
        </w:rPr>
        <w:t>track</w:t>
      </w:r>
      <w:r>
        <w:rPr>
          <w:sz w:val="24"/>
        </w:rPr>
        <w:t xml:space="preserve"> </w:t>
      </w:r>
      <w:r>
        <w:rPr>
          <w:sz w:val="24"/>
        </w:rPr>
        <w:t>code</w:t>
      </w:r>
      <w:r>
        <w:rPr>
          <w:sz w:val="24"/>
        </w:rPr>
        <w:t xml:space="preserve"> </w:t>
      </w:r>
      <w:r>
        <w:rPr>
          <w:sz w:val="24"/>
        </w:rPr>
        <w:t>changes</w:t>
      </w:r>
      <w:r>
        <w:rPr>
          <w:sz w:val="24"/>
        </w:rPr>
        <w:t xml:space="preserve"> </w:t>
      </w:r>
      <w:r>
        <w:rPr>
          <w:sz w:val="24"/>
        </w:rPr>
        <w:t>and</w:t>
      </w:r>
      <w:r>
        <w:rPr>
          <w:sz w:val="24"/>
        </w:rPr>
        <w:t xml:space="preserve"> </w:t>
      </w:r>
      <w:r>
        <w:rPr>
          <w:sz w:val="24"/>
        </w:rPr>
        <w:t>revert</w:t>
      </w:r>
      <w:r>
        <w:rPr>
          <w:sz w:val="24"/>
        </w:rPr>
        <w:t xml:space="preserve"> </w:t>
      </w:r>
      <w:r>
        <w:rPr>
          <w:sz w:val="24"/>
        </w:rPr>
        <w:t>to</w:t>
      </w:r>
      <w:r>
        <w:rPr>
          <w:sz w:val="24"/>
        </w:rPr>
        <w:t xml:space="preserve"> </w:t>
      </w:r>
      <w:r>
        <w:rPr>
          <w:sz w:val="24"/>
        </w:rPr>
        <w:t>previous</w:t>
      </w:r>
      <w:r>
        <w:rPr>
          <w:sz w:val="24"/>
        </w:rPr>
        <w:t xml:space="preserve"> </w:t>
      </w:r>
      <w:r>
        <w:rPr>
          <w:sz w:val="24"/>
        </w:rPr>
        <w:t>versions</w:t>
      </w:r>
      <w:r>
        <w:rPr>
          <w:sz w:val="24"/>
        </w:rPr>
        <w:t xml:space="preserve"> </w:t>
      </w:r>
      <w:r>
        <w:rPr>
          <w:sz w:val="24"/>
        </w:rPr>
        <w:t>if</w:t>
      </w:r>
      <w:r>
        <w:rPr>
          <w:sz w:val="24"/>
        </w:rPr>
        <w:t xml:space="preserve"> </w:t>
      </w:r>
      <w:r>
        <w:rPr>
          <w:sz w:val="24"/>
        </w:rPr>
        <w:t>needed.</w:t>
      </w:r>
      <w:r>
        <w:rPr>
          <w:sz w:val="24"/>
        </w:rPr>
        <w:t xml:space="preserve"> </w:t>
      </w:r>
      <w:r>
        <w:rPr>
          <w:sz w:val="24"/>
        </w:rPr>
        <w:t>This</w:t>
      </w:r>
      <w:r>
        <w:rPr>
          <w:sz w:val="24"/>
        </w:rPr>
        <w:t xml:space="preserve"> </w:t>
      </w:r>
      <w:r>
        <w:rPr>
          <w:sz w:val="24"/>
        </w:rPr>
        <w:t>simplifies</w:t>
      </w:r>
      <w:r>
        <w:rPr>
          <w:sz w:val="24"/>
        </w:rPr>
        <w:t xml:space="preserve"> </w:t>
      </w:r>
      <w:r>
        <w:rPr>
          <w:sz w:val="24"/>
        </w:rPr>
        <w:t>rollbacks</w:t>
      </w:r>
      <w:r>
        <w:rPr>
          <w:sz w:val="24"/>
        </w:rPr>
        <w:t xml:space="preserve"> </w:t>
      </w:r>
      <w:r>
        <w:rPr>
          <w:sz w:val="24"/>
        </w:rPr>
        <w:t>and</w:t>
      </w:r>
      <w:r>
        <w:rPr>
          <w:sz w:val="24"/>
        </w:rPr>
        <w:t xml:space="preserve"> </w:t>
      </w:r>
      <w:r>
        <w:rPr>
          <w:sz w:val="24"/>
        </w:rPr>
        <w:t>maintains</w:t>
      </w:r>
      <w:r>
        <w:rPr>
          <w:sz w:val="24"/>
        </w:rPr>
        <w:t xml:space="preserve"> </w:t>
      </w:r>
      <w:r>
        <w:rPr>
          <w:sz w:val="24"/>
        </w:rPr>
        <w:t>version</w:t>
      </w:r>
      <w:r>
        <w:rPr>
          <w:sz w:val="24"/>
        </w:rPr>
        <w:t xml:space="preserve"> </w:t>
      </w:r>
      <w:r>
        <w:rPr>
          <w:sz w:val="24"/>
        </w:rPr>
        <w:t>history.</w:t>
      </w:r>
    </w:p>
    <w:p>
      <w:pPr>
        <w:pStyle w:val="style0"/>
        <w:jc w:val="both"/>
        <w:rPr/>
      </w:pPr>
      <w:r>
        <w:rPr>
          <w:sz w:val="24"/>
        </w:rPr>
        <w:t>Dependency</w:t>
      </w:r>
      <w:r>
        <w:rPr>
          <w:sz w:val="24"/>
        </w:rPr>
        <w:t xml:space="preserve"> </w:t>
      </w:r>
      <w:r>
        <w:rPr>
          <w:sz w:val="24"/>
        </w:rPr>
        <w:t>management: Clearly</w:t>
      </w:r>
      <w:r>
        <w:rPr>
          <w:sz w:val="24"/>
        </w:rPr>
        <w:t xml:space="preserve"> </w:t>
      </w:r>
      <w:r>
        <w:rPr>
          <w:sz w:val="24"/>
        </w:rPr>
        <w:t>define</w:t>
      </w:r>
      <w:r>
        <w:rPr>
          <w:sz w:val="24"/>
        </w:rPr>
        <w:t xml:space="preserve"> </w:t>
      </w:r>
      <w:r>
        <w:rPr>
          <w:sz w:val="24"/>
        </w:rPr>
        <w:t>and</w:t>
      </w:r>
      <w:r>
        <w:rPr>
          <w:sz w:val="24"/>
        </w:rPr>
        <w:t xml:space="preserve"> </w:t>
      </w:r>
      <w:r>
        <w:rPr>
          <w:sz w:val="24"/>
        </w:rPr>
        <w:t>manage</w:t>
      </w:r>
      <w:r>
        <w:rPr>
          <w:sz w:val="24"/>
        </w:rPr>
        <w:t xml:space="preserve"> </w:t>
      </w:r>
      <w:r>
        <w:rPr>
          <w:sz w:val="24"/>
        </w:rPr>
        <w:t>dependencies</w:t>
      </w:r>
      <w:r>
        <w:rPr>
          <w:sz w:val="24"/>
        </w:rPr>
        <w:t xml:space="preserve"> </w:t>
      </w:r>
      <w:r>
        <w:rPr>
          <w:sz w:val="24"/>
        </w:rPr>
        <w:t>between</w:t>
      </w:r>
      <w:r>
        <w:rPr>
          <w:sz w:val="24"/>
        </w:rPr>
        <w:t xml:space="preserve"> </w:t>
      </w:r>
      <w:r>
        <w:rPr>
          <w:sz w:val="24"/>
        </w:rPr>
        <w:t>modules</w:t>
      </w:r>
      <w:r>
        <w:rPr>
          <w:sz w:val="24"/>
        </w:rPr>
        <w:t xml:space="preserve"> </w:t>
      </w:r>
      <w:r>
        <w:rPr>
          <w:sz w:val="24"/>
        </w:rPr>
        <w:t>to</w:t>
      </w:r>
      <w:r>
        <w:rPr>
          <w:sz w:val="24"/>
        </w:rPr>
        <w:t xml:space="preserve"> </w:t>
      </w:r>
      <w:r>
        <w:rPr>
          <w:sz w:val="24"/>
        </w:rPr>
        <w:t>avoid</w:t>
      </w:r>
      <w:r>
        <w:rPr>
          <w:sz w:val="24"/>
        </w:rPr>
        <w:t xml:space="preserve"> </w:t>
      </w:r>
      <w:r>
        <w:rPr>
          <w:sz w:val="24"/>
        </w:rPr>
        <w:t>conflicts</w:t>
      </w:r>
      <w:r>
        <w:rPr>
          <w:sz w:val="24"/>
        </w:rPr>
        <w:t xml:space="preserve"> </w:t>
      </w:r>
      <w:r>
        <w:rPr>
          <w:sz w:val="24"/>
        </w:rPr>
        <w:t>and</w:t>
      </w:r>
      <w:r>
        <w:rPr>
          <w:sz w:val="24"/>
        </w:rPr>
        <w:t xml:space="preserve"> </w:t>
      </w:r>
      <w:r>
        <w:rPr>
          <w:sz w:val="24"/>
        </w:rPr>
        <w:t>unexpected</w:t>
      </w:r>
      <w:r>
        <w:rPr>
          <w:sz w:val="24"/>
        </w:rPr>
        <w:t xml:space="preserve"> </w:t>
      </w:r>
      <w:r>
        <w:rPr>
          <w:sz w:val="24"/>
        </w:rPr>
        <w:t>behavior</w:t>
      </w:r>
      <w:r>
        <w:rPr>
          <w:sz w:val="24"/>
        </w:rPr>
        <w:t xml:space="preserve"> </w:t>
      </w:r>
      <w:r>
        <w:rPr>
          <w:sz w:val="24"/>
        </w:rPr>
        <w:t>during</w:t>
      </w:r>
      <w:r>
        <w:rPr>
          <w:sz w:val="24"/>
        </w:rPr>
        <w:t xml:space="preserve"> </w:t>
      </w:r>
      <w:r>
        <w:rPr>
          <w:sz w:val="24"/>
        </w:rPr>
        <w:t>updates.</w:t>
      </w:r>
    </w:p>
    <w:p>
      <w:pPr>
        <w:pStyle w:val="style0"/>
        <w:jc w:val="both"/>
        <w:rPr/>
      </w:pPr>
      <w:r>
        <w:rPr>
          <w:b/>
          <w:sz w:val="24"/>
        </w:rPr>
        <w:t>2.</w:t>
      </w:r>
      <w:r>
        <w:rPr>
          <w:b/>
          <w:sz w:val="24"/>
        </w:rPr>
        <w:t xml:space="preserve"> </w:t>
      </w:r>
      <w:r>
        <w:rPr>
          <w:b/>
          <w:sz w:val="24"/>
        </w:rPr>
        <w:t>Scalability:</w:t>
      </w:r>
    </w:p>
    <w:p>
      <w:pPr>
        <w:pStyle w:val="style0"/>
        <w:jc w:val="both"/>
        <w:rPr/>
      </w:pPr>
      <w:r>
        <w:rPr>
          <w:sz w:val="24"/>
        </w:rPr>
        <w:t>The</w:t>
      </w:r>
      <w:r>
        <w:rPr>
          <w:sz w:val="24"/>
        </w:rPr>
        <w:t xml:space="preserve"> </w:t>
      </w:r>
      <w:r>
        <w:rPr>
          <w:sz w:val="24"/>
        </w:rPr>
        <w:t>recovered</w:t>
      </w:r>
      <w:r>
        <w:rPr>
          <w:sz w:val="24"/>
        </w:rPr>
        <w:t xml:space="preserve"> </w:t>
      </w:r>
      <w:r>
        <w:rPr>
          <w:sz w:val="24"/>
        </w:rPr>
        <w:t>architecture</w:t>
      </w:r>
      <w:r>
        <w:rPr>
          <w:sz w:val="24"/>
        </w:rPr>
        <w:t xml:space="preserve"> </w:t>
      </w:r>
      <w:r>
        <w:rPr>
          <w:sz w:val="24"/>
        </w:rPr>
        <w:t>should</w:t>
      </w:r>
      <w:r>
        <w:rPr>
          <w:sz w:val="24"/>
        </w:rPr>
        <w:t xml:space="preserve"> </w:t>
      </w:r>
      <w:r>
        <w:rPr>
          <w:sz w:val="24"/>
        </w:rPr>
        <w:t>be</w:t>
      </w:r>
      <w:r>
        <w:rPr>
          <w:sz w:val="24"/>
        </w:rPr>
        <w:t xml:space="preserve"> </w:t>
      </w:r>
      <w:r>
        <w:rPr>
          <w:sz w:val="24"/>
        </w:rPr>
        <w:t>able</w:t>
      </w:r>
      <w:r>
        <w:rPr>
          <w:sz w:val="24"/>
        </w:rPr>
        <w:t xml:space="preserve"> </w:t>
      </w:r>
      <w:r>
        <w:rPr>
          <w:sz w:val="24"/>
        </w:rPr>
        <w:t>to</w:t>
      </w:r>
      <w:r>
        <w:rPr>
          <w:sz w:val="24"/>
        </w:rPr>
        <w:t xml:space="preserve"> </w:t>
      </w:r>
      <w:r>
        <w:rPr>
          <w:sz w:val="24"/>
        </w:rPr>
        <w:t>handle</w:t>
      </w:r>
      <w:r>
        <w:rPr>
          <w:sz w:val="24"/>
        </w:rPr>
        <w:t xml:space="preserve"> </w:t>
      </w:r>
      <w:r>
        <w:rPr>
          <w:sz w:val="24"/>
        </w:rPr>
        <w:t>increasing</w:t>
      </w:r>
      <w:r>
        <w:rPr>
          <w:sz w:val="24"/>
        </w:rPr>
        <w:t xml:space="preserve"> </w:t>
      </w:r>
      <w:r>
        <w:rPr>
          <w:sz w:val="24"/>
        </w:rPr>
        <w:t>data</w:t>
      </w:r>
      <w:r>
        <w:rPr>
          <w:sz w:val="24"/>
        </w:rPr>
        <w:t xml:space="preserve"> </w:t>
      </w:r>
      <w:r>
        <w:rPr>
          <w:sz w:val="24"/>
        </w:rPr>
        <w:t>volumes</w:t>
      </w:r>
      <w:r>
        <w:rPr>
          <w:sz w:val="24"/>
        </w:rPr>
        <w:t xml:space="preserve"> </w:t>
      </w:r>
      <w:r>
        <w:rPr>
          <w:sz w:val="24"/>
        </w:rPr>
        <w:t>and</w:t>
      </w:r>
      <w:r>
        <w:rPr>
          <w:sz w:val="24"/>
        </w:rPr>
        <w:t xml:space="preserve"> </w:t>
      </w:r>
      <w:r>
        <w:rPr>
          <w:sz w:val="24"/>
        </w:rPr>
        <w:t>user</w:t>
      </w:r>
      <w:r>
        <w:rPr>
          <w:sz w:val="24"/>
        </w:rPr>
        <w:t xml:space="preserve"> </w:t>
      </w:r>
      <w:r>
        <w:rPr>
          <w:sz w:val="24"/>
        </w:rPr>
        <w:t>demands</w:t>
      </w:r>
      <w:r>
        <w:rPr>
          <w:sz w:val="24"/>
        </w:rPr>
        <w:t xml:space="preserve"> </w:t>
      </w:r>
      <w:r>
        <w:rPr>
          <w:sz w:val="24"/>
        </w:rPr>
        <w:t>without</w:t>
      </w:r>
      <w:r>
        <w:rPr>
          <w:sz w:val="24"/>
        </w:rPr>
        <w:t xml:space="preserve"> </w:t>
      </w:r>
      <w:r>
        <w:rPr>
          <w:sz w:val="24"/>
        </w:rPr>
        <w:t>performance</w:t>
      </w:r>
      <w:r>
        <w:rPr>
          <w:sz w:val="24"/>
        </w:rPr>
        <w:t xml:space="preserve"> </w:t>
      </w:r>
      <w:r>
        <w:rPr>
          <w:sz w:val="24"/>
        </w:rPr>
        <w:t>degradation.</w:t>
      </w:r>
      <w:r>
        <w:rPr>
          <w:sz w:val="24"/>
        </w:rPr>
        <w:t xml:space="preserve"> </w:t>
      </w:r>
      <w:r>
        <w:rPr>
          <w:sz w:val="24"/>
        </w:rPr>
        <w:t>Consider</w:t>
      </w:r>
      <w:r>
        <w:rPr>
          <w:sz w:val="24"/>
        </w:rPr>
        <w:t xml:space="preserve"> </w:t>
      </w:r>
      <w:r>
        <w:rPr>
          <w:sz w:val="24"/>
        </w:rPr>
        <w:t>these</w:t>
      </w:r>
      <w:r>
        <w:rPr>
          <w:sz w:val="24"/>
        </w:rPr>
        <w:t xml:space="preserve"> </w:t>
      </w:r>
      <w:r>
        <w:rPr>
          <w:sz w:val="24"/>
        </w:rPr>
        <w:t>principles:</w:t>
      </w:r>
    </w:p>
    <w:p>
      <w:pPr>
        <w:pStyle w:val="style0"/>
        <w:jc w:val="both"/>
        <w:rPr/>
      </w:pPr>
      <w:r>
        <w:rPr>
          <w:sz w:val="24"/>
        </w:rPr>
        <w:t>Horizontal</w:t>
      </w:r>
      <w:r>
        <w:rPr>
          <w:sz w:val="24"/>
        </w:rPr>
        <w:t xml:space="preserve"> </w:t>
      </w:r>
      <w:r>
        <w:rPr>
          <w:sz w:val="24"/>
        </w:rPr>
        <w:t>scaling: Design</w:t>
      </w:r>
      <w:r>
        <w:rPr>
          <w:sz w:val="24"/>
        </w:rPr>
        <w:t xml:space="preserve"> </w:t>
      </w:r>
      <w:r>
        <w:rPr>
          <w:sz w:val="24"/>
        </w:rPr>
        <w:t>the</w:t>
      </w:r>
      <w:r>
        <w:rPr>
          <w:sz w:val="24"/>
        </w:rPr>
        <w:t xml:space="preserve"> </w:t>
      </w:r>
      <w:r>
        <w:rPr>
          <w:sz w:val="24"/>
        </w:rPr>
        <w:t>system</w:t>
      </w:r>
      <w:r>
        <w:rPr>
          <w:sz w:val="24"/>
        </w:rPr>
        <w:t xml:space="preserve"> </w:t>
      </w:r>
      <w:r>
        <w:rPr>
          <w:sz w:val="24"/>
        </w:rPr>
        <w:t>to</w:t>
      </w:r>
      <w:r>
        <w:rPr>
          <w:sz w:val="24"/>
        </w:rPr>
        <w:t xml:space="preserve"> </w:t>
      </w:r>
      <w:r>
        <w:rPr>
          <w:sz w:val="24"/>
        </w:rPr>
        <w:t>leverage</w:t>
      </w:r>
      <w:r>
        <w:rPr>
          <w:sz w:val="24"/>
        </w:rPr>
        <w:t xml:space="preserve"> </w:t>
      </w:r>
      <w:r>
        <w:rPr>
          <w:sz w:val="24"/>
        </w:rPr>
        <w:t>cloud-based</w:t>
      </w:r>
      <w:r>
        <w:rPr>
          <w:sz w:val="24"/>
        </w:rPr>
        <w:t xml:space="preserve"> </w:t>
      </w:r>
      <w:r>
        <w:rPr>
          <w:sz w:val="24"/>
        </w:rPr>
        <w:t>infrastructure</w:t>
      </w:r>
      <w:r>
        <w:rPr>
          <w:sz w:val="24"/>
        </w:rPr>
        <w:t xml:space="preserve"> </w:t>
      </w:r>
      <w:r>
        <w:rPr>
          <w:sz w:val="24"/>
        </w:rPr>
        <w:t>for</w:t>
      </w:r>
      <w:r>
        <w:rPr>
          <w:sz w:val="24"/>
        </w:rPr>
        <w:t xml:space="preserve"> </w:t>
      </w:r>
      <w:r>
        <w:rPr>
          <w:sz w:val="24"/>
        </w:rPr>
        <w:t>horizontal</w:t>
      </w:r>
      <w:r>
        <w:rPr>
          <w:sz w:val="24"/>
        </w:rPr>
        <w:t xml:space="preserve"> </w:t>
      </w:r>
      <w:r>
        <w:rPr>
          <w:sz w:val="24"/>
        </w:rPr>
        <w:t>scaling</w:t>
      </w:r>
      <w:r>
        <w:rPr>
          <w:sz w:val="24"/>
        </w:rPr>
        <w:t xml:space="preserve"> </w:t>
      </w:r>
      <w:r>
        <w:rPr>
          <w:sz w:val="24"/>
        </w:rPr>
        <w:t>of</w:t>
      </w:r>
      <w:r>
        <w:rPr>
          <w:sz w:val="24"/>
        </w:rPr>
        <w:t xml:space="preserve"> </w:t>
      </w:r>
      <w:r>
        <w:rPr>
          <w:sz w:val="24"/>
        </w:rPr>
        <w:t>individual</w:t>
      </w:r>
      <w:r>
        <w:rPr>
          <w:sz w:val="24"/>
        </w:rPr>
        <w:t xml:space="preserve"> </w:t>
      </w:r>
      <w:r>
        <w:rPr>
          <w:sz w:val="24"/>
        </w:rPr>
        <w:t>components.</w:t>
      </w:r>
      <w:r>
        <w:rPr>
          <w:sz w:val="24"/>
        </w:rPr>
        <w:t xml:space="preserve"> </w:t>
      </w:r>
      <w:r>
        <w:rPr>
          <w:sz w:val="24"/>
        </w:rPr>
        <w:t>This</w:t>
      </w:r>
      <w:r>
        <w:rPr>
          <w:sz w:val="24"/>
        </w:rPr>
        <w:t xml:space="preserve"> </w:t>
      </w:r>
      <w:r>
        <w:rPr>
          <w:sz w:val="24"/>
        </w:rPr>
        <w:t>allows</w:t>
      </w:r>
      <w:r>
        <w:rPr>
          <w:sz w:val="24"/>
        </w:rPr>
        <w:t xml:space="preserve"> </w:t>
      </w:r>
      <w:r>
        <w:rPr>
          <w:sz w:val="24"/>
        </w:rPr>
        <w:t>you</w:t>
      </w:r>
      <w:r>
        <w:rPr>
          <w:sz w:val="24"/>
        </w:rPr>
        <w:t xml:space="preserve"> </w:t>
      </w:r>
      <w:r>
        <w:rPr>
          <w:sz w:val="24"/>
        </w:rPr>
        <w:t>to</w:t>
      </w:r>
      <w:r>
        <w:rPr>
          <w:sz w:val="24"/>
        </w:rPr>
        <w:t xml:space="preserve"> </w:t>
      </w:r>
      <w:r>
        <w:rPr>
          <w:sz w:val="24"/>
        </w:rPr>
        <w:t>add</w:t>
      </w:r>
      <w:r>
        <w:rPr>
          <w:sz w:val="24"/>
        </w:rPr>
        <w:t xml:space="preserve"> </w:t>
      </w:r>
      <w:r>
        <w:rPr>
          <w:sz w:val="24"/>
        </w:rPr>
        <w:t>more</w:t>
      </w:r>
      <w:r>
        <w:rPr>
          <w:sz w:val="24"/>
        </w:rPr>
        <w:t xml:space="preserve"> </w:t>
      </w:r>
      <w:r>
        <w:rPr>
          <w:sz w:val="24"/>
        </w:rPr>
        <w:t>resources</w:t>
      </w:r>
      <w:r>
        <w:rPr>
          <w:sz w:val="24"/>
        </w:rPr>
        <w:t xml:space="preserve"> </w:t>
      </w:r>
      <w:r>
        <w:rPr>
          <w:sz w:val="24"/>
        </w:rPr>
        <w:t>(like</w:t>
      </w:r>
      <w:r>
        <w:rPr>
          <w:sz w:val="24"/>
        </w:rPr>
        <w:t xml:space="preserve"> </w:t>
      </w:r>
      <w:r>
        <w:rPr>
          <w:sz w:val="24"/>
        </w:rPr>
        <w:t>servers)</w:t>
      </w:r>
      <w:r>
        <w:rPr>
          <w:sz w:val="24"/>
        </w:rPr>
        <w:t xml:space="preserve"> </w:t>
      </w:r>
      <w:r>
        <w:rPr>
          <w:sz w:val="24"/>
        </w:rPr>
        <w:t>as</w:t>
      </w:r>
      <w:r>
        <w:rPr>
          <w:sz w:val="24"/>
        </w:rPr>
        <w:t xml:space="preserve"> </w:t>
      </w:r>
      <w:r>
        <w:rPr>
          <w:sz w:val="24"/>
        </w:rPr>
        <w:t>needed.</w:t>
      </w:r>
    </w:p>
    <w:p>
      <w:pPr>
        <w:pStyle w:val="style0"/>
        <w:jc w:val="both"/>
        <w:rPr/>
      </w:pPr>
      <w:r>
        <w:rPr>
          <w:sz w:val="24"/>
        </w:rPr>
        <w:t>Microservices</w:t>
      </w:r>
      <w:r>
        <w:rPr>
          <w:sz w:val="24"/>
        </w:rPr>
        <w:t xml:space="preserve"> </w:t>
      </w:r>
      <w:r>
        <w:rPr>
          <w:sz w:val="24"/>
        </w:rPr>
        <w:t>architecture: Utilize</w:t>
      </w:r>
      <w:r>
        <w:rPr>
          <w:sz w:val="24"/>
        </w:rPr>
        <w:t xml:space="preserve"> </w:t>
      </w:r>
      <w:r>
        <w:rPr>
          <w:sz w:val="24"/>
        </w:rPr>
        <w:t>microservices</w:t>
      </w:r>
      <w:r>
        <w:rPr>
          <w:sz w:val="24"/>
        </w:rPr>
        <w:t xml:space="preserve"> </w:t>
      </w:r>
      <w:r>
        <w:rPr>
          <w:sz w:val="24"/>
        </w:rPr>
        <w:t>architecture</w:t>
      </w:r>
      <w:r>
        <w:rPr>
          <w:sz w:val="24"/>
        </w:rPr>
        <w:t xml:space="preserve"> </w:t>
      </w:r>
      <w:r>
        <w:rPr>
          <w:sz w:val="24"/>
        </w:rPr>
        <w:t>where</w:t>
      </w:r>
      <w:r>
        <w:rPr>
          <w:sz w:val="24"/>
        </w:rPr>
        <w:t xml:space="preserve"> </w:t>
      </w:r>
      <w:r>
        <w:rPr>
          <w:sz w:val="24"/>
        </w:rPr>
        <w:t>each</w:t>
      </w:r>
      <w:r>
        <w:rPr>
          <w:sz w:val="24"/>
        </w:rPr>
        <w:t xml:space="preserve"> </w:t>
      </w:r>
      <w:r>
        <w:rPr>
          <w:sz w:val="24"/>
        </w:rPr>
        <w:t>service</w:t>
      </w:r>
      <w:r>
        <w:rPr>
          <w:sz w:val="24"/>
        </w:rPr>
        <w:t xml:space="preserve"> </w:t>
      </w:r>
      <w:r>
        <w:rPr>
          <w:sz w:val="24"/>
        </w:rPr>
        <w:t>can</w:t>
      </w:r>
      <w:r>
        <w:rPr>
          <w:sz w:val="24"/>
        </w:rPr>
        <w:t xml:space="preserve"> </w:t>
      </w:r>
      <w:r>
        <w:rPr>
          <w:sz w:val="24"/>
        </w:rPr>
        <w:t>be</w:t>
      </w:r>
      <w:r>
        <w:rPr>
          <w:sz w:val="24"/>
        </w:rPr>
        <w:t xml:space="preserve"> </w:t>
      </w:r>
      <w:r>
        <w:rPr>
          <w:sz w:val="24"/>
        </w:rPr>
        <w:t>scaled</w:t>
      </w:r>
      <w:r>
        <w:rPr>
          <w:sz w:val="24"/>
        </w:rPr>
        <w:t xml:space="preserve"> </w:t>
      </w:r>
      <w:r>
        <w:rPr>
          <w:sz w:val="24"/>
        </w:rPr>
        <w:t>independently</w:t>
      </w:r>
      <w:r>
        <w:rPr>
          <w:sz w:val="24"/>
        </w:rPr>
        <w:t xml:space="preserve"> </w:t>
      </w:r>
      <w:r>
        <w:rPr>
          <w:sz w:val="24"/>
        </w:rPr>
        <w:t>based</w:t>
      </w:r>
      <w:r>
        <w:rPr>
          <w:sz w:val="24"/>
        </w:rPr>
        <w:t xml:space="preserve"> </w:t>
      </w:r>
      <w:r>
        <w:rPr>
          <w:sz w:val="24"/>
        </w:rPr>
        <w:t>on</w:t>
      </w:r>
      <w:r>
        <w:rPr>
          <w:sz w:val="24"/>
        </w:rPr>
        <w:t xml:space="preserve"> </w:t>
      </w:r>
      <w:r>
        <w:rPr>
          <w:sz w:val="24"/>
        </w:rPr>
        <w:t>its</w:t>
      </w:r>
      <w:r>
        <w:rPr>
          <w:sz w:val="24"/>
        </w:rPr>
        <w:t xml:space="preserve"> </w:t>
      </w:r>
      <w:r>
        <w:rPr>
          <w:sz w:val="24"/>
        </w:rPr>
        <w:t>workload</w:t>
      </w:r>
      <w:r>
        <w:rPr>
          <w:sz w:val="24"/>
        </w:rPr>
        <w:t xml:space="preserve"> </w:t>
      </w:r>
      <w:r>
        <w:rPr>
          <w:sz w:val="24"/>
        </w:rPr>
        <w:t>and</w:t>
      </w:r>
      <w:r>
        <w:rPr>
          <w:sz w:val="24"/>
        </w:rPr>
        <w:t xml:space="preserve"> </w:t>
      </w:r>
      <w:r>
        <w:rPr>
          <w:sz w:val="24"/>
        </w:rPr>
        <w:t>resource</w:t>
      </w:r>
      <w:r>
        <w:rPr>
          <w:sz w:val="24"/>
        </w:rPr>
        <w:t xml:space="preserve"> </w:t>
      </w:r>
      <w:r>
        <w:rPr>
          <w:sz w:val="24"/>
        </w:rPr>
        <w:t>requirements.</w:t>
      </w:r>
    </w:p>
    <w:p>
      <w:pPr>
        <w:pStyle w:val="style0"/>
        <w:jc w:val="both"/>
        <w:rPr/>
      </w:pPr>
      <w:r>
        <w:rPr>
          <w:sz w:val="24"/>
        </w:rPr>
        <w:t>Database</w:t>
      </w:r>
      <w:r>
        <w:rPr>
          <w:sz w:val="24"/>
        </w:rPr>
        <w:t xml:space="preserve"> </w:t>
      </w:r>
      <w:r>
        <w:rPr>
          <w:sz w:val="24"/>
        </w:rPr>
        <w:t>optimization: Choose</w:t>
      </w:r>
      <w:r>
        <w:rPr>
          <w:sz w:val="24"/>
        </w:rPr>
        <w:t xml:space="preserve"> </w:t>
      </w:r>
      <w:r>
        <w:rPr>
          <w:sz w:val="24"/>
        </w:rPr>
        <w:t>a</w:t>
      </w:r>
      <w:r>
        <w:rPr>
          <w:sz w:val="24"/>
        </w:rPr>
        <w:t xml:space="preserve"> </w:t>
      </w:r>
      <w:r>
        <w:rPr>
          <w:sz w:val="24"/>
        </w:rPr>
        <w:t>scalable</w:t>
      </w:r>
      <w:r>
        <w:rPr>
          <w:sz w:val="24"/>
        </w:rPr>
        <w:t xml:space="preserve"> </w:t>
      </w:r>
      <w:r>
        <w:rPr>
          <w:sz w:val="24"/>
        </w:rPr>
        <w:t>database</w:t>
      </w:r>
      <w:r>
        <w:rPr>
          <w:sz w:val="24"/>
        </w:rPr>
        <w:t xml:space="preserve"> </w:t>
      </w:r>
      <w:r>
        <w:rPr>
          <w:sz w:val="24"/>
        </w:rPr>
        <w:t>solution</w:t>
      </w:r>
      <w:r>
        <w:rPr>
          <w:sz w:val="24"/>
        </w:rPr>
        <w:t xml:space="preserve"> </w:t>
      </w:r>
      <w:r>
        <w:rPr>
          <w:sz w:val="24"/>
        </w:rPr>
        <w:t>that</w:t>
      </w:r>
      <w:r>
        <w:rPr>
          <w:sz w:val="24"/>
        </w:rPr>
        <w:t xml:space="preserve"> </w:t>
      </w:r>
      <w:r>
        <w:rPr>
          <w:sz w:val="24"/>
        </w:rPr>
        <w:t>can</w:t>
      </w:r>
      <w:r>
        <w:rPr>
          <w:sz w:val="24"/>
        </w:rPr>
        <w:t xml:space="preserve"> </w:t>
      </w:r>
      <w:r>
        <w:rPr>
          <w:sz w:val="24"/>
        </w:rPr>
        <w:t>efficiently</w:t>
      </w:r>
      <w:r>
        <w:rPr>
          <w:sz w:val="24"/>
        </w:rPr>
        <w:t xml:space="preserve"> </w:t>
      </w:r>
      <w:r>
        <w:rPr>
          <w:sz w:val="24"/>
        </w:rPr>
        <w:t>handle</w:t>
      </w:r>
      <w:r>
        <w:rPr>
          <w:sz w:val="24"/>
        </w:rPr>
        <w:t xml:space="preserve"> </w:t>
      </w:r>
      <w:r>
        <w:rPr>
          <w:sz w:val="24"/>
        </w:rPr>
        <w:t>large</w:t>
      </w:r>
      <w:r>
        <w:rPr>
          <w:sz w:val="24"/>
        </w:rPr>
        <w:t xml:space="preserve"> </w:t>
      </w:r>
      <w:r>
        <w:rPr>
          <w:sz w:val="24"/>
        </w:rPr>
        <w:t>amounts</w:t>
      </w:r>
      <w:r>
        <w:rPr>
          <w:sz w:val="24"/>
        </w:rPr>
        <w:t xml:space="preserve"> </w:t>
      </w:r>
      <w:r>
        <w:rPr>
          <w:sz w:val="24"/>
        </w:rPr>
        <w:t>of</w:t>
      </w:r>
      <w:r>
        <w:rPr>
          <w:sz w:val="24"/>
        </w:rPr>
        <w:t xml:space="preserve"> </w:t>
      </w:r>
      <w:r>
        <w:rPr>
          <w:sz w:val="24"/>
        </w:rPr>
        <w:t>data</w:t>
      </w:r>
      <w:r>
        <w:rPr>
          <w:sz w:val="24"/>
        </w:rPr>
        <w:t xml:space="preserve"> </w:t>
      </w:r>
      <w:r>
        <w:rPr>
          <w:sz w:val="24"/>
        </w:rPr>
        <w:t>and</w:t>
      </w:r>
      <w:r>
        <w:rPr>
          <w:sz w:val="24"/>
        </w:rPr>
        <w:t xml:space="preserve"> </w:t>
      </w:r>
      <w:r>
        <w:rPr>
          <w:sz w:val="24"/>
        </w:rPr>
        <w:t>concurrent</w:t>
      </w:r>
      <w:r>
        <w:rPr>
          <w:sz w:val="24"/>
        </w:rPr>
        <w:t xml:space="preserve"> </w:t>
      </w:r>
      <w:r>
        <w:rPr>
          <w:sz w:val="24"/>
        </w:rPr>
        <w:t>transactions.</w:t>
      </w:r>
    </w:p>
    <w:p>
      <w:pPr>
        <w:pStyle w:val="style0"/>
        <w:jc w:val="both"/>
        <w:rPr/>
      </w:pPr>
      <w:r>
        <w:rPr>
          <w:sz w:val="24"/>
        </w:rPr>
        <w:t>Caching</w:t>
      </w:r>
      <w:r>
        <w:rPr>
          <w:sz w:val="24"/>
        </w:rPr>
        <w:t xml:space="preserve"> </w:t>
      </w:r>
      <w:r>
        <w:rPr>
          <w:sz w:val="24"/>
        </w:rPr>
        <w:t>mechanisms: Implement</w:t>
      </w:r>
      <w:r>
        <w:rPr>
          <w:sz w:val="24"/>
        </w:rPr>
        <w:t xml:space="preserve"> </w:t>
      </w:r>
      <w:r>
        <w:rPr>
          <w:sz w:val="24"/>
        </w:rPr>
        <w:t>caching</w:t>
      </w:r>
      <w:r>
        <w:rPr>
          <w:sz w:val="24"/>
        </w:rPr>
        <w:t xml:space="preserve"> </w:t>
      </w:r>
      <w:r>
        <w:rPr>
          <w:sz w:val="24"/>
        </w:rPr>
        <w:t>mechanisms</w:t>
      </w:r>
      <w:r>
        <w:rPr>
          <w:sz w:val="24"/>
        </w:rPr>
        <w:t xml:space="preserve"> </w:t>
      </w:r>
      <w:r>
        <w:rPr>
          <w:sz w:val="24"/>
        </w:rPr>
        <w:t>to</w:t>
      </w:r>
      <w:r>
        <w:rPr>
          <w:sz w:val="24"/>
        </w:rPr>
        <w:t xml:space="preserve"> </w:t>
      </w:r>
      <w:r>
        <w:rPr>
          <w:sz w:val="24"/>
        </w:rPr>
        <w:t>reduce</w:t>
      </w:r>
      <w:r>
        <w:rPr>
          <w:sz w:val="24"/>
        </w:rPr>
        <w:t xml:space="preserve"> </w:t>
      </w:r>
      <w:r>
        <w:rPr>
          <w:sz w:val="24"/>
        </w:rPr>
        <w:t>database</w:t>
      </w:r>
      <w:r>
        <w:rPr>
          <w:sz w:val="24"/>
        </w:rPr>
        <w:t xml:space="preserve"> </w:t>
      </w:r>
      <w:r>
        <w:rPr>
          <w:sz w:val="24"/>
        </w:rPr>
        <w:t>load</w:t>
      </w:r>
      <w:r>
        <w:rPr>
          <w:sz w:val="24"/>
        </w:rPr>
        <w:t xml:space="preserve"> </w:t>
      </w:r>
      <w:r>
        <w:rPr>
          <w:sz w:val="24"/>
        </w:rPr>
        <w:t>and</w:t>
      </w:r>
      <w:r>
        <w:rPr>
          <w:sz w:val="24"/>
        </w:rPr>
        <w:t xml:space="preserve"> </w:t>
      </w:r>
      <w:r>
        <w:rPr>
          <w:sz w:val="24"/>
        </w:rPr>
        <w:t>improve</w:t>
      </w:r>
      <w:r>
        <w:rPr>
          <w:sz w:val="24"/>
        </w:rPr>
        <w:t xml:space="preserve"> </w:t>
      </w:r>
      <w:r>
        <w:rPr>
          <w:sz w:val="24"/>
        </w:rPr>
        <w:t>response</w:t>
      </w:r>
      <w:r>
        <w:rPr>
          <w:sz w:val="24"/>
        </w:rPr>
        <w:t xml:space="preserve"> </w:t>
      </w:r>
      <w:r>
        <w:rPr>
          <w:sz w:val="24"/>
        </w:rPr>
        <w:t>times</w:t>
      </w:r>
      <w:r>
        <w:rPr>
          <w:sz w:val="24"/>
        </w:rPr>
        <w:t xml:space="preserve"> </w:t>
      </w:r>
      <w:r>
        <w:rPr>
          <w:sz w:val="24"/>
        </w:rPr>
        <w:t>for</w:t>
      </w:r>
      <w:r>
        <w:rPr>
          <w:sz w:val="24"/>
        </w:rPr>
        <w:t xml:space="preserve"> </w:t>
      </w:r>
      <w:r>
        <w:rPr>
          <w:sz w:val="24"/>
        </w:rPr>
        <w:t>frequently</w:t>
      </w:r>
      <w:r>
        <w:rPr>
          <w:sz w:val="24"/>
        </w:rPr>
        <w:t xml:space="preserve"> </w:t>
      </w:r>
      <w:r>
        <w:rPr>
          <w:sz w:val="24"/>
        </w:rPr>
        <w:t>accessed</w:t>
      </w:r>
      <w:r>
        <w:rPr>
          <w:sz w:val="24"/>
        </w:rPr>
        <w:t xml:space="preserve"> </w:t>
      </w:r>
      <w:r>
        <w:rPr>
          <w:sz w:val="24"/>
        </w:rPr>
        <w:t>data.</w:t>
      </w:r>
    </w:p>
    <w:p>
      <w:pPr>
        <w:pStyle w:val="style0"/>
        <w:jc w:val="both"/>
        <w:rPr/>
      </w:pPr>
      <w:r>
        <w:rPr>
          <w:b/>
          <w:sz w:val="24"/>
        </w:rPr>
        <w:t>3.</w:t>
      </w:r>
      <w:r>
        <w:rPr>
          <w:b/>
          <w:sz w:val="24"/>
        </w:rPr>
        <w:t xml:space="preserve"> </w:t>
      </w:r>
      <w:r>
        <w:rPr>
          <w:b/>
          <w:sz w:val="24"/>
        </w:rPr>
        <w:t>Interoperability:</w:t>
      </w:r>
    </w:p>
    <w:p>
      <w:pPr>
        <w:pStyle w:val="style0"/>
        <w:jc w:val="both"/>
        <w:rPr/>
      </w:pPr>
      <w:r>
        <w:rPr>
          <w:sz w:val="24"/>
        </w:rPr>
        <w:t>The</w:t>
      </w:r>
      <w:r>
        <w:rPr>
          <w:sz w:val="24"/>
        </w:rPr>
        <w:t xml:space="preserve"> </w:t>
      </w:r>
      <w:r>
        <w:rPr>
          <w:sz w:val="24"/>
        </w:rPr>
        <w:t>system</w:t>
      </w:r>
      <w:r>
        <w:rPr>
          <w:sz w:val="24"/>
        </w:rPr>
        <w:t xml:space="preserve"> </w:t>
      </w:r>
      <w:r>
        <w:rPr>
          <w:sz w:val="24"/>
        </w:rPr>
        <w:t>should</w:t>
      </w:r>
      <w:r>
        <w:rPr>
          <w:sz w:val="24"/>
        </w:rPr>
        <w:t xml:space="preserve"> </w:t>
      </w:r>
      <w:r>
        <w:rPr>
          <w:sz w:val="24"/>
        </w:rPr>
        <w:t>seamlessly</w:t>
      </w:r>
      <w:r>
        <w:rPr>
          <w:sz w:val="24"/>
        </w:rPr>
        <w:t xml:space="preserve"> </w:t>
      </w:r>
      <w:r>
        <w:rPr>
          <w:sz w:val="24"/>
        </w:rPr>
        <w:t>integrate</w:t>
      </w:r>
      <w:r>
        <w:rPr>
          <w:sz w:val="24"/>
        </w:rPr>
        <w:t xml:space="preserve"> </w:t>
      </w:r>
      <w:r>
        <w:rPr>
          <w:sz w:val="24"/>
        </w:rPr>
        <w:t>with</w:t>
      </w:r>
      <w:r>
        <w:rPr>
          <w:sz w:val="24"/>
        </w:rPr>
        <w:t xml:space="preserve"> </w:t>
      </w:r>
      <w:r>
        <w:rPr>
          <w:sz w:val="24"/>
        </w:rPr>
        <w:t>existing</w:t>
      </w:r>
      <w:r>
        <w:rPr>
          <w:sz w:val="24"/>
        </w:rPr>
        <w:t xml:space="preserve"> </w:t>
      </w:r>
      <w:r>
        <w:rPr>
          <w:sz w:val="24"/>
        </w:rPr>
        <w:t>systems</w:t>
      </w:r>
      <w:r>
        <w:rPr>
          <w:sz w:val="24"/>
        </w:rPr>
        <w:t xml:space="preserve"> </w:t>
      </w:r>
      <w:r>
        <w:rPr>
          <w:sz w:val="24"/>
        </w:rPr>
        <w:t>and</w:t>
      </w:r>
      <w:r>
        <w:rPr>
          <w:sz w:val="24"/>
        </w:rPr>
        <w:t xml:space="preserve"> </w:t>
      </w:r>
      <w:r>
        <w:rPr>
          <w:sz w:val="24"/>
        </w:rPr>
        <w:t>platforms,</w:t>
      </w:r>
      <w:r>
        <w:rPr>
          <w:sz w:val="24"/>
        </w:rPr>
        <w:t xml:space="preserve"> </w:t>
      </w:r>
      <w:r>
        <w:rPr>
          <w:sz w:val="24"/>
        </w:rPr>
        <w:t>fostering</w:t>
      </w:r>
      <w:r>
        <w:rPr>
          <w:sz w:val="24"/>
        </w:rPr>
        <w:t xml:space="preserve"> </w:t>
      </w:r>
      <w:r>
        <w:rPr>
          <w:sz w:val="24"/>
        </w:rPr>
        <w:t>data</w:t>
      </w:r>
      <w:r>
        <w:rPr>
          <w:sz w:val="24"/>
        </w:rPr>
        <w:t xml:space="preserve"> </w:t>
      </w:r>
      <w:r>
        <w:rPr>
          <w:sz w:val="24"/>
        </w:rPr>
        <w:t>exchange</w:t>
      </w:r>
      <w:r>
        <w:rPr>
          <w:sz w:val="24"/>
        </w:rPr>
        <w:t xml:space="preserve"> </w:t>
      </w:r>
      <w:r>
        <w:rPr>
          <w:sz w:val="24"/>
        </w:rPr>
        <w:t>and</w:t>
      </w:r>
      <w:r>
        <w:rPr>
          <w:sz w:val="24"/>
        </w:rPr>
        <w:t xml:space="preserve"> </w:t>
      </w:r>
      <w:r>
        <w:rPr>
          <w:sz w:val="24"/>
        </w:rPr>
        <w:t>collaboration.</w:t>
      </w:r>
      <w:r>
        <w:rPr>
          <w:sz w:val="24"/>
        </w:rPr>
        <w:t xml:space="preserve"> </w:t>
      </w:r>
      <w:r>
        <w:rPr>
          <w:sz w:val="24"/>
        </w:rPr>
        <w:t>Focus</w:t>
      </w:r>
      <w:r>
        <w:rPr>
          <w:sz w:val="24"/>
        </w:rPr>
        <w:t xml:space="preserve"> </w:t>
      </w:r>
      <w:r>
        <w:rPr>
          <w:sz w:val="24"/>
        </w:rPr>
        <w:t>on</w:t>
      </w:r>
      <w:r>
        <w:rPr>
          <w:sz w:val="24"/>
        </w:rPr>
        <w:t xml:space="preserve"> </w:t>
      </w:r>
      <w:r>
        <w:rPr>
          <w:sz w:val="24"/>
        </w:rPr>
        <w:t>these</w:t>
      </w:r>
      <w:r>
        <w:rPr>
          <w:sz w:val="24"/>
        </w:rPr>
        <w:t xml:space="preserve"> </w:t>
      </w:r>
      <w:r>
        <w:rPr>
          <w:sz w:val="24"/>
        </w:rPr>
        <w:t>aspects:</w:t>
      </w:r>
    </w:p>
    <w:p>
      <w:pPr>
        <w:pStyle w:val="style0"/>
        <w:jc w:val="both"/>
        <w:rPr/>
      </w:pPr>
      <w:r>
        <w:rPr>
          <w:sz w:val="24"/>
        </w:rPr>
        <w:t>Open</w:t>
      </w:r>
      <w:r>
        <w:rPr>
          <w:sz w:val="24"/>
        </w:rPr>
        <w:t xml:space="preserve"> </w:t>
      </w:r>
      <w:r>
        <w:rPr>
          <w:sz w:val="24"/>
        </w:rPr>
        <w:t>standards: Use</w:t>
      </w:r>
      <w:r>
        <w:rPr>
          <w:sz w:val="24"/>
        </w:rPr>
        <w:t xml:space="preserve"> </w:t>
      </w:r>
      <w:r>
        <w:rPr>
          <w:sz w:val="24"/>
        </w:rPr>
        <w:t>open</w:t>
      </w:r>
      <w:r>
        <w:rPr>
          <w:sz w:val="24"/>
        </w:rPr>
        <w:t xml:space="preserve"> </w:t>
      </w:r>
      <w:r>
        <w:rPr>
          <w:sz w:val="24"/>
        </w:rPr>
        <w:t>standards</w:t>
      </w:r>
      <w:r>
        <w:rPr>
          <w:sz w:val="24"/>
        </w:rPr>
        <w:t xml:space="preserve"> </w:t>
      </w:r>
      <w:r>
        <w:rPr>
          <w:sz w:val="24"/>
        </w:rPr>
        <w:t>and</w:t>
      </w:r>
      <w:r>
        <w:rPr>
          <w:sz w:val="24"/>
        </w:rPr>
        <w:t xml:space="preserve"> </w:t>
      </w:r>
      <w:r>
        <w:rPr>
          <w:sz w:val="24"/>
        </w:rPr>
        <w:t>APIs</w:t>
      </w:r>
      <w:r>
        <w:rPr>
          <w:sz w:val="24"/>
        </w:rPr>
        <w:t xml:space="preserve"> </w:t>
      </w:r>
      <w:r>
        <w:rPr>
          <w:sz w:val="24"/>
        </w:rPr>
        <w:t>for</w:t>
      </w:r>
      <w:r>
        <w:rPr>
          <w:sz w:val="24"/>
        </w:rPr>
        <w:t xml:space="preserve"> </w:t>
      </w:r>
      <w:r>
        <w:rPr>
          <w:sz w:val="24"/>
        </w:rPr>
        <w:t>data</w:t>
      </w:r>
      <w:r>
        <w:rPr>
          <w:sz w:val="24"/>
        </w:rPr>
        <w:t xml:space="preserve"> </w:t>
      </w:r>
      <w:r>
        <w:rPr>
          <w:sz w:val="24"/>
        </w:rPr>
        <w:t>exchange</w:t>
      </w:r>
      <w:r>
        <w:rPr>
          <w:sz w:val="24"/>
        </w:rPr>
        <w:t xml:space="preserve"> </w:t>
      </w:r>
      <w:r>
        <w:rPr>
          <w:sz w:val="24"/>
        </w:rPr>
        <w:t>and</w:t>
      </w:r>
      <w:r>
        <w:rPr>
          <w:sz w:val="24"/>
        </w:rPr>
        <w:t xml:space="preserve"> </w:t>
      </w:r>
      <w:r>
        <w:rPr>
          <w:sz w:val="24"/>
        </w:rPr>
        <w:t>communication</w:t>
      </w:r>
      <w:r>
        <w:rPr>
          <w:sz w:val="24"/>
        </w:rPr>
        <w:t xml:space="preserve"> </w:t>
      </w:r>
      <w:r>
        <w:rPr>
          <w:sz w:val="24"/>
        </w:rPr>
        <w:t>with</w:t>
      </w:r>
      <w:r>
        <w:rPr>
          <w:sz w:val="24"/>
        </w:rPr>
        <w:t xml:space="preserve"> </w:t>
      </w:r>
      <w:r>
        <w:rPr>
          <w:sz w:val="24"/>
        </w:rPr>
        <w:t>other</w:t>
      </w:r>
      <w:r>
        <w:rPr>
          <w:sz w:val="24"/>
        </w:rPr>
        <w:t xml:space="preserve"> </w:t>
      </w:r>
      <w:r>
        <w:rPr>
          <w:sz w:val="24"/>
        </w:rPr>
        <w:t>systems.</w:t>
      </w:r>
      <w:r>
        <w:rPr>
          <w:sz w:val="24"/>
        </w:rPr>
        <w:t xml:space="preserve"> </w:t>
      </w:r>
      <w:r>
        <w:rPr>
          <w:sz w:val="24"/>
        </w:rPr>
        <w:t>This</w:t>
      </w:r>
      <w:r>
        <w:rPr>
          <w:sz w:val="24"/>
        </w:rPr>
        <w:t xml:space="preserve"> </w:t>
      </w:r>
      <w:r>
        <w:rPr>
          <w:sz w:val="24"/>
        </w:rPr>
        <w:t>ensures</w:t>
      </w:r>
      <w:r>
        <w:rPr>
          <w:sz w:val="24"/>
        </w:rPr>
        <w:t xml:space="preserve"> </w:t>
      </w:r>
      <w:r>
        <w:rPr>
          <w:sz w:val="24"/>
        </w:rPr>
        <w:t>compatibility</w:t>
      </w:r>
      <w:r>
        <w:rPr>
          <w:sz w:val="24"/>
        </w:rPr>
        <w:t xml:space="preserve"> </w:t>
      </w:r>
      <w:r>
        <w:rPr>
          <w:sz w:val="24"/>
        </w:rPr>
        <w:t>and</w:t>
      </w:r>
      <w:r>
        <w:rPr>
          <w:sz w:val="24"/>
        </w:rPr>
        <w:t xml:space="preserve"> </w:t>
      </w:r>
      <w:r>
        <w:rPr>
          <w:sz w:val="24"/>
        </w:rPr>
        <w:t>avoids</w:t>
      </w:r>
      <w:r>
        <w:rPr>
          <w:sz w:val="24"/>
        </w:rPr>
        <w:t xml:space="preserve"> </w:t>
      </w:r>
      <w:r>
        <w:rPr>
          <w:sz w:val="24"/>
        </w:rPr>
        <w:t>vendor</w:t>
      </w:r>
      <w:r>
        <w:rPr>
          <w:sz w:val="24"/>
        </w:rPr>
        <w:t xml:space="preserve"> </w:t>
      </w:r>
      <w:r>
        <w:rPr>
          <w:sz w:val="24"/>
        </w:rPr>
        <w:t>lock-in.</w:t>
      </w:r>
    </w:p>
    <w:p>
      <w:pPr>
        <w:pStyle w:val="style0"/>
        <w:jc w:val="both"/>
        <w:rPr/>
      </w:pPr>
      <w:r>
        <w:rPr>
          <w:sz w:val="24"/>
        </w:rPr>
        <w:t>Data</w:t>
      </w:r>
      <w:r>
        <w:rPr>
          <w:sz w:val="24"/>
        </w:rPr>
        <w:t xml:space="preserve"> </w:t>
      </w:r>
      <w:r>
        <w:rPr>
          <w:sz w:val="24"/>
        </w:rPr>
        <w:t>serialization</w:t>
      </w:r>
      <w:r>
        <w:rPr>
          <w:sz w:val="24"/>
        </w:rPr>
        <w:t xml:space="preserve"> </w:t>
      </w:r>
      <w:r>
        <w:rPr>
          <w:sz w:val="24"/>
        </w:rPr>
        <w:t>formats: Choose</w:t>
      </w:r>
      <w:r>
        <w:rPr>
          <w:sz w:val="24"/>
        </w:rPr>
        <w:t xml:space="preserve"> </w:t>
      </w:r>
      <w:r>
        <w:rPr>
          <w:sz w:val="24"/>
        </w:rPr>
        <w:t>standardized</w:t>
      </w:r>
      <w:r>
        <w:rPr>
          <w:sz w:val="24"/>
        </w:rPr>
        <w:t xml:space="preserve"> </w:t>
      </w:r>
      <w:r>
        <w:rPr>
          <w:sz w:val="24"/>
        </w:rPr>
        <w:t>data</w:t>
      </w:r>
      <w:r>
        <w:rPr>
          <w:sz w:val="24"/>
        </w:rPr>
        <w:t xml:space="preserve"> </w:t>
      </w:r>
      <w:r>
        <w:rPr>
          <w:sz w:val="24"/>
        </w:rPr>
        <w:t>formats</w:t>
      </w:r>
      <w:r>
        <w:rPr>
          <w:sz w:val="24"/>
        </w:rPr>
        <w:t xml:space="preserve"> </w:t>
      </w:r>
      <w:r>
        <w:rPr>
          <w:sz w:val="24"/>
        </w:rPr>
        <w:t>like</w:t>
      </w:r>
      <w:r>
        <w:rPr>
          <w:sz w:val="24"/>
        </w:rPr>
        <w:t xml:space="preserve"> </w:t>
      </w:r>
      <w:r>
        <w:rPr>
          <w:sz w:val="24"/>
        </w:rPr>
        <w:t>JSON</w:t>
      </w:r>
      <w:r>
        <w:rPr>
          <w:sz w:val="24"/>
        </w:rPr>
        <w:t xml:space="preserve"> </w:t>
      </w:r>
      <w:r>
        <w:rPr>
          <w:sz w:val="24"/>
        </w:rPr>
        <w:t>or</w:t>
      </w:r>
      <w:r>
        <w:rPr>
          <w:sz w:val="24"/>
        </w:rPr>
        <w:t xml:space="preserve"> </w:t>
      </w:r>
      <w:r>
        <w:rPr>
          <w:sz w:val="24"/>
        </w:rPr>
        <w:t>XML</w:t>
      </w:r>
      <w:r>
        <w:rPr>
          <w:sz w:val="24"/>
        </w:rPr>
        <w:t xml:space="preserve"> </w:t>
      </w:r>
      <w:r>
        <w:rPr>
          <w:sz w:val="24"/>
        </w:rPr>
        <w:t>for</w:t>
      </w:r>
      <w:r>
        <w:rPr>
          <w:sz w:val="24"/>
        </w:rPr>
        <w:t xml:space="preserve"> </w:t>
      </w:r>
      <w:r>
        <w:rPr>
          <w:sz w:val="24"/>
        </w:rPr>
        <w:t>data</w:t>
      </w:r>
      <w:r>
        <w:rPr>
          <w:sz w:val="24"/>
        </w:rPr>
        <w:t xml:space="preserve"> </w:t>
      </w:r>
      <w:r>
        <w:rPr>
          <w:sz w:val="24"/>
        </w:rPr>
        <w:t>exchange</w:t>
      </w:r>
      <w:r>
        <w:rPr>
          <w:sz w:val="24"/>
        </w:rPr>
        <w:t xml:space="preserve"> </w:t>
      </w:r>
      <w:r>
        <w:rPr>
          <w:sz w:val="24"/>
        </w:rPr>
        <w:t>between</w:t>
      </w:r>
      <w:r>
        <w:rPr>
          <w:sz w:val="24"/>
        </w:rPr>
        <w:t xml:space="preserve"> </w:t>
      </w:r>
      <w:r>
        <w:rPr>
          <w:sz w:val="24"/>
        </w:rPr>
        <w:t>the</w:t>
      </w:r>
      <w:r>
        <w:rPr>
          <w:sz w:val="24"/>
        </w:rPr>
        <w:t xml:space="preserve"> </w:t>
      </w:r>
      <w:r>
        <w:rPr>
          <w:sz w:val="24"/>
        </w:rPr>
        <w:t>system</w:t>
      </w:r>
      <w:r>
        <w:rPr>
          <w:sz w:val="24"/>
        </w:rPr>
        <w:t xml:space="preserve"> </w:t>
      </w:r>
      <w:r>
        <w:rPr>
          <w:sz w:val="24"/>
        </w:rPr>
        <w:t>and</w:t>
      </w:r>
      <w:r>
        <w:rPr>
          <w:sz w:val="24"/>
        </w:rPr>
        <w:t xml:space="preserve"> </w:t>
      </w:r>
      <w:r>
        <w:rPr>
          <w:sz w:val="24"/>
        </w:rPr>
        <w:t>external</w:t>
      </w:r>
      <w:r>
        <w:rPr>
          <w:sz w:val="24"/>
        </w:rPr>
        <w:t xml:space="preserve"> </w:t>
      </w:r>
      <w:r>
        <w:rPr>
          <w:sz w:val="24"/>
        </w:rPr>
        <w:t>platforms.</w:t>
      </w:r>
    </w:p>
    <w:p>
      <w:pPr>
        <w:pStyle w:val="style0"/>
        <w:jc w:val="both"/>
        <w:rPr/>
      </w:pPr>
      <w:r>
        <w:rPr>
          <w:sz w:val="24"/>
        </w:rPr>
        <w:t>Event-driven</w:t>
      </w:r>
      <w:r>
        <w:rPr>
          <w:sz w:val="24"/>
        </w:rPr>
        <w:t xml:space="preserve"> </w:t>
      </w:r>
      <w:r>
        <w:rPr>
          <w:sz w:val="24"/>
        </w:rPr>
        <w:t>architecture: Consider</w:t>
      </w:r>
      <w:r>
        <w:rPr>
          <w:sz w:val="24"/>
        </w:rPr>
        <w:t xml:space="preserve"> </w:t>
      </w:r>
      <w:r>
        <w:rPr>
          <w:sz w:val="24"/>
        </w:rPr>
        <w:t>adopting</w:t>
      </w:r>
      <w:r>
        <w:rPr>
          <w:sz w:val="24"/>
        </w:rPr>
        <w:t xml:space="preserve"> </w:t>
      </w:r>
      <w:r>
        <w:rPr>
          <w:sz w:val="24"/>
        </w:rPr>
        <w:t>an</w:t>
      </w:r>
      <w:r>
        <w:rPr>
          <w:sz w:val="24"/>
        </w:rPr>
        <w:t xml:space="preserve"> </w:t>
      </w:r>
      <w:r>
        <w:rPr>
          <w:sz w:val="24"/>
        </w:rPr>
        <w:t>event-driven</w:t>
      </w:r>
      <w:r>
        <w:rPr>
          <w:sz w:val="24"/>
        </w:rPr>
        <w:t xml:space="preserve"> </w:t>
      </w:r>
      <w:r>
        <w:rPr>
          <w:sz w:val="24"/>
        </w:rPr>
        <w:t>architecture</w:t>
      </w:r>
      <w:r>
        <w:rPr>
          <w:sz w:val="24"/>
        </w:rPr>
        <w:t xml:space="preserve"> </w:t>
      </w:r>
      <w:r>
        <w:rPr>
          <w:sz w:val="24"/>
        </w:rPr>
        <w:t>where</w:t>
      </w:r>
      <w:r>
        <w:rPr>
          <w:sz w:val="24"/>
        </w:rPr>
        <w:t xml:space="preserve"> </w:t>
      </w:r>
      <w:r>
        <w:rPr>
          <w:sz w:val="24"/>
        </w:rPr>
        <w:t>services</w:t>
      </w:r>
      <w:r>
        <w:rPr>
          <w:sz w:val="24"/>
        </w:rPr>
        <w:t xml:space="preserve"> </w:t>
      </w:r>
      <w:r>
        <w:rPr>
          <w:sz w:val="24"/>
        </w:rPr>
        <w:t>communicate</w:t>
      </w:r>
      <w:r>
        <w:rPr>
          <w:sz w:val="24"/>
        </w:rPr>
        <w:t xml:space="preserve"> </w:t>
      </w:r>
      <w:r>
        <w:rPr>
          <w:sz w:val="24"/>
        </w:rPr>
        <w:t>through</w:t>
      </w:r>
      <w:r>
        <w:rPr>
          <w:sz w:val="24"/>
        </w:rPr>
        <w:t xml:space="preserve"> </w:t>
      </w:r>
      <w:r>
        <w:rPr>
          <w:sz w:val="24"/>
        </w:rPr>
        <w:t>asynchronous</w:t>
      </w:r>
      <w:r>
        <w:rPr>
          <w:sz w:val="24"/>
        </w:rPr>
        <w:t xml:space="preserve"> </w:t>
      </w:r>
      <w:r>
        <w:rPr>
          <w:sz w:val="24"/>
        </w:rPr>
        <w:t>events,</w:t>
      </w:r>
      <w:r>
        <w:rPr>
          <w:sz w:val="24"/>
        </w:rPr>
        <w:t xml:space="preserve"> </w:t>
      </w:r>
      <w:r>
        <w:rPr>
          <w:sz w:val="24"/>
        </w:rPr>
        <w:t>ensuring</w:t>
      </w:r>
      <w:r>
        <w:rPr>
          <w:sz w:val="24"/>
        </w:rPr>
        <w:t xml:space="preserve"> </w:t>
      </w:r>
      <w:r>
        <w:rPr>
          <w:sz w:val="24"/>
        </w:rPr>
        <w:t>loose</w:t>
      </w:r>
      <w:r>
        <w:rPr>
          <w:sz w:val="24"/>
        </w:rPr>
        <w:t xml:space="preserve"> </w:t>
      </w:r>
      <w:r>
        <w:rPr>
          <w:sz w:val="24"/>
        </w:rPr>
        <w:t>coupling</w:t>
      </w:r>
      <w:r>
        <w:rPr>
          <w:sz w:val="24"/>
        </w:rPr>
        <w:t xml:space="preserve"> </w:t>
      </w:r>
      <w:r>
        <w:rPr>
          <w:sz w:val="24"/>
        </w:rPr>
        <w:t>and</w:t>
      </w:r>
      <w:r>
        <w:rPr>
          <w:sz w:val="24"/>
        </w:rPr>
        <w:t xml:space="preserve"> </w:t>
      </w:r>
      <w:r>
        <w:rPr>
          <w:sz w:val="24"/>
        </w:rPr>
        <w:t>flexibility.</w:t>
      </w:r>
    </w:p>
    <w:p>
      <w:pPr>
        <w:pStyle w:val="style0"/>
        <w:jc w:val="both"/>
        <w:rPr/>
      </w:pPr>
      <w:r>
        <w:rPr>
          <w:b/>
          <w:sz w:val="24"/>
        </w:rPr>
        <w:t>4.</w:t>
      </w:r>
      <w:r>
        <w:rPr>
          <w:b/>
          <w:sz w:val="24"/>
        </w:rPr>
        <w:t xml:space="preserve"> </w:t>
      </w:r>
      <w:r>
        <w:rPr>
          <w:b/>
          <w:sz w:val="24"/>
        </w:rPr>
        <w:t>Robustness:</w:t>
      </w:r>
    </w:p>
    <w:p>
      <w:pPr>
        <w:pStyle w:val="style0"/>
        <w:jc w:val="both"/>
        <w:rPr/>
      </w:pPr>
      <w:r>
        <w:rPr>
          <w:sz w:val="24"/>
        </w:rPr>
        <w:t>The</w:t>
      </w:r>
      <w:r>
        <w:rPr>
          <w:sz w:val="24"/>
        </w:rPr>
        <w:t xml:space="preserve"> </w:t>
      </w:r>
      <w:r>
        <w:rPr>
          <w:sz w:val="24"/>
        </w:rPr>
        <w:t>system</w:t>
      </w:r>
      <w:r>
        <w:rPr>
          <w:sz w:val="24"/>
        </w:rPr>
        <w:t xml:space="preserve"> </w:t>
      </w:r>
      <w:r>
        <w:rPr>
          <w:sz w:val="24"/>
        </w:rPr>
        <w:t>should</w:t>
      </w:r>
      <w:r>
        <w:rPr>
          <w:sz w:val="24"/>
        </w:rPr>
        <w:t xml:space="preserve"> </w:t>
      </w:r>
      <w:r>
        <w:rPr>
          <w:sz w:val="24"/>
        </w:rPr>
        <w:t>be</w:t>
      </w:r>
      <w:r>
        <w:rPr>
          <w:sz w:val="24"/>
        </w:rPr>
        <w:t xml:space="preserve"> </w:t>
      </w:r>
      <w:r>
        <w:rPr>
          <w:sz w:val="24"/>
        </w:rPr>
        <w:t>resilient</w:t>
      </w:r>
      <w:r>
        <w:rPr>
          <w:sz w:val="24"/>
        </w:rPr>
        <w:t xml:space="preserve"> </w:t>
      </w:r>
      <w:r>
        <w:rPr>
          <w:sz w:val="24"/>
        </w:rPr>
        <w:t>to</w:t>
      </w:r>
      <w:r>
        <w:rPr>
          <w:sz w:val="24"/>
        </w:rPr>
        <w:t xml:space="preserve"> </w:t>
      </w:r>
      <w:r>
        <w:rPr>
          <w:sz w:val="24"/>
        </w:rPr>
        <w:t>errors</w:t>
      </w:r>
      <w:r>
        <w:rPr>
          <w:sz w:val="24"/>
        </w:rPr>
        <w:t xml:space="preserve"> </w:t>
      </w:r>
      <w:r>
        <w:rPr>
          <w:sz w:val="24"/>
        </w:rPr>
        <w:t>and</w:t>
      </w:r>
      <w:r>
        <w:rPr>
          <w:sz w:val="24"/>
        </w:rPr>
        <w:t xml:space="preserve"> </w:t>
      </w:r>
      <w:r>
        <w:rPr>
          <w:sz w:val="24"/>
        </w:rPr>
        <w:t>failures,</w:t>
      </w:r>
      <w:r>
        <w:rPr>
          <w:sz w:val="24"/>
        </w:rPr>
        <w:t xml:space="preserve"> </w:t>
      </w:r>
      <w:r>
        <w:rPr>
          <w:sz w:val="24"/>
        </w:rPr>
        <w:t>minimizing</w:t>
      </w:r>
      <w:r>
        <w:rPr>
          <w:sz w:val="24"/>
        </w:rPr>
        <w:t xml:space="preserve"> </w:t>
      </w:r>
      <w:r>
        <w:rPr>
          <w:sz w:val="24"/>
        </w:rPr>
        <w:t>downtime</w:t>
      </w:r>
      <w:r>
        <w:rPr>
          <w:sz w:val="24"/>
        </w:rPr>
        <w:t xml:space="preserve"> </w:t>
      </w:r>
      <w:r>
        <w:rPr>
          <w:sz w:val="24"/>
        </w:rPr>
        <w:t>and</w:t>
      </w:r>
      <w:r>
        <w:rPr>
          <w:sz w:val="24"/>
        </w:rPr>
        <w:t xml:space="preserve"> </w:t>
      </w:r>
      <w:r>
        <w:rPr>
          <w:sz w:val="24"/>
        </w:rPr>
        <w:t>data</w:t>
      </w:r>
      <w:r>
        <w:rPr>
          <w:sz w:val="24"/>
        </w:rPr>
        <w:t xml:space="preserve"> </w:t>
      </w:r>
      <w:r>
        <w:rPr>
          <w:sz w:val="24"/>
        </w:rPr>
        <w:t>loss.</w:t>
      </w:r>
      <w:r>
        <w:rPr>
          <w:sz w:val="24"/>
        </w:rPr>
        <w:t xml:space="preserve"> </w:t>
      </w:r>
      <w:r>
        <w:rPr>
          <w:sz w:val="24"/>
        </w:rPr>
        <w:t>Emphasize</w:t>
      </w:r>
      <w:r>
        <w:rPr>
          <w:sz w:val="24"/>
        </w:rPr>
        <w:t xml:space="preserve"> </w:t>
      </w:r>
      <w:r>
        <w:rPr>
          <w:sz w:val="24"/>
        </w:rPr>
        <w:t>these</w:t>
      </w:r>
      <w:r>
        <w:rPr>
          <w:sz w:val="24"/>
        </w:rPr>
        <w:t xml:space="preserve"> </w:t>
      </w:r>
      <w:r>
        <w:rPr>
          <w:sz w:val="24"/>
        </w:rPr>
        <w:t>points:</w:t>
      </w:r>
    </w:p>
    <w:p>
      <w:pPr>
        <w:pStyle w:val="style0"/>
        <w:jc w:val="both"/>
        <w:rPr/>
      </w:pPr>
      <w:r>
        <w:rPr>
          <w:sz w:val="24"/>
        </w:rPr>
        <w:t>Fault</w:t>
      </w:r>
      <w:r>
        <w:rPr>
          <w:sz w:val="24"/>
        </w:rPr>
        <w:t xml:space="preserve"> </w:t>
      </w:r>
      <w:r>
        <w:rPr>
          <w:sz w:val="24"/>
        </w:rPr>
        <w:t>tolerance: Implement</w:t>
      </w:r>
      <w:r>
        <w:rPr>
          <w:sz w:val="24"/>
        </w:rPr>
        <w:t xml:space="preserve"> </w:t>
      </w:r>
      <w:r>
        <w:rPr>
          <w:sz w:val="24"/>
        </w:rPr>
        <w:t>fault</w:t>
      </w:r>
      <w:r>
        <w:rPr>
          <w:sz w:val="24"/>
        </w:rPr>
        <w:t xml:space="preserve"> </w:t>
      </w:r>
      <w:r>
        <w:rPr>
          <w:sz w:val="24"/>
        </w:rPr>
        <w:t>tolerance</w:t>
      </w:r>
      <w:r>
        <w:rPr>
          <w:sz w:val="24"/>
        </w:rPr>
        <w:t xml:space="preserve"> </w:t>
      </w:r>
      <w:r>
        <w:rPr>
          <w:sz w:val="24"/>
        </w:rPr>
        <w:t>mechanisms</w:t>
      </w:r>
      <w:r>
        <w:rPr>
          <w:sz w:val="24"/>
        </w:rPr>
        <w:t xml:space="preserve"> </w:t>
      </w:r>
      <w:r>
        <w:rPr>
          <w:sz w:val="24"/>
        </w:rPr>
        <w:t>like</w:t>
      </w:r>
      <w:r>
        <w:rPr>
          <w:sz w:val="24"/>
        </w:rPr>
        <w:t xml:space="preserve"> </w:t>
      </w:r>
      <w:r>
        <w:rPr>
          <w:sz w:val="24"/>
        </w:rPr>
        <w:t>redundancy</w:t>
      </w:r>
      <w:r>
        <w:rPr>
          <w:sz w:val="24"/>
        </w:rPr>
        <w:t xml:space="preserve"> </w:t>
      </w:r>
      <w:r>
        <w:rPr>
          <w:sz w:val="24"/>
        </w:rPr>
        <w:t>and</w:t>
      </w:r>
      <w:r>
        <w:rPr>
          <w:sz w:val="24"/>
        </w:rPr>
        <w:t xml:space="preserve"> </w:t>
      </w:r>
      <w:r>
        <w:rPr>
          <w:sz w:val="24"/>
        </w:rPr>
        <w:t>failover</w:t>
      </w:r>
      <w:r>
        <w:rPr>
          <w:sz w:val="24"/>
        </w:rPr>
        <w:t xml:space="preserve"> </w:t>
      </w:r>
      <w:r>
        <w:rPr>
          <w:sz w:val="24"/>
        </w:rPr>
        <w:t>to</w:t>
      </w:r>
      <w:r>
        <w:rPr>
          <w:sz w:val="24"/>
        </w:rPr>
        <w:t xml:space="preserve"> </w:t>
      </w:r>
      <w:r>
        <w:rPr>
          <w:sz w:val="24"/>
        </w:rPr>
        <w:t>prevent</w:t>
      </w:r>
      <w:r>
        <w:rPr>
          <w:sz w:val="24"/>
        </w:rPr>
        <w:t xml:space="preserve"> </w:t>
      </w:r>
      <w:r>
        <w:rPr>
          <w:sz w:val="24"/>
        </w:rPr>
        <w:t>single</w:t>
      </w:r>
      <w:r>
        <w:rPr>
          <w:sz w:val="24"/>
        </w:rPr>
        <w:t xml:space="preserve"> </w:t>
      </w:r>
      <w:r>
        <w:rPr>
          <w:sz w:val="24"/>
        </w:rPr>
        <w:t>points</w:t>
      </w:r>
      <w:r>
        <w:rPr>
          <w:sz w:val="24"/>
        </w:rPr>
        <w:t xml:space="preserve"> </w:t>
      </w:r>
      <w:r>
        <w:rPr>
          <w:sz w:val="24"/>
        </w:rPr>
        <w:t>of</w:t>
      </w:r>
      <w:r>
        <w:rPr>
          <w:sz w:val="24"/>
        </w:rPr>
        <w:t xml:space="preserve"> </w:t>
      </w:r>
      <w:r>
        <w:rPr>
          <w:sz w:val="24"/>
        </w:rPr>
        <w:t>failure</w:t>
      </w:r>
      <w:r>
        <w:rPr>
          <w:sz w:val="24"/>
        </w:rPr>
        <w:t xml:space="preserve"> </w:t>
      </w:r>
      <w:r>
        <w:rPr>
          <w:sz w:val="24"/>
        </w:rPr>
        <w:t>and</w:t>
      </w:r>
      <w:r>
        <w:rPr>
          <w:sz w:val="24"/>
        </w:rPr>
        <w:t xml:space="preserve"> </w:t>
      </w:r>
      <w:r>
        <w:rPr>
          <w:sz w:val="24"/>
        </w:rPr>
        <w:t>ensure</w:t>
      </w:r>
      <w:r>
        <w:rPr>
          <w:sz w:val="24"/>
        </w:rPr>
        <w:t xml:space="preserve"> </w:t>
      </w:r>
      <w:r>
        <w:rPr>
          <w:sz w:val="24"/>
        </w:rPr>
        <w:t>uptime</w:t>
      </w:r>
      <w:r>
        <w:rPr>
          <w:sz w:val="24"/>
        </w:rPr>
        <w:t xml:space="preserve"> </w:t>
      </w:r>
      <w:r>
        <w:rPr>
          <w:sz w:val="24"/>
        </w:rPr>
        <w:t>during</w:t>
      </w:r>
      <w:r>
        <w:rPr>
          <w:sz w:val="24"/>
        </w:rPr>
        <w:t xml:space="preserve"> </w:t>
      </w:r>
      <w:r>
        <w:rPr>
          <w:sz w:val="24"/>
        </w:rPr>
        <w:t>component</w:t>
      </w:r>
      <w:r>
        <w:rPr>
          <w:sz w:val="24"/>
        </w:rPr>
        <w:t xml:space="preserve"> </w:t>
      </w:r>
      <w:r>
        <w:rPr>
          <w:sz w:val="24"/>
        </w:rPr>
        <w:t>outages.</w:t>
      </w:r>
    </w:p>
    <w:p>
      <w:pPr>
        <w:pStyle w:val="style0"/>
        <w:jc w:val="both"/>
        <w:rPr/>
      </w:pPr>
      <w:r>
        <w:rPr>
          <w:sz w:val="24"/>
        </w:rPr>
        <w:t>Error</w:t>
      </w:r>
      <w:r>
        <w:rPr>
          <w:sz w:val="24"/>
        </w:rPr>
        <w:t xml:space="preserve"> </w:t>
      </w:r>
      <w:r>
        <w:rPr>
          <w:sz w:val="24"/>
        </w:rPr>
        <w:t>handling: Design</w:t>
      </w:r>
      <w:r>
        <w:rPr>
          <w:sz w:val="24"/>
        </w:rPr>
        <w:t xml:space="preserve"> </w:t>
      </w:r>
      <w:r>
        <w:rPr>
          <w:sz w:val="24"/>
        </w:rPr>
        <w:t>robust</w:t>
      </w:r>
      <w:r>
        <w:rPr>
          <w:sz w:val="24"/>
        </w:rPr>
        <w:t xml:space="preserve"> </w:t>
      </w:r>
      <w:r>
        <w:rPr>
          <w:sz w:val="24"/>
        </w:rPr>
        <w:t>error</w:t>
      </w:r>
      <w:r>
        <w:rPr>
          <w:sz w:val="24"/>
        </w:rPr>
        <w:t xml:space="preserve"> </w:t>
      </w:r>
      <w:r>
        <w:rPr>
          <w:sz w:val="24"/>
        </w:rPr>
        <w:t>handling</w:t>
      </w:r>
      <w:r>
        <w:rPr>
          <w:sz w:val="24"/>
        </w:rPr>
        <w:t xml:space="preserve"> </w:t>
      </w:r>
      <w:r>
        <w:rPr>
          <w:sz w:val="24"/>
        </w:rPr>
        <w:t>mechanisms</w:t>
      </w:r>
      <w:r>
        <w:rPr>
          <w:sz w:val="24"/>
        </w:rPr>
        <w:t xml:space="preserve"> </w:t>
      </w:r>
      <w:r>
        <w:rPr>
          <w:sz w:val="24"/>
        </w:rPr>
        <w:t>to</w:t>
      </w:r>
      <w:r>
        <w:rPr>
          <w:sz w:val="24"/>
        </w:rPr>
        <w:t xml:space="preserve"> </w:t>
      </w:r>
      <w:r>
        <w:rPr>
          <w:sz w:val="24"/>
        </w:rPr>
        <w:t>gracefully</w:t>
      </w:r>
      <w:r>
        <w:rPr>
          <w:sz w:val="24"/>
        </w:rPr>
        <w:t xml:space="preserve"> </w:t>
      </w:r>
      <w:r>
        <w:rPr>
          <w:sz w:val="24"/>
        </w:rPr>
        <w:t>handle</w:t>
      </w:r>
      <w:r>
        <w:rPr>
          <w:sz w:val="24"/>
        </w:rPr>
        <w:t xml:space="preserve"> </w:t>
      </w:r>
      <w:r>
        <w:rPr>
          <w:sz w:val="24"/>
        </w:rPr>
        <w:t>exceptions</w:t>
      </w:r>
      <w:r>
        <w:rPr>
          <w:sz w:val="24"/>
        </w:rPr>
        <w:t xml:space="preserve"> </w:t>
      </w:r>
      <w:r>
        <w:rPr>
          <w:sz w:val="24"/>
        </w:rPr>
        <w:t>and</w:t>
      </w:r>
      <w:r>
        <w:rPr>
          <w:sz w:val="24"/>
        </w:rPr>
        <w:t xml:space="preserve"> </w:t>
      </w:r>
      <w:r>
        <w:rPr>
          <w:sz w:val="24"/>
        </w:rPr>
        <w:t>prevent</w:t>
      </w:r>
      <w:r>
        <w:rPr>
          <w:sz w:val="24"/>
        </w:rPr>
        <w:t xml:space="preserve"> </w:t>
      </w:r>
      <w:r>
        <w:rPr>
          <w:sz w:val="24"/>
        </w:rPr>
        <w:t>cascading</w:t>
      </w:r>
      <w:r>
        <w:rPr>
          <w:sz w:val="24"/>
        </w:rPr>
        <w:t xml:space="preserve"> </w:t>
      </w:r>
      <w:r>
        <w:rPr>
          <w:sz w:val="24"/>
        </w:rPr>
        <w:t>failures.</w:t>
      </w:r>
    </w:p>
    <w:p>
      <w:pPr>
        <w:pStyle w:val="style0"/>
        <w:jc w:val="both"/>
        <w:rPr/>
      </w:pPr>
      <w:r>
        <w:rPr>
          <w:sz w:val="24"/>
        </w:rPr>
        <w:t>Logging</w:t>
      </w:r>
      <w:r>
        <w:rPr>
          <w:sz w:val="24"/>
        </w:rPr>
        <w:t xml:space="preserve"> </w:t>
      </w:r>
      <w:r>
        <w:rPr>
          <w:sz w:val="24"/>
        </w:rPr>
        <w:t>and</w:t>
      </w:r>
      <w:r>
        <w:rPr>
          <w:sz w:val="24"/>
        </w:rPr>
        <w:t xml:space="preserve"> </w:t>
      </w:r>
      <w:r>
        <w:rPr>
          <w:sz w:val="24"/>
        </w:rPr>
        <w:t>monitoring: Implement</w:t>
      </w:r>
      <w:r>
        <w:rPr>
          <w:sz w:val="24"/>
        </w:rPr>
        <w:t xml:space="preserve"> </w:t>
      </w:r>
      <w:r>
        <w:rPr>
          <w:sz w:val="24"/>
        </w:rPr>
        <w:t>comprehensive</w:t>
      </w:r>
      <w:r>
        <w:rPr>
          <w:sz w:val="24"/>
        </w:rPr>
        <w:t xml:space="preserve"> </w:t>
      </w:r>
      <w:r>
        <w:rPr>
          <w:sz w:val="24"/>
        </w:rPr>
        <w:t>logging</w:t>
      </w:r>
      <w:r>
        <w:rPr>
          <w:sz w:val="24"/>
        </w:rPr>
        <w:t xml:space="preserve"> </w:t>
      </w:r>
      <w:r>
        <w:rPr>
          <w:sz w:val="24"/>
        </w:rPr>
        <w:t>and</w:t>
      </w:r>
      <w:r>
        <w:rPr>
          <w:sz w:val="24"/>
        </w:rPr>
        <w:t xml:space="preserve"> </w:t>
      </w:r>
      <w:r>
        <w:rPr>
          <w:sz w:val="24"/>
        </w:rPr>
        <w:t>monitoring</w:t>
      </w:r>
      <w:r>
        <w:rPr>
          <w:sz w:val="24"/>
        </w:rPr>
        <w:t xml:space="preserve"> </w:t>
      </w:r>
      <w:r>
        <w:rPr>
          <w:sz w:val="24"/>
        </w:rPr>
        <w:t>systems</w:t>
      </w:r>
      <w:r>
        <w:rPr>
          <w:sz w:val="24"/>
        </w:rPr>
        <w:t xml:space="preserve"> </w:t>
      </w:r>
      <w:r>
        <w:rPr>
          <w:sz w:val="24"/>
        </w:rPr>
        <w:t>to</w:t>
      </w:r>
      <w:r>
        <w:rPr>
          <w:sz w:val="24"/>
        </w:rPr>
        <w:t xml:space="preserve"> </w:t>
      </w:r>
      <w:r>
        <w:rPr>
          <w:sz w:val="24"/>
        </w:rPr>
        <w:t>track</w:t>
      </w:r>
      <w:r>
        <w:rPr>
          <w:sz w:val="24"/>
        </w:rPr>
        <w:t xml:space="preserve"> </w:t>
      </w:r>
      <w:r>
        <w:rPr>
          <w:sz w:val="24"/>
        </w:rPr>
        <w:t>system</w:t>
      </w:r>
      <w:r>
        <w:rPr>
          <w:sz w:val="24"/>
        </w:rPr>
        <w:t xml:space="preserve"> </w:t>
      </w:r>
      <w:r>
        <w:rPr>
          <w:sz w:val="24"/>
        </w:rPr>
        <w:t>health,</w:t>
      </w:r>
      <w:r>
        <w:rPr>
          <w:sz w:val="24"/>
        </w:rPr>
        <w:t xml:space="preserve"> </w:t>
      </w:r>
      <w:r>
        <w:rPr>
          <w:sz w:val="24"/>
        </w:rPr>
        <w:t>identify</w:t>
      </w:r>
      <w:r>
        <w:rPr>
          <w:sz w:val="24"/>
        </w:rPr>
        <w:t xml:space="preserve"> </w:t>
      </w:r>
      <w:r>
        <w:rPr>
          <w:sz w:val="24"/>
        </w:rPr>
        <w:t>potential</w:t>
      </w:r>
      <w:r>
        <w:rPr>
          <w:sz w:val="24"/>
        </w:rPr>
        <w:t xml:space="preserve"> </w:t>
      </w:r>
      <w:r>
        <w:rPr>
          <w:sz w:val="24"/>
        </w:rPr>
        <w:t>issues,</w:t>
      </w:r>
      <w:r>
        <w:rPr>
          <w:sz w:val="24"/>
        </w:rPr>
        <w:t xml:space="preserve"> </w:t>
      </w:r>
      <w:r>
        <w:rPr>
          <w:sz w:val="24"/>
        </w:rPr>
        <w:t>and</w:t>
      </w:r>
      <w:r>
        <w:rPr>
          <w:sz w:val="24"/>
        </w:rPr>
        <w:t xml:space="preserve"> </w:t>
      </w:r>
      <w:r>
        <w:rPr>
          <w:sz w:val="24"/>
        </w:rPr>
        <w:t>facilitate</w:t>
      </w:r>
      <w:r>
        <w:rPr>
          <w:sz w:val="24"/>
        </w:rPr>
        <w:t xml:space="preserve"> </w:t>
      </w:r>
      <w:r>
        <w:rPr>
          <w:sz w:val="24"/>
        </w:rPr>
        <w:t>debugging.</w:t>
      </w:r>
    </w:p>
    <w:p>
      <w:pPr>
        <w:pStyle w:val="style0"/>
        <w:jc w:val="both"/>
        <w:rPr>
          <w:sz w:val="24"/>
          <w:lang w:val="en-US"/>
        </w:rPr>
      </w:pPr>
      <w:r>
        <w:rPr>
          <w:sz w:val="24"/>
        </w:rPr>
        <w:t>Backup</w:t>
      </w:r>
      <w:r>
        <w:rPr>
          <w:sz w:val="24"/>
        </w:rPr>
        <w:t xml:space="preserve"> </w:t>
      </w:r>
      <w:r>
        <w:rPr>
          <w:sz w:val="24"/>
        </w:rPr>
        <w:t>and</w:t>
      </w:r>
      <w:r>
        <w:rPr>
          <w:sz w:val="24"/>
        </w:rPr>
        <w:t xml:space="preserve"> </w:t>
      </w:r>
      <w:r>
        <w:rPr>
          <w:sz w:val="24"/>
        </w:rPr>
        <w:t>recovery: Establish</w:t>
      </w:r>
      <w:r>
        <w:rPr>
          <w:sz w:val="24"/>
        </w:rPr>
        <w:t xml:space="preserve"> </w:t>
      </w:r>
      <w:r>
        <w:rPr>
          <w:sz w:val="24"/>
        </w:rPr>
        <w:t>regular</w:t>
      </w:r>
      <w:r>
        <w:rPr>
          <w:sz w:val="24"/>
        </w:rPr>
        <w:t xml:space="preserve"> </w:t>
      </w:r>
      <w:r>
        <w:rPr>
          <w:sz w:val="24"/>
        </w:rPr>
        <w:t>backups</w:t>
      </w:r>
      <w:r>
        <w:rPr>
          <w:sz w:val="24"/>
        </w:rPr>
        <w:t xml:space="preserve"> </w:t>
      </w:r>
      <w:r>
        <w:rPr>
          <w:sz w:val="24"/>
        </w:rPr>
        <w:t>of</w:t>
      </w:r>
      <w:r>
        <w:rPr>
          <w:sz w:val="24"/>
        </w:rPr>
        <w:t xml:space="preserve"> </w:t>
      </w:r>
      <w:r>
        <w:rPr>
          <w:sz w:val="24"/>
        </w:rPr>
        <w:t>system</w:t>
      </w:r>
      <w:r>
        <w:rPr>
          <w:sz w:val="24"/>
        </w:rPr>
        <w:t xml:space="preserve"> </w:t>
      </w:r>
      <w:r>
        <w:rPr>
          <w:sz w:val="24"/>
        </w:rPr>
        <w:t>data</w:t>
      </w:r>
      <w:r>
        <w:rPr>
          <w:sz w:val="24"/>
        </w:rPr>
        <w:t xml:space="preserve"> </w:t>
      </w:r>
      <w:r>
        <w:rPr>
          <w:sz w:val="24"/>
        </w:rPr>
        <w:t>and</w:t>
      </w:r>
      <w:r>
        <w:rPr>
          <w:sz w:val="24"/>
        </w:rPr>
        <w:t xml:space="preserve"> </w:t>
      </w:r>
      <w:r>
        <w:rPr>
          <w:sz w:val="24"/>
        </w:rPr>
        <w:t>a</w:t>
      </w:r>
      <w:r>
        <w:rPr>
          <w:sz w:val="24"/>
        </w:rPr>
        <w:t xml:space="preserve"> </w:t>
      </w:r>
      <w:r>
        <w:rPr>
          <w:sz w:val="24"/>
        </w:rPr>
        <w:t>reliable</w:t>
      </w:r>
      <w:r>
        <w:rPr>
          <w:sz w:val="24"/>
        </w:rPr>
        <w:t xml:space="preserve"> </w:t>
      </w:r>
      <w:r>
        <w:rPr>
          <w:sz w:val="24"/>
        </w:rPr>
        <w:t>disaster</w:t>
      </w:r>
      <w:r>
        <w:rPr>
          <w:sz w:val="24"/>
        </w:rPr>
        <w:t xml:space="preserve"> </w:t>
      </w:r>
      <w:r>
        <w:rPr>
          <w:sz w:val="24"/>
        </w:rPr>
        <w:t>recovery</w:t>
      </w:r>
      <w:r>
        <w:rPr>
          <w:sz w:val="24"/>
        </w:rPr>
        <w:t xml:space="preserve"> </w:t>
      </w:r>
      <w:r>
        <w:rPr>
          <w:sz w:val="24"/>
        </w:rPr>
        <w:t>plan</w:t>
      </w:r>
      <w:r>
        <w:rPr>
          <w:sz w:val="24"/>
        </w:rPr>
        <w:t xml:space="preserve"> </w:t>
      </w:r>
      <w:r>
        <w:rPr>
          <w:sz w:val="24"/>
        </w:rPr>
        <w:t>to</w:t>
      </w:r>
      <w:r>
        <w:rPr>
          <w:sz w:val="24"/>
        </w:rPr>
        <w:t xml:space="preserve"> </w:t>
      </w:r>
      <w:r>
        <w:rPr>
          <w:sz w:val="24"/>
        </w:rPr>
        <w:t>restore</w:t>
      </w:r>
      <w:r>
        <w:rPr>
          <w:sz w:val="24"/>
        </w:rPr>
        <w:t xml:space="preserve"> </w:t>
      </w:r>
      <w:r>
        <w:rPr>
          <w:sz w:val="24"/>
        </w:rPr>
        <w:t>operations</w:t>
      </w:r>
      <w:r>
        <w:rPr>
          <w:sz w:val="24"/>
        </w:rPr>
        <w:t xml:space="preserve"> </w:t>
      </w:r>
      <w:r>
        <w:rPr>
          <w:sz w:val="24"/>
        </w:rPr>
        <w:t>in</w:t>
      </w:r>
      <w:r>
        <w:rPr>
          <w:sz w:val="24"/>
        </w:rPr>
        <w:t xml:space="preserve"> </w:t>
      </w:r>
      <w:r>
        <w:rPr>
          <w:sz w:val="24"/>
        </w:rPr>
        <w:t>case</w:t>
      </w:r>
      <w:r>
        <w:rPr>
          <w:sz w:val="24"/>
        </w:rPr>
        <w:t xml:space="preserve"> </w:t>
      </w:r>
      <w:r>
        <w:rPr>
          <w:sz w:val="24"/>
        </w:rPr>
        <w:t>of</w:t>
      </w:r>
      <w:r>
        <w:rPr>
          <w:sz w:val="24"/>
        </w:rPr>
        <w:t xml:space="preserve"> </w:t>
      </w:r>
      <w:r>
        <w:rPr>
          <w:sz w:val="24"/>
        </w:rPr>
        <w:t>major</w:t>
      </w:r>
      <w:r>
        <w:rPr>
          <w:sz w:val="24"/>
        </w:rPr>
        <w:t xml:space="preserve"> </w:t>
      </w:r>
      <w:r>
        <w:rPr>
          <w:sz w:val="24"/>
        </w:rPr>
        <w:t>failures.</w:t>
      </w: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jc w:val="both"/>
        <w:rPr>
          <w:sz w:val="24"/>
          <w:szCs w:val="24"/>
          <w:lang w:val="en-US"/>
        </w:rPr>
      </w:pPr>
    </w:p>
    <w:p>
      <w:pPr>
        <w:pStyle w:val="style0"/>
        <w:rPr/>
      </w:pPr>
      <w:r>
        <w:rPr>
          <w:b/>
          <w:sz w:val="28"/>
          <w:szCs w:val="28"/>
          <w:u w:val="single"/>
        </w:rPr>
        <w:t>Functionality</w:t>
      </w:r>
      <w:r>
        <w:rPr>
          <w:b/>
          <w:sz w:val="28"/>
          <w:szCs w:val="28"/>
          <w:u w:val="single"/>
        </w:rPr>
        <w:t xml:space="preserve"> </w:t>
      </w:r>
      <w:r>
        <w:rPr>
          <w:b/>
          <w:sz w:val="28"/>
          <w:szCs w:val="28"/>
          <w:u w:val="single"/>
        </w:rPr>
        <w:t>1:</w:t>
      </w:r>
      <w:r>
        <w:rPr>
          <w:b/>
          <w:sz w:val="28"/>
          <w:szCs w:val="28"/>
          <w:u w:val="single"/>
        </w:rPr>
        <w:t xml:space="preserve"> </w:t>
      </w:r>
      <w:r>
        <w:rPr>
          <w:b/>
          <w:sz w:val="28"/>
          <w:szCs w:val="28"/>
          <w:u w:val="single"/>
        </w:rPr>
        <w:t>Add</w:t>
      </w:r>
      <w:r>
        <w:rPr>
          <w:b/>
          <w:sz w:val="28"/>
          <w:szCs w:val="28"/>
          <w:u w:val="single"/>
        </w:rPr>
        <w:t xml:space="preserve"> </w:t>
      </w:r>
      <w:r>
        <w:rPr>
          <w:b/>
          <w:sz w:val="28"/>
          <w:szCs w:val="28"/>
          <w:u w:val="single"/>
        </w:rPr>
        <w:t>Product</w:t>
      </w:r>
      <w:r>
        <w:rPr>
          <w:b/>
          <w:sz w:val="28"/>
          <w:szCs w:val="28"/>
          <w:u w:val="single"/>
        </w:rPr>
        <w:t xml:space="preserve"> </w:t>
      </w:r>
      <w:r>
        <w:rPr>
          <w:b/>
          <w:sz w:val="28"/>
          <w:szCs w:val="28"/>
          <w:u w:val="single"/>
        </w:rPr>
        <w:t>to</w:t>
      </w:r>
      <w:r>
        <w:rPr>
          <w:b/>
          <w:sz w:val="28"/>
          <w:szCs w:val="28"/>
          <w:u w:val="single"/>
        </w:rPr>
        <w:t xml:space="preserve"> </w:t>
      </w:r>
      <w:r>
        <w:rPr>
          <w:b/>
          <w:sz w:val="28"/>
          <w:szCs w:val="28"/>
          <w:u w:val="single"/>
        </w:rPr>
        <w:t>Inventory</w:t>
      </w:r>
    </w:p>
    <w:p>
      <w:pPr>
        <w:pStyle w:val="style0"/>
        <w:rPr/>
      </w:pPr>
    </w:p>
    <w:p>
      <w:pPr>
        <w:pStyle w:val="style0"/>
        <w:rPr/>
      </w:pPr>
      <w:r>
        <w:t xml:space="preserve"> </w:t>
      </w:r>
      <w:r>
        <w:rPr>
          <w:b/>
          <w:sz w:val="24"/>
          <w:szCs w:val="24"/>
          <w:u w:val="single"/>
        </w:rPr>
        <w:t>Original</w:t>
      </w:r>
      <w:r>
        <w:rPr>
          <w:b/>
          <w:sz w:val="24"/>
          <w:szCs w:val="24"/>
          <w:u w:val="single"/>
        </w:rPr>
        <w:t xml:space="preserve"> </w:t>
      </w:r>
      <w:r>
        <w:rPr>
          <w:b/>
          <w:sz w:val="24"/>
          <w:szCs w:val="24"/>
          <w:u w:val="single"/>
        </w:rPr>
        <w:t>Code:</w:t>
      </w:r>
    </w:p>
    <w:p>
      <w:pPr>
        <w:pStyle w:val="style0"/>
        <w:rPr/>
      </w:pPr>
    </w:p>
    <w:p>
      <w:pPr>
        <w:pStyle w:val="style0"/>
        <w:rPr/>
      </w:pPr>
    </w:p>
    <w:p>
      <w:pPr>
        <w:pStyle w:val="style0"/>
        <w:rPr/>
      </w:pPr>
      <w:r>
        <w:t>import</w:t>
      </w:r>
      <w:r>
        <w:t xml:space="preserve"> </w:t>
      </w:r>
      <w:r>
        <w:t>java.util.ArrayList</w:t>
      </w:r>
      <w:r>
        <w:t>;</w:t>
      </w:r>
    </w:p>
    <w:p>
      <w:pPr>
        <w:pStyle w:val="style0"/>
        <w:rPr/>
      </w:pPr>
    </w:p>
    <w:p>
      <w:pPr>
        <w:pStyle w:val="style0"/>
        <w:rPr/>
      </w:pPr>
      <w:r>
        <w:t>class</w:t>
      </w:r>
      <w:r>
        <w:t xml:space="preserve"> </w:t>
      </w:r>
      <w:r>
        <w:t>Inventory</w:t>
      </w:r>
      <w:r>
        <w:t xml:space="preserve"> </w:t>
      </w:r>
      <w:r>
        <w:t>{</w:t>
      </w:r>
    </w:p>
    <w:p>
      <w:pPr>
        <w:pStyle w:val="style0"/>
        <w:rPr/>
      </w:pPr>
      <w:r>
        <w:t xml:space="preserve">    </w:t>
      </w:r>
      <w:r>
        <w:t>private</w:t>
      </w:r>
      <w:r>
        <w:t xml:space="preserve"> </w:t>
      </w:r>
      <w:r>
        <w:t>ArrayList</w:t>
      </w:r>
      <w:r>
        <w:t>&lt;Product&gt;</w:t>
      </w:r>
      <w:r>
        <w:t xml:space="preserve"> </w:t>
      </w:r>
      <w:r>
        <w:t>products;</w:t>
      </w:r>
    </w:p>
    <w:p>
      <w:pPr>
        <w:pStyle w:val="style0"/>
        <w:rPr/>
      </w:pPr>
    </w:p>
    <w:p>
      <w:pPr>
        <w:pStyle w:val="style0"/>
        <w:rPr/>
      </w:pPr>
      <w:r>
        <w:t xml:space="preserve">    </w:t>
      </w:r>
      <w:r>
        <w:t>public</w:t>
      </w:r>
      <w:r>
        <w:t xml:space="preserve"> </w:t>
      </w:r>
      <w:r>
        <w:t>Inventory()</w:t>
      </w:r>
      <w:r>
        <w:t xml:space="preserve"> </w:t>
      </w:r>
      <w:r>
        <w:t>{</w:t>
      </w:r>
    </w:p>
    <w:p>
      <w:pPr>
        <w:pStyle w:val="style0"/>
        <w:rPr/>
      </w:pPr>
      <w:r>
        <w:t xml:space="preserve">        </w:t>
      </w:r>
      <w:r>
        <w:t>this.products</w:t>
      </w:r>
      <w:r>
        <w:t xml:space="preserve"> </w:t>
      </w:r>
      <w:r>
        <w:t>=</w:t>
      </w:r>
      <w:r>
        <w:t xml:space="preserve"> </w:t>
      </w:r>
      <w:r>
        <w:t>new</w:t>
      </w:r>
      <w:r>
        <w:t xml:space="preserve"> </w:t>
      </w:r>
      <w:r>
        <w:t>ArrayList</w:t>
      </w:r>
      <w:r>
        <w:t>&lt;&gt;();</w:t>
      </w:r>
    </w:p>
    <w:p>
      <w:pPr>
        <w:pStyle w:val="style0"/>
        <w:rPr/>
      </w:pPr>
      <w:r>
        <w:t xml:space="preserve">    </w:t>
      </w:r>
      <w:r>
        <w:t>}</w:t>
      </w:r>
    </w:p>
    <w:p>
      <w:pPr>
        <w:pStyle w:val="style0"/>
        <w:rPr/>
      </w:pPr>
    </w:p>
    <w:p>
      <w:pPr>
        <w:pStyle w:val="style0"/>
        <w:rPr/>
      </w:pPr>
      <w:r>
        <w:t xml:space="preserve">    </w:t>
      </w:r>
      <w:r>
        <w:t>public</w:t>
      </w:r>
      <w:r>
        <w:t xml:space="preserve"> </w:t>
      </w:r>
      <w:r>
        <w:t>void</w:t>
      </w:r>
      <w:r>
        <w:t xml:space="preserve"> </w:t>
      </w:r>
      <w:r>
        <w:t>addProduct</w:t>
      </w:r>
      <w:r>
        <w:t>(Product</w:t>
      </w:r>
      <w:r>
        <w:t xml:space="preserve"> </w:t>
      </w:r>
      <w:r>
        <w:t>product)</w:t>
      </w:r>
      <w:r>
        <w:t xml:space="preserve"> </w:t>
      </w:r>
      <w:r>
        <w:t>{</w:t>
      </w:r>
    </w:p>
    <w:p>
      <w:pPr>
        <w:pStyle w:val="style0"/>
        <w:rPr/>
      </w:pPr>
      <w:r>
        <w:t xml:space="preserve">        </w:t>
      </w:r>
      <w:r>
        <w:t>products.add</w:t>
      </w:r>
      <w:r>
        <w:t>(product);</w:t>
      </w:r>
    </w:p>
    <w:p>
      <w:pPr>
        <w:pStyle w:val="style0"/>
        <w:rPr/>
      </w:pPr>
      <w:r>
        <w:t xml:space="preserve">    </w:t>
      </w:r>
      <w:r>
        <w:t>}</w:t>
      </w:r>
    </w:p>
    <w:p>
      <w:pPr>
        <w:pStyle w:val="style0"/>
        <w:rPr/>
      </w:pPr>
      <w:r>
        <w:t>}</w:t>
      </w:r>
    </w:p>
    <w:p>
      <w:pPr>
        <w:pStyle w:val="style0"/>
        <w:rPr/>
      </w:pPr>
    </w:p>
    <w:p>
      <w:pPr>
        <w:pStyle w:val="style0"/>
        <w:rPr/>
      </w:pPr>
      <w:r>
        <w:t>class</w:t>
      </w:r>
      <w:r>
        <w:t xml:space="preserve"> </w:t>
      </w:r>
      <w:r>
        <w:t>Product</w:t>
      </w:r>
      <w:r>
        <w:t xml:space="preserve"> </w:t>
      </w:r>
      <w:r>
        <w:t>{</w:t>
      </w:r>
    </w:p>
    <w:p>
      <w:pPr>
        <w:pStyle w:val="style0"/>
        <w:rPr/>
      </w:pPr>
      <w:r>
        <w:t xml:space="preserve">    </w:t>
      </w:r>
      <w:r>
        <w:t>private</w:t>
      </w:r>
      <w:r>
        <w:t xml:space="preserve"> </w:t>
      </w:r>
      <w:r>
        <w:t>int</w:t>
      </w:r>
      <w:r>
        <w:t xml:space="preserve"> </w:t>
      </w:r>
      <w:r>
        <w:t>id;</w:t>
      </w:r>
    </w:p>
    <w:p>
      <w:pPr>
        <w:pStyle w:val="style0"/>
        <w:rPr/>
      </w:pPr>
      <w:r>
        <w:t xml:space="preserve">    </w:t>
      </w:r>
      <w:r>
        <w:t>private</w:t>
      </w:r>
      <w:r>
        <w:t xml:space="preserve"> </w:t>
      </w:r>
      <w:r>
        <w:t>String</w:t>
      </w:r>
      <w:r>
        <w:t xml:space="preserve"> </w:t>
      </w:r>
      <w:r>
        <w:t>name;</w:t>
      </w:r>
    </w:p>
    <w:p>
      <w:pPr>
        <w:pStyle w:val="style0"/>
        <w:rPr/>
      </w:pPr>
      <w:r>
        <w:t xml:space="preserve">    </w:t>
      </w:r>
      <w:r>
        <w:t>private</w:t>
      </w:r>
      <w:r>
        <w:t xml:space="preserve"> </w:t>
      </w:r>
      <w:r>
        <w:t>int</w:t>
      </w:r>
      <w:r>
        <w:t xml:space="preserve"> </w:t>
      </w:r>
      <w:r>
        <w:t>quantity;</w:t>
      </w:r>
    </w:p>
    <w:p>
      <w:pPr>
        <w:pStyle w:val="style0"/>
        <w:rPr/>
      </w:pPr>
      <w:r>
        <w:t xml:space="preserve">    </w:t>
      </w:r>
      <w:r>
        <w:t>private</w:t>
      </w:r>
      <w:r>
        <w:t xml:space="preserve"> </w:t>
      </w:r>
      <w:r>
        <w:t>double</w:t>
      </w:r>
      <w:r>
        <w:t xml:space="preserve"> </w:t>
      </w:r>
      <w:r>
        <w:t>price;</w:t>
      </w:r>
    </w:p>
    <w:p>
      <w:pPr>
        <w:pStyle w:val="style0"/>
        <w:rPr/>
      </w:pPr>
    </w:p>
    <w:p>
      <w:pPr>
        <w:pStyle w:val="style0"/>
        <w:rPr/>
      </w:pPr>
      <w:r>
        <w:t xml:space="preserve">    </w:t>
      </w:r>
      <w:r>
        <w:t>//</w:t>
      </w:r>
      <w:r>
        <w:t xml:space="preserve"> </w:t>
      </w:r>
      <w:r>
        <w:t>Constructor,</w:t>
      </w:r>
      <w:r>
        <w:t xml:space="preserve"> </w:t>
      </w:r>
      <w:r>
        <w:t>getters,</w:t>
      </w:r>
      <w:r>
        <w:t xml:space="preserve"> </w:t>
      </w:r>
      <w:r>
        <w:t>setters</w:t>
      </w:r>
    </w:p>
    <w:p>
      <w:pPr>
        <w:pStyle w:val="style0"/>
        <w:rPr/>
      </w:pPr>
      <w:r>
        <w:t>}</w:t>
      </w:r>
    </w:p>
    <w:p>
      <w:pPr>
        <w:pStyle w:val="style0"/>
        <w:rPr/>
      </w:pPr>
    </w:p>
    <w:p>
      <w:pPr>
        <w:pStyle w:val="style0"/>
        <w:rPr/>
      </w:pPr>
      <w:r>
        <w:t>//</w:t>
      </w:r>
      <w:r>
        <w:t xml:space="preserve"> </w:t>
      </w:r>
      <w:r>
        <w:t>Usage</w:t>
      </w:r>
    </w:p>
    <w:p>
      <w:pPr>
        <w:pStyle w:val="style0"/>
        <w:rPr/>
      </w:pPr>
      <w:r>
        <w:t>Product</w:t>
      </w:r>
      <w:r>
        <w:t xml:space="preserve"> </w:t>
      </w:r>
      <w:r>
        <w:t>product1</w:t>
      </w:r>
      <w:r>
        <w:t xml:space="preserve"> </w:t>
      </w:r>
      <w:r>
        <w:t>=</w:t>
      </w:r>
      <w:r>
        <w:t xml:space="preserve"> </w:t>
      </w:r>
      <w:r>
        <w:t>new</w:t>
      </w:r>
      <w:r>
        <w:t xml:space="preserve"> </w:t>
      </w:r>
      <w:r>
        <w:t>Product(1,</w:t>
      </w:r>
      <w:r>
        <w:t xml:space="preserve"> </w:t>
      </w:r>
      <w:r>
        <w:t>"Product</w:t>
      </w:r>
      <w:r>
        <w:t xml:space="preserve"> </w:t>
      </w:r>
      <w:r>
        <w:t>A",</w:t>
      </w:r>
      <w:r>
        <w:t xml:space="preserve"> </w:t>
      </w:r>
      <w:r>
        <w:t>100,</w:t>
      </w:r>
      <w:r>
        <w:t xml:space="preserve"> </w:t>
      </w:r>
      <w:r>
        <w:t>10.99);</w:t>
      </w:r>
    </w:p>
    <w:p>
      <w:pPr>
        <w:pStyle w:val="style0"/>
        <w:rPr/>
      </w:pPr>
      <w:r>
        <w:t>Inventory</w:t>
      </w:r>
      <w:r>
        <w:t xml:space="preserve"> </w:t>
      </w:r>
      <w:r>
        <w:t>inventorySystem</w:t>
      </w:r>
      <w:r>
        <w:t xml:space="preserve"> </w:t>
      </w:r>
      <w:r>
        <w:t>=</w:t>
      </w:r>
      <w:r>
        <w:t xml:space="preserve"> </w:t>
      </w:r>
      <w:r>
        <w:t>new</w:t>
      </w:r>
      <w:r>
        <w:t xml:space="preserve"> </w:t>
      </w:r>
      <w:r>
        <w:t>Inventory();</w:t>
      </w:r>
    </w:p>
    <w:p>
      <w:pPr>
        <w:pStyle w:val="style0"/>
        <w:rPr/>
      </w:pPr>
      <w:r>
        <w:t>inventorySystem.addProduct</w:t>
      </w:r>
      <w:r>
        <w:t>(product1);</w:t>
      </w:r>
    </w:p>
    <w:p>
      <w:pPr>
        <w:pStyle w:val="style0"/>
        <w:rPr/>
      </w:pPr>
      <w:r>
        <w:t>```</w:t>
      </w:r>
    </w:p>
    <w:p>
      <w:pPr>
        <w:pStyle w:val="style0"/>
        <w:rPr/>
      </w:pPr>
    </w:p>
    <w:p>
      <w:pPr>
        <w:pStyle w:val="style0"/>
        <w:rPr/>
      </w:pPr>
      <w:r>
        <w:rPr>
          <w:b/>
          <w:sz w:val="24"/>
          <w:szCs w:val="24"/>
          <w:u w:val="single"/>
        </w:rPr>
        <w:t>Refactored</w:t>
      </w:r>
      <w:r>
        <w:rPr>
          <w:b/>
          <w:sz w:val="24"/>
          <w:szCs w:val="24"/>
          <w:u w:val="single"/>
        </w:rPr>
        <w:t xml:space="preserve"> </w:t>
      </w:r>
      <w:r>
        <w:rPr>
          <w:b/>
          <w:sz w:val="24"/>
          <w:szCs w:val="24"/>
          <w:u w:val="single"/>
        </w:rPr>
        <w:t>Code:</w:t>
      </w:r>
    </w:p>
    <w:p>
      <w:pPr>
        <w:pStyle w:val="style0"/>
        <w:rPr/>
      </w:pPr>
    </w:p>
    <w:p>
      <w:pPr>
        <w:pStyle w:val="style0"/>
        <w:rPr/>
      </w:pPr>
      <w:r>
        <w:t>import</w:t>
      </w:r>
      <w:r>
        <w:t xml:space="preserve"> </w:t>
      </w:r>
      <w:r>
        <w:t>java.util.ArrayList</w:t>
      </w:r>
      <w:r>
        <w:t>;</w:t>
      </w:r>
    </w:p>
    <w:p>
      <w:pPr>
        <w:pStyle w:val="style0"/>
        <w:rPr/>
      </w:pPr>
    </w:p>
    <w:p>
      <w:pPr>
        <w:pStyle w:val="style0"/>
        <w:rPr/>
      </w:pPr>
      <w:r>
        <w:t>class</w:t>
      </w:r>
      <w:r>
        <w:t xml:space="preserve"> </w:t>
      </w:r>
      <w:r>
        <w:t>Inventory</w:t>
      </w:r>
      <w:r>
        <w:t xml:space="preserve"> </w:t>
      </w:r>
      <w:r>
        <w:t>{</w:t>
      </w:r>
    </w:p>
    <w:p>
      <w:pPr>
        <w:pStyle w:val="style0"/>
        <w:rPr/>
      </w:pPr>
      <w:r>
        <w:t xml:space="preserve">    </w:t>
      </w:r>
      <w:r>
        <w:t>private</w:t>
      </w:r>
      <w:r>
        <w:t xml:space="preserve"> </w:t>
      </w:r>
      <w:r>
        <w:t>ArrayList</w:t>
      </w:r>
      <w:r>
        <w:t>&lt;Product&gt;</w:t>
      </w:r>
      <w:r>
        <w:t xml:space="preserve"> </w:t>
      </w:r>
      <w:r>
        <w:t>products;</w:t>
      </w:r>
    </w:p>
    <w:p>
      <w:pPr>
        <w:pStyle w:val="style0"/>
        <w:rPr/>
      </w:pPr>
    </w:p>
    <w:p>
      <w:pPr>
        <w:pStyle w:val="style0"/>
        <w:rPr/>
      </w:pPr>
      <w:r>
        <w:t xml:space="preserve">    </w:t>
      </w:r>
      <w:r>
        <w:t>public</w:t>
      </w:r>
      <w:r>
        <w:t xml:space="preserve"> </w:t>
      </w:r>
      <w:r>
        <w:t>Inventory()</w:t>
      </w:r>
      <w:r>
        <w:t xml:space="preserve"> </w:t>
      </w:r>
      <w:r>
        <w:t>{</w:t>
      </w:r>
    </w:p>
    <w:p>
      <w:pPr>
        <w:pStyle w:val="style0"/>
        <w:rPr/>
      </w:pPr>
      <w:r>
        <w:t xml:space="preserve">        </w:t>
      </w:r>
      <w:r>
        <w:t>this.products</w:t>
      </w:r>
      <w:r>
        <w:t xml:space="preserve"> </w:t>
      </w:r>
      <w:r>
        <w:t>=</w:t>
      </w:r>
      <w:r>
        <w:t xml:space="preserve"> </w:t>
      </w:r>
      <w:r>
        <w:t>new</w:t>
      </w:r>
      <w:r>
        <w:t xml:space="preserve"> </w:t>
      </w:r>
      <w:r>
        <w:t>ArrayList</w:t>
      </w:r>
      <w:r>
        <w:t>&lt;&gt;();</w:t>
      </w:r>
    </w:p>
    <w:p>
      <w:pPr>
        <w:pStyle w:val="style0"/>
        <w:rPr/>
      </w:pPr>
      <w:r>
        <w:t xml:space="preserve">    </w:t>
      </w:r>
      <w:r>
        <w:t>}</w:t>
      </w:r>
    </w:p>
    <w:p>
      <w:pPr>
        <w:pStyle w:val="style0"/>
        <w:rPr/>
      </w:pPr>
    </w:p>
    <w:p>
      <w:pPr>
        <w:pStyle w:val="style0"/>
        <w:rPr/>
      </w:pPr>
      <w:r>
        <w:t xml:space="preserve">    </w:t>
      </w:r>
      <w:r>
        <w:t>public</w:t>
      </w:r>
      <w:r>
        <w:t xml:space="preserve"> </w:t>
      </w:r>
      <w:r>
        <w:t>void</w:t>
      </w:r>
      <w:r>
        <w:t xml:space="preserve"> </w:t>
      </w:r>
      <w:r>
        <w:t>addProduct</w:t>
      </w:r>
      <w:r>
        <w:t>(Product</w:t>
      </w:r>
      <w:r>
        <w:t xml:space="preserve"> </w:t>
      </w:r>
      <w:r>
        <w:t>product)</w:t>
      </w:r>
      <w:r>
        <w:t xml:space="preserve"> </w:t>
      </w:r>
      <w:r>
        <w:t>{</w:t>
      </w:r>
    </w:p>
    <w:p>
      <w:pPr>
        <w:pStyle w:val="style0"/>
        <w:rPr/>
      </w:pPr>
      <w:r>
        <w:t xml:space="preserve">        </w:t>
      </w:r>
      <w:r>
        <w:t>products.add</w:t>
      </w:r>
      <w:r>
        <w:t>(product);</w:t>
      </w:r>
    </w:p>
    <w:p>
      <w:pPr>
        <w:pStyle w:val="style0"/>
        <w:rPr/>
      </w:pPr>
      <w:r>
        <w:t xml:space="preserve">    </w:t>
      </w:r>
      <w:r>
        <w:t>}</w:t>
      </w:r>
    </w:p>
    <w:p>
      <w:pPr>
        <w:pStyle w:val="style0"/>
        <w:rPr/>
      </w:pPr>
      <w:r>
        <w:t>}</w:t>
      </w:r>
    </w:p>
    <w:p>
      <w:pPr>
        <w:pStyle w:val="style0"/>
        <w:rPr/>
      </w:pPr>
    </w:p>
    <w:p>
      <w:pPr>
        <w:pStyle w:val="style0"/>
        <w:rPr/>
      </w:pPr>
      <w:r>
        <w:t>class</w:t>
      </w:r>
      <w:r>
        <w:t xml:space="preserve"> </w:t>
      </w:r>
      <w:r>
        <w:t>InventorySlicer</w:t>
      </w:r>
      <w:r>
        <w:t xml:space="preserve"> </w:t>
      </w:r>
      <w:r>
        <w:t>{</w:t>
      </w:r>
    </w:p>
    <w:p>
      <w:pPr>
        <w:pStyle w:val="style0"/>
        <w:rPr/>
      </w:pPr>
      <w:r>
        <w:t xml:space="preserve">    </w:t>
      </w:r>
      <w:r>
        <w:t>public</w:t>
      </w:r>
      <w:r>
        <w:t xml:space="preserve"> </w:t>
      </w:r>
      <w:r>
        <w:t>void</w:t>
      </w:r>
      <w:r>
        <w:t xml:space="preserve"> </w:t>
      </w:r>
      <w:r>
        <w:t>sliceAddProduct</w:t>
      </w:r>
      <w:r>
        <w:t>(Product</w:t>
      </w:r>
      <w:r>
        <w:t xml:space="preserve"> </w:t>
      </w:r>
      <w:r>
        <w:t>product)</w:t>
      </w:r>
      <w:r>
        <w:t xml:space="preserve"> </w:t>
      </w:r>
      <w:r>
        <w:t>{</w:t>
      </w:r>
    </w:p>
    <w:p>
      <w:pPr>
        <w:pStyle w:val="style0"/>
        <w:rPr/>
      </w:pPr>
      <w:r>
        <w:t xml:space="preserve">        </w:t>
      </w:r>
      <w:r>
        <w:t>Inventory</w:t>
      </w:r>
      <w:r>
        <w:t xml:space="preserve"> </w:t>
      </w:r>
      <w:r>
        <w:t>inventorySystem</w:t>
      </w:r>
      <w:r>
        <w:t xml:space="preserve"> </w:t>
      </w:r>
      <w:r>
        <w:t>=</w:t>
      </w:r>
      <w:r>
        <w:t xml:space="preserve"> </w:t>
      </w:r>
      <w:r>
        <w:t>new</w:t>
      </w:r>
      <w:r>
        <w:t xml:space="preserve"> </w:t>
      </w:r>
      <w:r>
        <w:t>Inventory();</w:t>
      </w:r>
    </w:p>
    <w:p>
      <w:pPr>
        <w:pStyle w:val="style0"/>
        <w:rPr/>
      </w:pPr>
      <w:r>
        <w:t xml:space="preserve">        </w:t>
      </w:r>
      <w:r>
        <w:t>inventorySystem.addProduct</w:t>
      </w:r>
      <w:r>
        <w:t>(product);</w:t>
      </w:r>
    </w:p>
    <w:p>
      <w:pPr>
        <w:pStyle w:val="style0"/>
        <w:rPr/>
      </w:pPr>
      <w:r>
        <w:t xml:space="preserve">    </w:t>
      </w:r>
      <w:r>
        <w:t>}</w:t>
      </w:r>
    </w:p>
    <w:p>
      <w:pPr>
        <w:pStyle w:val="style0"/>
        <w:rPr/>
      </w:pPr>
      <w:r>
        <w:t>}</w:t>
      </w:r>
    </w:p>
    <w:p>
      <w:pPr>
        <w:pStyle w:val="style0"/>
        <w:rPr/>
      </w:pPr>
    </w:p>
    <w:p>
      <w:pPr>
        <w:pStyle w:val="style0"/>
        <w:rPr/>
      </w:pPr>
      <w:r>
        <w:t>//</w:t>
      </w:r>
      <w:r>
        <w:t xml:space="preserve"> </w:t>
      </w:r>
      <w:r>
        <w:t>Usage</w:t>
      </w:r>
    </w:p>
    <w:p>
      <w:pPr>
        <w:pStyle w:val="style0"/>
        <w:rPr/>
      </w:pPr>
      <w:r>
        <w:t>Product</w:t>
      </w:r>
      <w:r>
        <w:t xml:space="preserve"> </w:t>
      </w:r>
      <w:r>
        <w:t>product1</w:t>
      </w:r>
      <w:r>
        <w:t xml:space="preserve"> </w:t>
      </w:r>
      <w:r>
        <w:t>=</w:t>
      </w:r>
      <w:r>
        <w:t xml:space="preserve"> </w:t>
      </w:r>
      <w:r>
        <w:t>new</w:t>
      </w:r>
      <w:r>
        <w:t xml:space="preserve"> </w:t>
      </w:r>
      <w:r>
        <w:t>Product(1,</w:t>
      </w:r>
      <w:r>
        <w:t xml:space="preserve"> </w:t>
      </w:r>
      <w:r>
        <w:t>"Product</w:t>
      </w:r>
      <w:r>
        <w:t xml:space="preserve"> </w:t>
      </w:r>
      <w:r>
        <w:t>A",</w:t>
      </w:r>
      <w:r>
        <w:t xml:space="preserve"> </w:t>
      </w:r>
      <w:r>
        <w:t>100,</w:t>
      </w:r>
      <w:r>
        <w:t xml:space="preserve"> </w:t>
      </w:r>
      <w:r>
        <w:t>10.99);</w:t>
      </w:r>
    </w:p>
    <w:p>
      <w:pPr>
        <w:pStyle w:val="style0"/>
        <w:rPr/>
      </w:pPr>
      <w:r>
        <w:t>InventorySlicer</w:t>
      </w:r>
      <w:r>
        <w:t xml:space="preserve"> </w:t>
      </w:r>
      <w:r>
        <w:t>slicer</w:t>
      </w:r>
      <w:r>
        <w:t xml:space="preserve"> </w:t>
      </w:r>
      <w:r>
        <w:t>=</w:t>
      </w:r>
      <w:r>
        <w:t xml:space="preserve"> </w:t>
      </w:r>
      <w:r>
        <w:t>new</w:t>
      </w:r>
      <w:r>
        <w:t xml:space="preserve"> </w:t>
      </w:r>
      <w:r>
        <w:t>InventorySlicer</w:t>
      </w:r>
      <w:r>
        <w:t>();</w:t>
      </w:r>
    </w:p>
    <w:p>
      <w:pPr>
        <w:pStyle w:val="style0"/>
        <w:rPr/>
      </w:pPr>
      <w:r>
        <w:t>slicer.sliceAddProduct</w:t>
      </w:r>
      <w:r>
        <w:t>(product1);</w:t>
      </w:r>
    </w:p>
    <w:p>
      <w:pPr>
        <w:pStyle w:val="style0"/>
        <w:rPr/>
      </w:pPr>
    </w:p>
    <w:p>
      <w:pPr>
        <w:pStyle w:val="style0"/>
        <w:rPr/>
      </w:pPr>
      <w:r>
        <w:rPr>
          <w:b/>
          <w:sz w:val="24"/>
          <w:szCs w:val="24"/>
          <w:u w:val="single"/>
        </w:rPr>
        <w:t xml:space="preserve"> </w:t>
      </w:r>
      <w:r>
        <w:rPr>
          <w:b/>
          <w:sz w:val="24"/>
          <w:szCs w:val="24"/>
          <w:u w:val="single"/>
        </w:rPr>
        <w:t>Explanation:</w:t>
      </w:r>
    </w:p>
    <w:p>
      <w:pPr>
        <w:pStyle w:val="style0"/>
        <w:rPr/>
      </w:pPr>
      <w:r>
        <w:rPr>
          <w:b/>
          <w:u w:val="single"/>
        </w:rPr>
        <w:t>1.</w:t>
      </w:r>
      <w:r>
        <w:rPr>
          <w:b/>
          <w:u w:val="single"/>
        </w:rPr>
        <w:t xml:space="preserve"> </w:t>
      </w:r>
      <w:r>
        <w:rPr>
          <w:b/>
          <w:u w:val="single"/>
        </w:rPr>
        <w:t>Original</w:t>
      </w:r>
      <w:r>
        <w:rPr>
          <w:b/>
          <w:u w:val="single"/>
        </w:rPr>
        <w:t xml:space="preserve"> </w:t>
      </w:r>
      <w:r>
        <w:rPr>
          <w:b/>
          <w:u w:val="single"/>
        </w:rPr>
        <w:t>Code:</w:t>
      </w:r>
      <w:r>
        <w:t xml:space="preserve"> </w:t>
      </w:r>
      <w:r>
        <w:t>Defines</w:t>
      </w:r>
      <w:r>
        <w:t xml:space="preserve"> </w:t>
      </w:r>
      <w:r>
        <w:t>an</w:t>
      </w:r>
      <w:r>
        <w:t xml:space="preserve"> </w:t>
      </w:r>
      <w:r>
        <w:t>`Inventory`</w:t>
      </w:r>
      <w:r>
        <w:t xml:space="preserve"> </w:t>
      </w:r>
      <w:r>
        <w:t>class</w:t>
      </w:r>
      <w:r>
        <w:t xml:space="preserve"> </w:t>
      </w:r>
      <w:r>
        <w:t>with</w:t>
      </w:r>
      <w:r>
        <w:t xml:space="preserve"> </w:t>
      </w:r>
      <w:r>
        <w:t>an</w:t>
      </w:r>
      <w:r>
        <w:t xml:space="preserve"> </w:t>
      </w:r>
      <w:r>
        <w:t>`</w:t>
      </w:r>
      <w:r>
        <w:t>addProduct</w:t>
      </w:r>
      <w:r>
        <w:t>`</w:t>
      </w:r>
      <w:r>
        <w:t xml:space="preserve"> </w:t>
      </w:r>
      <w:r>
        <w:t>method</w:t>
      </w:r>
      <w:r>
        <w:t xml:space="preserve"> </w:t>
      </w:r>
      <w:r>
        <w:t>for</w:t>
      </w:r>
      <w:r>
        <w:t xml:space="preserve"> </w:t>
      </w:r>
      <w:r>
        <w:t>adding</w:t>
      </w:r>
      <w:r>
        <w:t xml:space="preserve"> </w:t>
      </w:r>
      <w:r>
        <w:t>a</w:t>
      </w:r>
      <w:r>
        <w:t xml:space="preserve"> </w:t>
      </w:r>
      <w:r>
        <w:t>product</w:t>
      </w:r>
      <w:r>
        <w:t xml:space="preserve"> </w:t>
      </w:r>
      <w:r>
        <w:t>to</w:t>
      </w:r>
      <w:r>
        <w:t xml:space="preserve"> </w:t>
      </w:r>
      <w:r>
        <w:t>the</w:t>
      </w:r>
      <w:r>
        <w:t xml:space="preserve"> </w:t>
      </w:r>
      <w:r>
        <w:t>inventory.</w:t>
      </w:r>
    </w:p>
    <w:p>
      <w:pPr>
        <w:pStyle w:val="style0"/>
        <w:rPr/>
      </w:pPr>
    </w:p>
    <w:p>
      <w:pPr>
        <w:pStyle w:val="style0"/>
        <w:rPr/>
      </w:pPr>
      <w:r>
        <w:rPr>
          <w:b/>
          <w:u w:val="single"/>
        </w:rPr>
        <w:t>2.</w:t>
      </w:r>
      <w:r>
        <w:rPr>
          <w:b/>
          <w:u w:val="single"/>
        </w:rPr>
        <w:t xml:space="preserve"> </w:t>
      </w:r>
      <w:r>
        <w:rPr>
          <w:b/>
          <w:u w:val="single"/>
        </w:rPr>
        <w:t>Refactored</w:t>
      </w:r>
      <w:r>
        <w:rPr>
          <w:b/>
          <w:u w:val="single"/>
        </w:rPr>
        <w:t xml:space="preserve"> </w:t>
      </w:r>
      <w:r>
        <w:rPr>
          <w:b/>
          <w:u w:val="single"/>
        </w:rPr>
        <w:t>Code:</w:t>
      </w:r>
      <w:r>
        <w:t xml:space="preserve"> </w:t>
      </w:r>
      <w:r>
        <w:t>Introduces</w:t>
      </w:r>
      <w:r>
        <w:t xml:space="preserve"> </w:t>
      </w:r>
      <w:r>
        <w:t>a</w:t>
      </w:r>
      <w:r>
        <w:t xml:space="preserve"> </w:t>
      </w:r>
      <w:r>
        <w:t>new</w:t>
      </w:r>
      <w:r>
        <w:t xml:space="preserve"> </w:t>
      </w:r>
      <w:r>
        <w:t>class</w:t>
      </w:r>
      <w:r>
        <w:t xml:space="preserve"> </w:t>
      </w:r>
      <w:r>
        <w:t>`</w:t>
      </w:r>
      <w:r>
        <w:t>InventorySlicer</w:t>
      </w:r>
      <w:r>
        <w:t>`</w:t>
      </w:r>
      <w:r>
        <w:t xml:space="preserve"> </w:t>
      </w:r>
      <w:r>
        <w:t>with</w:t>
      </w:r>
      <w:r>
        <w:t xml:space="preserve"> </w:t>
      </w:r>
      <w:r>
        <w:t>a</w:t>
      </w:r>
      <w:r>
        <w:t xml:space="preserve"> </w:t>
      </w:r>
      <w:r>
        <w:t>method</w:t>
      </w:r>
      <w:r>
        <w:t xml:space="preserve"> </w:t>
      </w:r>
      <w:r>
        <w:t>`</w:t>
      </w:r>
      <w:r>
        <w:t>sliceAddProduct</w:t>
      </w:r>
      <w:r>
        <w:t>`.</w:t>
      </w:r>
      <w:r>
        <w:t xml:space="preserve"> </w:t>
      </w:r>
      <w:r>
        <w:t>This</w:t>
      </w:r>
      <w:r>
        <w:t xml:space="preserve"> </w:t>
      </w:r>
      <w:r>
        <w:t>method</w:t>
      </w:r>
      <w:r>
        <w:t xml:space="preserve"> </w:t>
      </w:r>
      <w:r>
        <w:t>creates</w:t>
      </w:r>
      <w:r>
        <w:t xml:space="preserve"> </w:t>
      </w:r>
      <w:r>
        <w:t>an</w:t>
      </w:r>
      <w:r>
        <w:t xml:space="preserve"> </w:t>
      </w:r>
      <w:r>
        <w:t>instance</w:t>
      </w:r>
      <w:r>
        <w:t xml:space="preserve"> </w:t>
      </w:r>
      <w:r>
        <w:t>of</w:t>
      </w:r>
      <w:r>
        <w:t xml:space="preserve"> </w:t>
      </w:r>
      <w:r>
        <w:t>`Inventory`</w:t>
      </w:r>
      <w:r>
        <w:t xml:space="preserve"> </w:t>
      </w:r>
      <w:r>
        <w:t>and</w:t>
      </w:r>
      <w:r>
        <w:t xml:space="preserve"> </w:t>
      </w:r>
      <w:r>
        <w:t>adds</w:t>
      </w:r>
      <w:r>
        <w:t xml:space="preserve"> </w:t>
      </w:r>
      <w:r>
        <w:t>a</w:t>
      </w:r>
      <w:r>
        <w:t xml:space="preserve"> </w:t>
      </w:r>
      <w:r>
        <w:t>product,</w:t>
      </w:r>
      <w:r>
        <w:t xml:space="preserve"> </w:t>
      </w:r>
      <w:r>
        <w:t>isolating</w:t>
      </w:r>
      <w:r>
        <w:t xml:space="preserve"> </w:t>
      </w:r>
      <w:r>
        <w:t>the</w:t>
      </w:r>
      <w:r>
        <w:t xml:space="preserve"> </w:t>
      </w:r>
      <w:r>
        <w:t>functionality</w:t>
      </w:r>
      <w:r>
        <w:t xml:space="preserve"> </w:t>
      </w:r>
      <w:r>
        <w:t>of</w:t>
      </w:r>
      <w:r>
        <w:t xml:space="preserve"> </w:t>
      </w:r>
      <w:r>
        <w:t>adding</w:t>
      </w:r>
      <w:r>
        <w:t xml:space="preserve"> </w:t>
      </w:r>
      <w:r>
        <w:t>a</w:t>
      </w:r>
      <w:r>
        <w:t xml:space="preserve"> </w:t>
      </w:r>
      <w:r>
        <w:t>product.</w:t>
      </w:r>
    </w:p>
    <w:p>
      <w:pPr>
        <w:pStyle w:val="style0"/>
        <w:rPr/>
      </w:pPr>
    </w:p>
    <w:p>
      <w:pPr>
        <w:pStyle w:val="style0"/>
        <w:rPr/>
      </w:pPr>
      <w:r>
        <w:rPr>
          <w:b/>
          <w:sz w:val="28"/>
          <w:szCs w:val="28"/>
          <w:u w:val="single"/>
        </w:rPr>
        <w:t xml:space="preserve"> </w:t>
      </w:r>
      <w:r>
        <w:rPr>
          <w:b/>
          <w:sz w:val="28"/>
          <w:szCs w:val="28"/>
          <w:u w:val="single"/>
        </w:rPr>
        <w:t>Program</w:t>
      </w:r>
      <w:r>
        <w:rPr>
          <w:b/>
          <w:sz w:val="28"/>
          <w:szCs w:val="28"/>
          <w:u w:val="single"/>
        </w:rPr>
        <w:t xml:space="preserve"> </w:t>
      </w:r>
      <w:r>
        <w:rPr>
          <w:b/>
          <w:sz w:val="28"/>
          <w:szCs w:val="28"/>
          <w:u w:val="single"/>
        </w:rPr>
        <w:t>Slicing</w:t>
      </w:r>
      <w:r>
        <w:rPr>
          <w:b/>
          <w:sz w:val="28"/>
          <w:szCs w:val="28"/>
          <w:u w:val="single"/>
        </w:rPr>
        <w:t xml:space="preserve"> </w:t>
      </w:r>
      <w:r>
        <w:rPr>
          <w:b/>
          <w:sz w:val="28"/>
          <w:szCs w:val="28"/>
          <w:u w:val="single"/>
        </w:rPr>
        <w:t>for</w:t>
      </w:r>
      <w:r>
        <w:rPr>
          <w:b/>
          <w:sz w:val="28"/>
          <w:szCs w:val="28"/>
          <w:u w:val="single"/>
        </w:rPr>
        <w:t xml:space="preserve"> </w:t>
      </w:r>
      <w:r>
        <w:rPr>
          <w:b/>
          <w:sz w:val="28"/>
          <w:szCs w:val="28"/>
          <w:u w:val="single"/>
        </w:rPr>
        <w:t>`</w:t>
      </w:r>
      <w:r>
        <w:rPr>
          <w:b/>
          <w:sz w:val="28"/>
          <w:szCs w:val="28"/>
          <w:u w:val="single"/>
        </w:rPr>
        <w:t>addProduct</w:t>
      </w:r>
      <w:r>
        <w:rPr>
          <w:b/>
          <w:sz w:val="28"/>
          <w:szCs w:val="28"/>
          <w:u w:val="single"/>
        </w:rPr>
        <w:t>`</w:t>
      </w:r>
      <w:r>
        <w:rPr>
          <w:b/>
          <w:sz w:val="28"/>
          <w:szCs w:val="28"/>
          <w:u w:val="single"/>
        </w:rPr>
        <w:t xml:space="preserve"> </w:t>
      </w:r>
      <w:r>
        <w:rPr>
          <w:b/>
          <w:sz w:val="28"/>
          <w:szCs w:val="28"/>
          <w:u w:val="single"/>
        </w:rPr>
        <w:t>Functionality:</w:t>
      </w:r>
    </w:p>
    <w:p>
      <w:pPr>
        <w:pStyle w:val="style0"/>
        <w:rPr/>
      </w:pPr>
    </w:p>
    <w:p>
      <w:pPr>
        <w:pStyle w:val="style0"/>
        <w:rPr/>
      </w:pPr>
      <w:r>
        <w:t>class</w:t>
      </w:r>
      <w:r>
        <w:t xml:space="preserve"> </w:t>
      </w:r>
      <w:r>
        <w:t>Inventory</w:t>
      </w:r>
      <w:r>
        <w:t xml:space="preserve"> </w:t>
      </w:r>
      <w:r>
        <w:t>{</w:t>
      </w:r>
    </w:p>
    <w:p>
      <w:pPr>
        <w:pStyle w:val="style0"/>
        <w:rPr/>
      </w:pPr>
      <w:r>
        <w:t xml:space="preserve">    </w:t>
      </w:r>
      <w:r>
        <w:t>public</w:t>
      </w:r>
      <w:r>
        <w:t xml:space="preserve"> </w:t>
      </w:r>
      <w:r>
        <w:t>void</w:t>
      </w:r>
      <w:r>
        <w:t xml:space="preserve"> </w:t>
      </w:r>
      <w:r>
        <w:t>addProduct</w:t>
      </w:r>
      <w:r>
        <w:t>(Product</w:t>
      </w:r>
      <w:r>
        <w:t xml:space="preserve"> </w:t>
      </w:r>
      <w:r>
        <w:t>product)</w:t>
      </w:r>
      <w:r>
        <w:t xml:space="preserve"> </w:t>
      </w:r>
      <w:r>
        <w:t>{</w:t>
      </w:r>
    </w:p>
    <w:p>
      <w:pPr>
        <w:pStyle w:val="style0"/>
        <w:rPr/>
      </w:pPr>
      <w:r>
        <w:t xml:space="preserve">        </w:t>
      </w:r>
      <w:r>
        <w:t>products.add</w:t>
      </w:r>
      <w:r>
        <w:t>(product);</w:t>
      </w:r>
    </w:p>
    <w:p>
      <w:pPr>
        <w:pStyle w:val="style0"/>
        <w:rPr/>
      </w:pPr>
      <w:r>
        <w:t xml:space="preserve">    </w:t>
      </w:r>
      <w:r>
        <w:t>}</w:t>
      </w:r>
    </w:p>
    <w:p>
      <w:pPr>
        <w:pStyle w:val="style0"/>
        <w:rPr/>
      </w:pPr>
      <w:r>
        <w:t>}</w:t>
      </w:r>
    </w:p>
    <w:p>
      <w:pPr>
        <w:pStyle w:val="style0"/>
        <w:rPr/>
      </w:pPr>
    </w:p>
    <w:p>
      <w:pPr>
        <w:pStyle w:val="style0"/>
        <w:rPr/>
      </w:pPr>
      <w:r>
        <w:t>//</w:t>
      </w:r>
      <w:r>
        <w:t xml:space="preserve"> </w:t>
      </w:r>
      <w:r>
        <w:t>Usage</w:t>
      </w:r>
    </w:p>
    <w:p>
      <w:pPr>
        <w:pStyle w:val="style0"/>
        <w:rPr/>
      </w:pPr>
      <w:r>
        <w:t>Product</w:t>
      </w:r>
      <w:r>
        <w:t xml:space="preserve"> </w:t>
      </w:r>
      <w:r>
        <w:t>product1</w:t>
      </w:r>
      <w:r>
        <w:t xml:space="preserve"> </w:t>
      </w:r>
      <w:r>
        <w:t>=</w:t>
      </w:r>
      <w:r>
        <w:t xml:space="preserve"> </w:t>
      </w:r>
      <w:r>
        <w:t>new</w:t>
      </w:r>
      <w:r>
        <w:t xml:space="preserve"> </w:t>
      </w:r>
      <w:r>
        <w:t>Product(1,</w:t>
      </w:r>
      <w:r>
        <w:t xml:space="preserve"> </w:t>
      </w:r>
      <w:r>
        <w:t>"Product</w:t>
      </w:r>
      <w:r>
        <w:t xml:space="preserve"> </w:t>
      </w:r>
      <w:r>
        <w:t>A",</w:t>
      </w:r>
      <w:r>
        <w:t xml:space="preserve"> </w:t>
      </w:r>
      <w:r>
        <w:t>100,</w:t>
      </w:r>
      <w:r>
        <w:t xml:space="preserve"> </w:t>
      </w:r>
      <w:r>
        <w:t>10.99);</w:t>
      </w:r>
    </w:p>
    <w:p>
      <w:pPr>
        <w:pStyle w:val="style0"/>
        <w:rPr/>
      </w:pPr>
      <w:r>
        <w:t>Inventory</w:t>
      </w:r>
      <w:r>
        <w:t xml:space="preserve"> </w:t>
      </w:r>
      <w:r>
        <w:t>inventorySystem</w:t>
      </w:r>
      <w:r>
        <w:t xml:space="preserve"> </w:t>
      </w:r>
      <w:r>
        <w:t>=</w:t>
      </w:r>
      <w:r>
        <w:t xml:space="preserve"> </w:t>
      </w:r>
      <w:r>
        <w:t>new</w:t>
      </w:r>
      <w:r>
        <w:t xml:space="preserve"> </w:t>
      </w:r>
      <w:r>
        <w:t>Inventory();</w:t>
      </w:r>
    </w:p>
    <w:p>
      <w:pPr>
        <w:pStyle w:val="style0"/>
        <w:rPr/>
      </w:pPr>
      <w:r>
        <w:t>inventorySystem.addProduct</w:t>
      </w:r>
      <w:r>
        <w:t>(product1);</w:t>
      </w:r>
    </w:p>
    <w:p>
      <w:pPr>
        <w:pStyle w:val="style0"/>
        <w:rPr/>
      </w:pPr>
      <w:r>
        <w:t>```</w:t>
      </w:r>
    </w:p>
    <w:p>
      <w:pPr>
        <w:pStyle w:val="style0"/>
        <w:rPr/>
      </w:pPr>
    </w:p>
    <w:p>
      <w:pPr>
        <w:pStyle w:val="style0"/>
        <w:rPr/>
      </w:pPr>
      <w:r>
        <w:rPr>
          <w:b/>
          <w:sz w:val="24"/>
          <w:szCs w:val="24"/>
          <w:u w:val="single"/>
        </w:rPr>
        <w:t xml:space="preserve"> </w:t>
      </w:r>
      <w:r>
        <w:rPr>
          <w:b/>
          <w:sz w:val="24"/>
          <w:szCs w:val="24"/>
          <w:u w:val="single"/>
        </w:rPr>
        <w:t>Explanation:</w:t>
      </w:r>
    </w:p>
    <w:p>
      <w:pPr>
        <w:pStyle w:val="style0"/>
        <w:rPr/>
      </w:pPr>
      <w:r>
        <w:t>1.</w:t>
      </w:r>
      <w:r>
        <w:t xml:space="preserve"> </w:t>
      </w:r>
      <w:r>
        <w:t>Program</w:t>
      </w:r>
      <w:r>
        <w:t xml:space="preserve"> </w:t>
      </w:r>
      <w:r>
        <w:t>Slicing:</w:t>
      </w:r>
      <w:r>
        <w:t xml:space="preserve"> </w:t>
      </w:r>
      <w:r>
        <w:t>Extracts</w:t>
      </w:r>
      <w:r>
        <w:t xml:space="preserve"> </w:t>
      </w:r>
      <w:r>
        <w:t>only</w:t>
      </w:r>
      <w:r>
        <w:t xml:space="preserve"> </w:t>
      </w:r>
      <w:r>
        <w:t>the</w:t>
      </w:r>
      <w:r>
        <w:t xml:space="preserve"> </w:t>
      </w:r>
      <w:r>
        <w:t>relevant</w:t>
      </w:r>
      <w:r>
        <w:t xml:space="preserve"> </w:t>
      </w:r>
      <w:r>
        <w:t>code</w:t>
      </w:r>
      <w:r>
        <w:t xml:space="preserve"> </w:t>
      </w:r>
      <w:r>
        <w:t>for</w:t>
      </w:r>
      <w:r>
        <w:t xml:space="preserve"> </w:t>
      </w:r>
      <w:r>
        <w:t>the</w:t>
      </w:r>
      <w:r>
        <w:t xml:space="preserve"> </w:t>
      </w:r>
      <w:r>
        <w:t>`</w:t>
      </w:r>
      <w:r>
        <w:t>addProduct</w:t>
      </w:r>
      <w:r>
        <w:t>`</w:t>
      </w:r>
      <w:r>
        <w:t xml:space="preserve"> </w:t>
      </w:r>
      <w:r>
        <w:t>functionality,</w:t>
      </w:r>
      <w:r>
        <w:t xml:space="preserve"> </w:t>
      </w:r>
      <w:r>
        <w:t>excluding</w:t>
      </w:r>
      <w:r>
        <w:t xml:space="preserve"> </w:t>
      </w:r>
      <w:r>
        <w:t>unnecessary</w:t>
      </w:r>
      <w:r>
        <w:t xml:space="preserve"> </w:t>
      </w:r>
      <w:r>
        <w:t>parts</w:t>
      </w:r>
      <w:r>
        <w:t xml:space="preserve"> </w:t>
      </w:r>
      <w:r>
        <w:t>of</w:t>
      </w:r>
      <w:r>
        <w:t xml:space="preserve"> </w:t>
      </w:r>
      <w:r>
        <w:t>the</w:t>
      </w:r>
      <w:r>
        <w:t xml:space="preserve"> </w:t>
      </w:r>
      <w:r>
        <w:t>original</w:t>
      </w:r>
      <w:r>
        <w:t xml:space="preserve"> </w:t>
      </w:r>
      <w:r>
        <w:t>code.</w:t>
      </w:r>
    </w:p>
    <w:p>
      <w:pPr>
        <w:pStyle w:val="style0"/>
        <w:rPr/>
      </w:pPr>
    </w:p>
    <w:p>
      <w:pPr>
        <w:pStyle w:val="style0"/>
        <w:rPr/>
      </w:pPr>
    </w:p>
    <w:p>
      <w:pPr>
        <w:pStyle w:val="style0"/>
        <w:rPr/>
      </w:pPr>
      <w:r>
        <w:rPr>
          <w:b/>
          <w:sz w:val="28"/>
          <w:szCs w:val="28"/>
          <w:u w:val="single"/>
        </w:rPr>
        <w:t>Functionality</w:t>
      </w:r>
      <w:r>
        <w:rPr>
          <w:b/>
          <w:sz w:val="28"/>
          <w:szCs w:val="28"/>
          <w:u w:val="single"/>
        </w:rPr>
        <w:t xml:space="preserve"> </w:t>
      </w:r>
      <w:r>
        <w:rPr>
          <w:b/>
          <w:sz w:val="28"/>
          <w:szCs w:val="28"/>
          <w:u w:val="single"/>
        </w:rPr>
        <w:t>2:</w:t>
      </w:r>
      <w:r>
        <w:rPr>
          <w:b/>
          <w:sz w:val="28"/>
          <w:szCs w:val="28"/>
          <w:u w:val="single"/>
        </w:rPr>
        <w:t xml:space="preserve"> </w:t>
      </w:r>
      <w:r>
        <w:rPr>
          <w:b/>
          <w:sz w:val="28"/>
          <w:szCs w:val="28"/>
          <w:u w:val="single"/>
        </w:rPr>
        <w:t>Update</w:t>
      </w:r>
      <w:r>
        <w:rPr>
          <w:b/>
          <w:sz w:val="28"/>
          <w:szCs w:val="28"/>
          <w:u w:val="single"/>
        </w:rPr>
        <w:t xml:space="preserve"> </w:t>
      </w:r>
      <w:r>
        <w:rPr>
          <w:b/>
          <w:sz w:val="28"/>
          <w:szCs w:val="28"/>
          <w:u w:val="single"/>
        </w:rPr>
        <w:t>Product</w:t>
      </w:r>
      <w:r>
        <w:rPr>
          <w:b/>
          <w:sz w:val="28"/>
          <w:szCs w:val="28"/>
          <w:u w:val="single"/>
        </w:rPr>
        <w:t xml:space="preserve"> </w:t>
      </w:r>
      <w:r>
        <w:rPr>
          <w:b/>
          <w:sz w:val="28"/>
          <w:szCs w:val="28"/>
          <w:u w:val="single"/>
        </w:rPr>
        <w:t>Quantity</w:t>
      </w:r>
    </w:p>
    <w:p>
      <w:pPr>
        <w:pStyle w:val="style0"/>
        <w:rPr/>
      </w:pPr>
    </w:p>
    <w:p>
      <w:pPr>
        <w:pStyle w:val="style0"/>
        <w:rPr/>
      </w:pPr>
      <w:r>
        <w:rPr>
          <w:b/>
          <w:u w:val="single"/>
        </w:rPr>
        <w:t xml:space="preserve"> </w:t>
      </w:r>
      <w:r>
        <w:rPr>
          <w:b/>
          <w:u w:val="single"/>
        </w:rPr>
        <w:t>Original</w:t>
      </w:r>
      <w:r>
        <w:rPr>
          <w:b/>
          <w:u w:val="single"/>
        </w:rPr>
        <w:t xml:space="preserve"> </w:t>
      </w:r>
      <w:r>
        <w:rPr>
          <w:b/>
          <w:u w:val="single"/>
        </w:rPr>
        <w:t>Code:</w:t>
      </w:r>
    </w:p>
    <w:p>
      <w:pPr>
        <w:pStyle w:val="style0"/>
        <w:rPr/>
      </w:pPr>
    </w:p>
    <w:p>
      <w:pPr>
        <w:pStyle w:val="style0"/>
        <w:rPr/>
      </w:pPr>
      <w:r>
        <w:t>import</w:t>
      </w:r>
      <w:r>
        <w:t xml:space="preserve"> </w:t>
      </w:r>
      <w:r>
        <w:t>java.util.ArrayList</w:t>
      </w:r>
      <w:r>
        <w:t>;</w:t>
      </w:r>
    </w:p>
    <w:p>
      <w:pPr>
        <w:pStyle w:val="style0"/>
        <w:rPr/>
      </w:pPr>
    </w:p>
    <w:p>
      <w:pPr>
        <w:pStyle w:val="style0"/>
        <w:rPr/>
      </w:pPr>
      <w:r>
        <w:t>class</w:t>
      </w:r>
      <w:r>
        <w:t xml:space="preserve"> </w:t>
      </w:r>
      <w:r>
        <w:t>Inventory</w:t>
      </w:r>
      <w:r>
        <w:t xml:space="preserve"> </w:t>
      </w:r>
      <w:r>
        <w:t>{</w:t>
      </w:r>
    </w:p>
    <w:p>
      <w:pPr>
        <w:pStyle w:val="style0"/>
        <w:rPr/>
      </w:pPr>
      <w:r>
        <w:t xml:space="preserve">    </w:t>
      </w:r>
      <w:r>
        <w:t>private</w:t>
      </w:r>
      <w:r>
        <w:t xml:space="preserve"> </w:t>
      </w:r>
      <w:r>
        <w:t>ArrayList</w:t>
      </w:r>
      <w:r>
        <w:t>&lt;Product&gt;</w:t>
      </w:r>
      <w:r>
        <w:t xml:space="preserve"> </w:t>
      </w:r>
      <w:r>
        <w:t>products;</w:t>
      </w:r>
    </w:p>
    <w:p>
      <w:pPr>
        <w:pStyle w:val="style0"/>
        <w:rPr/>
      </w:pPr>
    </w:p>
    <w:p>
      <w:pPr>
        <w:pStyle w:val="style0"/>
        <w:rPr/>
      </w:pPr>
      <w:r>
        <w:t xml:space="preserve">    </w:t>
      </w:r>
      <w:r>
        <w:t>public</w:t>
      </w:r>
      <w:r>
        <w:t xml:space="preserve"> </w:t>
      </w:r>
      <w:r>
        <w:t>Inventory()</w:t>
      </w:r>
      <w:r>
        <w:t xml:space="preserve"> </w:t>
      </w:r>
      <w:r>
        <w:t>{</w:t>
      </w:r>
    </w:p>
    <w:p>
      <w:pPr>
        <w:pStyle w:val="style0"/>
        <w:rPr/>
      </w:pPr>
      <w:r>
        <w:t xml:space="preserve">        </w:t>
      </w:r>
      <w:r>
        <w:t>this.products</w:t>
      </w:r>
      <w:r>
        <w:t xml:space="preserve"> </w:t>
      </w:r>
      <w:r>
        <w:t>=</w:t>
      </w:r>
      <w:r>
        <w:t xml:space="preserve"> </w:t>
      </w:r>
      <w:r>
        <w:t>new</w:t>
      </w:r>
      <w:r>
        <w:t xml:space="preserve"> </w:t>
      </w:r>
      <w:r>
        <w:t>ArrayList</w:t>
      </w:r>
      <w:r>
        <w:t>&lt;&gt;();</w:t>
      </w:r>
    </w:p>
    <w:p>
      <w:pPr>
        <w:pStyle w:val="style0"/>
        <w:rPr/>
      </w:pPr>
      <w:r>
        <w:t xml:space="preserve">    </w:t>
      </w:r>
      <w:r>
        <w:t>}</w:t>
      </w:r>
    </w:p>
    <w:p>
      <w:pPr>
        <w:pStyle w:val="style0"/>
        <w:rPr/>
      </w:pPr>
    </w:p>
    <w:p>
      <w:pPr>
        <w:pStyle w:val="style0"/>
        <w:rPr/>
      </w:pPr>
      <w:r>
        <w:t xml:space="preserve">    </w:t>
      </w:r>
      <w:r>
        <w:t>public</w:t>
      </w:r>
      <w:r>
        <w:t xml:space="preserve"> </w:t>
      </w:r>
      <w:r>
        <w:t>void</w:t>
      </w:r>
      <w:r>
        <w:t xml:space="preserve"> </w:t>
      </w:r>
      <w:r>
        <w:t>updateQuantity</w:t>
      </w:r>
      <w:r>
        <w:t>(int</w:t>
      </w:r>
      <w:r>
        <w:t xml:space="preserve"> </w:t>
      </w:r>
      <w:r>
        <w:t>productId</w:t>
      </w:r>
      <w:r>
        <w:t>,</w:t>
      </w:r>
      <w:r>
        <w:t xml:space="preserve"> </w:t>
      </w:r>
      <w:r>
        <w:t>int</w:t>
      </w:r>
      <w:r>
        <w:t xml:space="preserve"> </w:t>
      </w:r>
      <w:r>
        <w:t>newQuantity</w:t>
      </w:r>
      <w:r>
        <w:t>)</w:t>
      </w:r>
      <w:r>
        <w:t xml:space="preserve"> </w:t>
      </w:r>
      <w:r>
        <w:t>{</w:t>
      </w:r>
    </w:p>
    <w:p>
      <w:pPr>
        <w:pStyle w:val="style0"/>
        <w:rPr/>
      </w:pPr>
      <w:r>
        <w:t xml:space="preserve">        </w:t>
      </w:r>
      <w:r>
        <w:t>for</w:t>
      </w:r>
      <w:r>
        <w:t xml:space="preserve"> </w:t>
      </w:r>
      <w:r>
        <w:t>(Product</w:t>
      </w:r>
      <w:r>
        <w:t xml:space="preserve"> </w:t>
      </w:r>
      <w:r>
        <w:t>product</w:t>
      </w:r>
      <w:r>
        <w:t xml:space="preserve"> </w:t>
      </w:r>
      <w:r>
        <w:t>:</w:t>
      </w:r>
      <w:r>
        <w:t xml:space="preserve"> </w:t>
      </w:r>
      <w:r>
        <w:t>products)</w:t>
      </w:r>
      <w:r>
        <w:t xml:space="preserve"> </w:t>
      </w:r>
      <w:r>
        <w:t>{</w:t>
      </w:r>
    </w:p>
    <w:p>
      <w:pPr>
        <w:pStyle w:val="style0"/>
        <w:rPr/>
      </w:pPr>
      <w:r>
        <w:t xml:space="preserve">            </w:t>
      </w:r>
      <w:r>
        <w:t>if</w:t>
      </w:r>
      <w:r>
        <w:t xml:space="preserve"> </w:t>
      </w:r>
      <w:r>
        <w:t>(</w:t>
      </w:r>
      <w:r>
        <w:t>product.getId</w:t>
      </w:r>
      <w:r>
        <w:t>()</w:t>
      </w:r>
      <w:r>
        <w:t xml:space="preserve"> </w:t>
      </w:r>
      <w:r>
        <w:t>==</w:t>
      </w:r>
      <w:r>
        <w:t xml:space="preserve"> </w:t>
      </w:r>
      <w:r>
        <w:t>productId</w:t>
      </w:r>
      <w:r>
        <w:t>)</w:t>
      </w:r>
      <w:r>
        <w:t xml:space="preserve"> </w:t>
      </w:r>
      <w:r>
        <w:t>{</w:t>
      </w:r>
    </w:p>
    <w:p>
      <w:pPr>
        <w:pStyle w:val="style0"/>
        <w:rPr/>
      </w:pPr>
      <w:r>
        <w:t xml:space="preserve">                </w:t>
      </w:r>
      <w:r>
        <w:t>product.setQuantity</w:t>
      </w:r>
      <w:r>
        <w:t>(</w:t>
      </w:r>
      <w:r>
        <w:t>newQuantity</w:t>
      </w:r>
      <w:r>
        <w:t>);</w:t>
      </w:r>
    </w:p>
    <w:p>
      <w:pPr>
        <w:pStyle w:val="style0"/>
        <w:rPr/>
      </w:pPr>
      <w:r>
        <w:t xml:space="preserve">                </w:t>
      </w:r>
      <w:r>
        <w:t>break;</w:t>
      </w:r>
    </w:p>
    <w:p>
      <w:pPr>
        <w:pStyle w:val="style0"/>
        <w:rPr/>
      </w:pPr>
      <w:r>
        <w:t xml:space="preserve">            </w:t>
      </w:r>
      <w:r>
        <w:t>}</w:t>
      </w:r>
    </w:p>
    <w:p>
      <w:pPr>
        <w:pStyle w:val="style0"/>
        <w:rPr/>
      </w:pPr>
      <w:r>
        <w:t xml:space="preserve">        </w:t>
      </w:r>
      <w:r>
        <w:t>}</w:t>
      </w:r>
    </w:p>
    <w:p>
      <w:pPr>
        <w:pStyle w:val="style0"/>
        <w:rPr/>
      </w:pPr>
      <w:r>
        <w:t xml:space="preserve">    </w:t>
      </w:r>
      <w:r>
        <w:t>}</w:t>
      </w:r>
    </w:p>
    <w:p>
      <w:pPr>
        <w:pStyle w:val="style0"/>
        <w:rPr/>
      </w:pPr>
      <w:r>
        <w:t>}</w:t>
      </w:r>
    </w:p>
    <w:p>
      <w:pPr>
        <w:pStyle w:val="style0"/>
        <w:rPr/>
      </w:pPr>
    </w:p>
    <w:p>
      <w:pPr>
        <w:pStyle w:val="style0"/>
        <w:rPr/>
      </w:pPr>
      <w:r>
        <w:t>class</w:t>
      </w:r>
      <w:r>
        <w:t xml:space="preserve"> </w:t>
      </w:r>
      <w:r>
        <w:t>Product</w:t>
      </w:r>
      <w:r>
        <w:t xml:space="preserve"> </w:t>
      </w:r>
      <w:r>
        <w:t>{</w:t>
      </w:r>
    </w:p>
    <w:p>
      <w:pPr>
        <w:pStyle w:val="style0"/>
        <w:rPr/>
      </w:pPr>
      <w:r>
        <w:t xml:space="preserve">    </w:t>
      </w:r>
      <w:r>
        <w:t>private</w:t>
      </w:r>
      <w:r>
        <w:t xml:space="preserve"> </w:t>
      </w:r>
      <w:r>
        <w:t>int</w:t>
      </w:r>
      <w:r>
        <w:t xml:space="preserve"> </w:t>
      </w:r>
      <w:r>
        <w:t>id;</w:t>
      </w:r>
    </w:p>
    <w:p>
      <w:pPr>
        <w:pStyle w:val="style0"/>
        <w:rPr/>
      </w:pPr>
      <w:r>
        <w:t xml:space="preserve">    </w:t>
      </w:r>
      <w:r>
        <w:t>private</w:t>
      </w:r>
      <w:r>
        <w:t xml:space="preserve"> </w:t>
      </w:r>
      <w:r>
        <w:t>String</w:t>
      </w:r>
      <w:r>
        <w:t xml:space="preserve"> </w:t>
      </w:r>
      <w:r>
        <w:t>name;</w:t>
      </w:r>
    </w:p>
    <w:p>
      <w:pPr>
        <w:pStyle w:val="style0"/>
        <w:rPr/>
      </w:pPr>
      <w:r>
        <w:t xml:space="preserve">    </w:t>
      </w:r>
      <w:r>
        <w:t>private</w:t>
      </w:r>
      <w:r>
        <w:t xml:space="preserve"> </w:t>
      </w:r>
      <w:r>
        <w:t>int</w:t>
      </w:r>
      <w:r>
        <w:t xml:space="preserve"> </w:t>
      </w:r>
      <w:r>
        <w:t>quantity;</w:t>
      </w:r>
    </w:p>
    <w:p>
      <w:pPr>
        <w:pStyle w:val="style0"/>
        <w:rPr/>
      </w:pPr>
      <w:r>
        <w:t xml:space="preserve">    </w:t>
      </w:r>
      <w:r>
        <w:t>private</w:t>
      </w:r>
      <w:r>
        <w:t xml:space="preserve"> </w:t>
      </w:r>
      <w:r>
        <w:t>double</w:t>
      </w:r>
      <w:r>
        <w:t xml:space="preserve"> </w:t>
      </w:r>
      <w:r>
        <w:t>price;</w:t>
      </w:r>
    </w:p>
    <w:p>
      <w:pPr>
        <w:pStyle w:val="style0"/>
        <w:rPr/>
      </w:pPr>
    </w:p>
    <w:p>
      <w:pPr>
        <w:pStyle w:val="style0"/>
        <w:rPr/>
      </w:pPr>
      <w:r>
        <w:t xml:space="preserve">    </w:t>
      </w:r>
      <w:r>
        <w:t>//</w:t>
      </w:r>
      <w:r>
        <w:t xml:space="preserve"> </w:t>
      </w:r>
      <w:r>
        <w:t>Constructor,</w:t>
      </w:r>
      <w:r>
        <w:t xml:space="preserve"> </w:t>
      </w:r>
      <w:r>
        <w:t>getters,</w:t>
      </w:r>
      <w:r>
        <w:t xml:space="preserve"> </w:t>
      </w:r>
      <w:r>
        <w:t>setters</w:t>
      </w:r>
    </w:p>
    <w:p>
      <w:pPr>
        <w:pStyle w:val="style0"/>
        <w:rPr/>
      </w:pPr>
      <w:r>
        <w:t>}</w:t>
      </w:r>
    </w:p>
    <w:p>
      <w:pPr>
        <w:pStyle w:val="style0"/>
        <w:rPr/>
      </w:pPr>
    </w:p>
    <w:p>
      <w:pPr>
        <w:pStyle w:val="style0"/>
        <w:rPr/>
      </w:pPr>
      <w:r>
        <w:t>//</w:t>
      </w:r>
      <w:r>
        <w:t xml:space="preserve"> </w:t>
      </w:r>
      <w:r>
        <w:t>Usage</w:t>
      </w:r>
    </w:p>
    <w:p>
      <w:pPr>
        <w:pStyle w:val="style0"/>
        <w:rPr/>
      </w:pPr>
      <w:r>
        <w:t>Product</w:t>
      </w:r>
      <w:r>
        <w:t xml:space="preserve"> </w:t>
      </w:r>
      <w:r>
        <w:t>product1</w:t>
      </w:r>
      <w:r>
        <w:t xml:space="preserve"> </w:t>
      </w:r>
      <w:r>
        <w:t>=</w:t>
      </w:r>
      <w:r>
        <w:t xml:space="preserve"> </w:t>
      </w:r>
      <w:r>
        <w:t>new</w:t>
      </w:r>
      <w:r>
        <w:t xml:space="preserve"> </w:t>
      </w:r>
      <w:r>
        <w:t>Product(1,</w:t>
      </w:r>
      <w:r>
        <w:t xml:space="preserve"> </w:t>
      </w:r>
      <w:r>
        <w:t>"Product</w:t>
      </w:r>
      <w:r>
        <w:t xml:space="preserve"> </w:t>
      </w:r>
      <w:r>
        <w:t>A",</w:t>
      </w:r>
      <w:r>
        <w:t xml:space="preserve"> </w:t>
      </w:r>
      <w:r>
        <w:t>100,</w:t>
      </w:r>
      <w:r>
        <w:t xml:space="preserve"> </w:t>
      </w:r>
      <w:r>
        <w:t>10.99);</w:t>
      </w:r>
    </w:p>
    <w:p>
      <w:pPr>
        <w:pStyle w:val="style0"/>
        <w:rPr/>
      </w:pPr>
      <w:r>
        <w:t>Inventory</w:t>
      </w:r>
      <w:r>
        <w:t xml:space="preserve"> </w:t>
      </w:r>
      <w:r>
        <w:t>inventorySystem</w:t>
      </w:r>
      <w:r>
        <w:t xml:space="preserve"> </w:t>
      </w:r>
      <w:r>
        <w:t>=</w:t>
      </w:r>
      <w:r>
        <w:t xml:space="preserve"> </w:t>
      </w:r>
      <w:r>
        <w:t>new</w:t>
      </w:r>
      <w:r>
        <w:t xml:space="preserve"> </w:t>
      </w:r>
      <w:r>
        <w:t>Inventory();</w:t>
      </w:r>
    </w:p>
    <w:p>
      <w:pPr>
        <w:pStyle w:val="style0"/>
        <w:rPr/>
      </w:pPr>
      <w:r>
        <w:t>inventorySystem.addProduct</w:t>
      </w:r>
      <w:r>
        <w:t>(product1);</w:t>
      </w:r>
    </w:p>
    <w:p>
      <w:pPr>
        <w:pStyle w:val="style0"/>
        <w:rPr/>
      </w:pPr>
      <w:r>
        <w:t>inventorySystem.updateQuantity</w:t>
      </w:r>
      <w:r>
        <w:t>(1,</w:t>
      </w:r>
      <w:r>
        <w:t xml:space="preserve"> </w:t>
      </w:r>
      <w:r>
        <w:t>150);</w:t>
      </w:r>
    </w:p>
    <w:p>
      <w:pPr>
        <w:pStyle w:val="style0"/>
        <w:rPr/>
      </w:pPr>
    </w:p>
    <w:p>
      <w:pPr>
        <w:pStyle w:val="style0"/>
        <w:rPr/>
      </w:pPr>
    </w:p>
    <w:p>
      <w:pPr>
        <w:pStyle w:val="style0"/>
        <w:rPr/>
      </w:pPr>
      <w:r>
        <w:rPr>
          <w:b/>
          <w:u w:val="single"/>
        </w:rPr>
        <w:t>Refactored</w:t>
      </w:r>
      <w:r>
        <w:rPr>
          <w:b/>
          <w:u w:val="single"/>
        </w:rPr>
        <w:t xml:space="preserve"> </w:t>
      </w:r>
      <w:r>
        <w:rPr>
          <w:b/>
          <w:u w:val="single"/>
        </w:rPr>
        <w:t>Code:</w:t>
      </w:r>
    </w:p>
    <w:p>
      <w:pPr>
        <w:pStyle w:val="style0"/>
        <w:rPr/>
      </w:pPr>
    </w:p>
    <w:p>
      <w:pPr>
        <w:pStyle w:val="style0"/>
        <w:rPr/>
      </w:pPr>
      <w:r>
        <w:t>import</w:t>
      </w:r>
      <w:r>
        <w:t xml:space="preserve"> </w:t>
      </w:r>
      <w:r>
        <w:t>java.util.ArrayList</w:t>
      </w:r>
      <w:r>
        <w:t>;</w:t>
      </w:r>
    </w:p>
    <w:p>
      <w:pPr>
        <w:pStyle w:val="style0"/>
        <w:rPr/>
      </w:pPr>
    </w:p>
    <w:p>
      <w:pPr>
        <w:pStyle w:val="style0"/>
        <w:rPr/>
      </w:pPr>
      <w:r>
        <w:t>class</w:t>
      </w:r>
      <w:r>
        <w:t xml:space="preserve"> </w:t>
      </w:r>
      <w:r>
        <w:t>Inventory</w:t>
      </w:r>
      <w:r>
        <w:t xml:space="preserve"> </w:t>
      </w:r>
      <w:r>
        <w:t>{</w:t>
      </w:r>
    </w:p>
    <w:p>
      <w:pPr>
        <w:pStyle w:val="style0"/>
        <w:rPr/>
      </w:pPr>
      <w:r>
        <w:t xml:space="preserve">    </w:t>
      </w:r>
      <w:r>
        <w:t>private</w:t>
      </w:r>
      <w:r>
        <w:t xml:space="preserve"> </w:t>
      </w:r>
      <w:r>
        <w:t>ArrayList</w:t>
      </w:r>
      <w:r>
        <w:t>&lt;Product&gt;</w:t>
      </w:r>
      <w:r>
        <w:t xml:space="preserve"> </w:t>
      </w:r>
      <w:r>
        <w:t>products;</w:t>
      </w:r>
    </w:p>
    <w:p>
      <w:pPr>
        <w:pStyle w:val="style0"/>
        <w:rPr/>
      </w:pPr>
    </w:p>
    <w:p>
      <w:pPr>
        <w:pStyle w:val="style0"/>
        <w:rPr/>
      </w:pPr>
      <w:r>
        <w:t xml:space="preserve">    </w:t>
      </w:r>
      <w:r>
        <w:t>public</w:t>
      </w:r>
      <w:r>
        <w:t xml:space="preserve"> </w:t>
      </w:r>
      <w:r>
        <w:t>Inventory()</w:t>
      </w:r>
      <w:r>
        <w:t xml:space="preserve"> </w:t>
      </w:r>
      <w:r>
        <w:t>{</w:t>
      </w:r>
    </w:p>
    <w:p>
      <w:pPr>
        <w:pStyle w:val="style0"/>
        <w:rPr/>
      </w:pPr>
      <w:r>
        <w:t xml:space="preserve">        </w:t>
      </w:r>
      <w:r>
        <w:t>this.products</w:t>
      </w:r>
      <w:r>
        <w:t xml:space="preserve"> </w:t>
      </w:r>
      <w:r>
        <w:t>=</w:t>
      </w:r>
      <w:r>
        <w:t xml:space="preserve"> </w:t>
      </w:r>
      <w:r>
        <w:t>new</w:t>
      </w:r>
      <w:r>
        <w:t xml:space="preserve"> </w:t>
      </w:r>
      <w:r>
        <w:t>ArrayList</w:t>
      </w:r>
      <w:r>
        <w:t>&lt;&gt;();</w:t>
      </w:r>
    </w:p>
    <w:p>
      <w:pPr>
        <w:pStyle w:val="style0"/>
        <w:rPr/>
      </w:pPr>
      <w:r>
        <w:t xml:space="preserve">    </w:t>
      </w:r>
      <w:r>
        <w:t>}</w:t>
      </w:r>
    </w:p>
    <w:p>
      <w:pPr>
        <w:pStyle w:val="style0"/>
        <w:rPr/>
      </w:pPr>
    </w:p>
    <w:p>
      <w:pPr>
        <w:pStyle w:val="style0"/>
        <w:rPr/>
      </w:pPr>
      <w:r>
        <w:t xml:space="preserve">    </w:t>
      </w:r>
      <w:r>
        <w:t>public</w:t>
      </w:r>
      <w:r>
        <w:t xml:space="preserve"> </w:t>
      </w:r>
      <w:r>
        <w:t>void</w:t>
      </w:r>
      <w:r>
        <w:t xml:space="preserve"> </w:t>
      </w:r>
      <w:r>
        <w:t>updateQuantity</w:t>
      </w:r>
      <w:r>
        <w:t>(int</w:t>
      </w:r>
      <w:r>
        <w:t xml:space="preserve"> </w:t>
      </w:r>
      <w:r>
        <w:t>productId</w:t>
      </w:r>
      <w:r>
        <w:t>,</w:t>
      </w:r>
      <w:r>
        <w:t xml:space="preserve"> </w:t>
      </w:r>
      <w:r>
        <w:t>int</w:t>
      </w:r>
      <w:r>
        <w:t xml:space="preserve"> </w:t>
      </w:r>
      <w:r>
        <w:t>newQuantity</w:t>
      </w:r>
      <w:r>
        <w:t>)</w:t>
      </w:r>
      <w:r>
        <w:t xml:space="preserve"> </w:t>
      </w:r>
      <w:r>
        <w:t>{</w:t>
      </w:r>
    </w:p>
    <w:p>
      <w:pPr>
        <w:pStyle w:val="style0"/>
        <w:rPr/>
      </w:pPr>
      <w:r>
        <w:t xml:space="preserve">        </w:t>
      </w:r>
      <w:r>
        <w:t>for</w:t>
      </w:r>
      <w:r>
        <w:t xml:space="preserve"> </w:t>
      </w:r>
      <w:r>
        <w:t>(Product</w:t>
      </w:r>
      <w:r>
        <w:t xml:space="preserve"> </w:t>
      </w:r>
      <w:r>
        <w:t>product</w:t>
      </w:r>
      <w:r>
        <w:t xml:space="preserve"> </w:t>
      </w:r>
      <w:r>
        <w:t>:</w:t>
      </w:r>
      <w:r>
        <w:t xml:space="preserve"> </w:t>
      </w:r>
      <w:r>
        <w:t>products)</w:t>
      </w:r>
      <w:r>
        <w:t xml:space="preserve"> </w:t>
      </w:r>
      <w:r>
        <w:t>{</w:t>
      </w:r>
    </w:p>
    <w:p>
      <w:pPr>
        <w:pStyle w:val="style0"/>
        <w:rPr/>
      </w:pPr>
      <w:r>
        <w:t xml:space="preserve">            </w:t>
      </w:r>
      <w:r>
        <w:t>if</w:t>
      </w:r>
      <w:r>
        <w:t xml:space="preserve"> </w:t>
      </w:r>
      <w:r>
        <w:t>(</w:t>
      </w:r>
      <w:r>
        <w:t>product.getId</w:t>
      </w:r>
      <w:r>
        <w:t>()</w:t>
      </w:r>
      <w:r>
        <w:t xml:space="preserve"> </w:t>
      </w:r>
      <w:r>
        <w:t>==</w:t>
      </w:r>
      <w:r>
        <w:t xml:space="preserve"> </w:t>
      </w:r>
      <w:r>
        <w:t>productId</w:t>
      </w:r>
      <w:r>
        <w:t>)</w:t>
      </w:r>
      <w:r>
        <w:t xml:space="preserve"> </w:t>
      </w:r>
      <w:r>
        <w:t>{</w:t>
      </w:r>
    </w:p>
    <w:p>
      <w:pPr>
        <w:pStyle w:val="style0"/>
        <w:rPr/>
      </w:pPr>
      <w:r>
        <w:t xml:space="preserve">                </w:t>
      </w:r>
      <w:r>
        <w:t>product.setQuantity</w:t>
      </w:r>
      <w:r>
        <w:t>(</w:t>
      </w:r>
      <w:r>
        <w:t>newQuantity</w:t>
      </w:r>
      <w:r>
        <w:t>);</w:t>
      </w:r>
    </w:p>
    <w:p>
      <w:pPr>
        <w:pStyle w:val="style0"/>
        <w:rPr/>
      </w:pPr>
      <w:r>
        <w:t xml:space="preserve">                </w:t>
      </w:r>
      <w:r>
        <w:t>break;</w:t>
      </w:r>
    </w:p>
    <w:p>
      <w:pPr>
        <w:pStyle w:val="style0"/>
        <w:rPr/>
      </w:pPr>
      <w:r>
        <w:t xml:space="preserve">            </w:t>
      </w:r>
      <w:r>
        <w:t>}</w:t>
      </w:r>
    </w:p>
    <w:p>
      <w:pPr>
        <w:pStyle w:val="style0"/>
        <w:rPr/>
      </w:pPr>
      <w:r>
        <w:t xml:space="preserve">        </w:t>
      </w:r>
      <w:r>
        <w:t>}</w:t>
      </w:r>
    </w:p>
    <w:p>
      <w:pPr>
        <w:pStyle w:val="style0"/>
        <w:rPr/>
      </w:pPr>
      <w:r>
        <w:t xml:space="preserve">    </w:t>
      </w:r>
      <w:r>
        <w:t>}</w:t>
      </w:r>
    </w:p>
    <w:p>
      <w:pPr>
        <w:pStyle w:val="style0"/>
        <w:rPr/>
      </w:pPr>
      <w:r>
        <w:t>}</w:t>
      </w:r>
    </w:p>
    <w:p>
      <w:pPr>
        <w:pStyle w:val="style0"/>
        <w:rPr/>
      </w:pPr>
    </w:p>
    <w:p>
      <w:pPr>
        <w:pStyle w:val="style0"/>
        <w:rPr/>
      </w:pPr>
      <w:r>
        <w:t>class</w:t>
      </w:r>
      <w:r>
        <w:t xml:space="preserve"> </w:t>
      </w:r>
      <w:r>
        <w:t>InventorySlicer</w:t>
      </w:r>
      <w:r>
        <w:t xml:space="preserve"> </w:t>
      </w:r>
      <w:r>
        <w:t>{</w:t>
      </w:r>
    </w:p>
    <w:p>
      <w:pPr>
        <w:pStyle w:val="style0"/>
        <w:rPr/>
      </w:pPr>
      <w:r>
        <w:t xml:space="preserve">    </w:t>
      </w:r>
      <w:r>
        <w:t>public</w:t>
      </w:r>
      <w:r>
        <w:t xml:space="preserve"> </w:t>
      </w:r>
      <w:r>
        <w:t>void</w:t>
      </w:r>
      <w:r>
        <w:t xml:space="preserve"> </w:t>
      </w:r>
      <w:r>
        <w:t>sliceUpdateQuantity</w:t>
      </w:r>
      <w:r>
        <w:t>(int</w:t>
      </w:r>
      <w:r>
        <w:t xml:space="preserve"> </w:t>
      </w:r>
      <w:r>
        <w:t>productId</w:t>
      </w:r>
      <w:r>
        <w:t>,</w:t>
      </w:r>
      <w:r>
        <w:t xml:space="preserve"> </w:t>
      </w:r>
      <w:r>
        <w:t>int</w:t>
      </w:r>
      <w:r>
        <w:t xml:space="preserve"> </w:t>
      </w:r>
      <w:r>
        <w:t>newQuantity</w:t>
      </w:r>
      <w:r>
        <w:t>)</w:t>
      </w:r>
      <w:r>
        <w:t xml:space="preserve"> </w:t>
      </w:r>
      <w:r>
        <w:t>{</w:t>
      </w:r>
    </w:p>
    <w:p>
      <w:pPr>
        <w:pStyle w:val="style0"/>
        <w:rPr/>
      </w:pPr>
      <w:r>
        <w:t xml:space="preserve">        </w:t>
      </w:r>
      <w:r>
        <w:t>Inventory</w:t>
      </w:r>
      <w:r>
        <w:t xml:space="preserve"> </w:t>
      </w:r>
      <w:r>
        <w:t>inventorySystem</w:t>
      </w:r>
      <w:r>
        <w:t xml:space="preserve"> </w:t>
      </w:r>
      <w:r>
        <w:t>=</w:t>
      </w:r>
      <w:r>
        <w:t xml:space="preserve"> </w:t>
      </w:r>
      <w:r>
        <w:t>new</w:t>
      </w:r>
      <w:r>
        <w:t xml:space="preserve"> </w:t>
      </w:r>
      <w:r>
        <w:t>Inventory();</w:t>
      </w:r>
    </w:p>
    <w:p>
      <w:pPr>
        <w:pStyle w:val="style0"/>
        <w:rPr/>
      </w:pPr>
      <w:r>
        <w:t xml:space="preserve">        </w:t>
      </w:r>
      <w:r>
        <w:t>for</w:t>
      </w:r>
      <w:r>
        <w:t xml:space="preserve"> </w:t>
      </w:r>
      <w:r>
        <w:t>(Product</w:t>
      </w:r>
      <w:r>
        <w:t xml:space="preserve"> </w:t>
      </w:r>
      <w:r>
        <w:t>product</w:t>
      </w:r>
      <w:r>
        <w:t xml:space="preserve"> </w:t>
      </w:r>
      <w:r>
        <w:t>:</w:t>
      </w:r>
      <w:r>
        <w:t xml:space="preserve"> </w:t>
      </w:r>
      <w:r>
        <w:t>inventorySystem.getProducts</w:t>
      </w:r>
      <w:r>
        <w:t>())</w:t>
      </w:r>
      <w:r>
        <w:t xml:space="preserve"> </w:t>
      </w:r>
      <w:r>
        <w:t>{</w:t>
      </w:r>
    </w:p>
    <w:p>
      <w:pPr>
        <w:pStyle w:val="style0"/>
        <w:rPr/>
      </w:pPr>
      <w:r>
        <w:t xml:space="preserve">            </w:t>
      </w:r>
      <w:r>
        <w:t>if</w:t>
      </w:r>
      <w:r>
        <w:t xml:space="preserve"> </w:t>
      </w:r>
      <w:r>
        <w:t>(</w:t>
      </w:r>
      <w:r>
        <w:t>product.getId</w:t>
      </w:r>
      <w:r>
        <w:t>()</w:t>
      </w:r>
      <w:r>
        <w:t xml:space="preserve"> </w:t>
      </w:r>
      <w:r>
        <w:t>==</w:t>
      </w:r>
      <w:r>
        <w:t xml:space="preserve"> </w:t>
      </w:r>
      <w:r>
        <w:t>productId</w:t>
      </w:r>
      <w:r>
        <w:t>)</w:t>
      </w:r>
      <w:r>
        <w:t xml:space="preserve"> </w:t>
      </w:r>
      <w:r>
        <w:t>{</w:t>
      </w:r>
    </w:p>
    <w:p>
      <w:pPr>
        <w:pStyle w:val="style0"/>
        <w:rPr/>
      </w:pPr>
      <w:r>
        <w:t xml:space="preserve">                </w:t>
      </w:r>
      <w:r>
        <w:t>product.setQuantity</w:t>
      </w:r>
      <w:r>
        <w:t>(</w:t>
      </w:r>
      <w:r>
        <w:t>newQuantity</w:t>
      </w:r>
      <w:r>
        <w:t>);</w:t>
      </w:r>
    </w:p>
    <w:p>
      <w:pPr>
        <w:pStyle w:val="style0"/>
        <w:rPr/>
      </w:pPr>
      <w:r>
        <w:t xml:space="preserve">                </w:t>
      </w:r>
      <w:r>
        <w:t>break;</w:t>
      </w:r>
    </w:p>
    <w:p>
      <w:pPr>
        <w:pStyle w:val="style0"/>
        <w:rPr/>
      </w:pPr>
      <w:r>
        <w:t xml:space="preserve">            </w:t>
      </w:r>
      <w:r>
        <w:t>}</w:t>
      </w:r>
    </w:p>
    <w:p>
      <w:pPr>
        <w:pStyle w:val="style0"/>
        <w:rPr/>
      </w:pPr>
      <w:r>
        <w:t xml:space="preserve">        </w:t>
      </w:r>
      <w:r>
        <w:t>}</w:t>
      </w:r>
    </w:p>
    <w:p>
      <w:pPr>
        <w:pStyle w:val="style0"/>
        <w:rPr/>
      </w:pPr>
      <w:r>
        <w:t xml:space="preserve">    </w:t>
      </w:r>
      <w:r>
        <w:t>}</w:t>
      </w:r>
    </w:p>
    <w:p>
      <w:pPr>
        <w:pStyle w:val="style0"/>
        <w:rPr/>
      </w:pPr>
      <w:r>
        <w:t>}</w:t>
      </w:r>
    </w:p>
    <w:p>
      <w:pPr>
        <w:pStyle w:val="style0"/>
        <w:rPr/>
      </w:pPr>
    </w:p>
    <w:p>
      <w:pPr>
        <w:pStyle w:val="style0"/>
        <w:rPr/>
      </w:pPr>
      <w:r>
        <w:t>//</w:t>
      </w:r>
      <w:r>
        <w:t xml:space="preserve"> </w:t>
      </w:r>
      <w:r>
        <w:t>Usage</w:t>
      </w:r>
    </w:p>
    <w:p>
      <w:pPr>
        <w:pStyle w:val="style0"/>
        <w:rPr/>
      </w:pPr>
      <w:r>
        <w:t>Product</w:t>
      </w:r>
      <w:r>
        <w:t xml:space="preserve"> </w:t>
      </w:r>
      <w:r>
        <w:t>product1</w:t>
      </w:r>
      <w:r>
        <w:t xml:space="preserve"> </w:t>
      </w:r>
      <w:r>
        <w:t>=</w:t>
      </w:r>
      <w:r>
        <w:t xml:space="preserve"> </w:t>
      </w:r>
      <w:r>
        <w:t>new</w:t>
      </w:r>
      <w:r>
        <w:t xml:space="preserve"> </w:t>
      </w:r>
      <w:r>
        <w:t>Product(1,</w:t>
      </w:r>
      <w:r>
        <w:t xml:space="preserve"> </w:t>
      </w:r>
      <w:r>
        <w:t>"Product</w:t>
      </w:r>
      <w:r>
        <w:t xml:space="preserve"> </w:t>
      </w:r>
      <w:r>
        <w:t>A",</w:t>
      </w:r>
      <w:r>
        <w:t xml:space="preserve"> </w:t>
      </w:r>
      <w:r>
        <w:t>100,</w:t>
      </w:r>
      <w:r>
        <w:t xml:space="preserve"> </w:t>
      </w:r>
      <w:r>
        <w:t>10.99);</w:t>
      </w:r>
    </w:p>
    <w:p>
      <w:pPr>
        <w:pStyle w:val="style0"/>
        <w:rPr/>
      </w:pPr>
      <w:r>
        <w:t>Inventory</w:t>
      </w:r>
      <w:r>
        <w:t xml:space="preserve"> </w:t>
      </w:r>
      <w:r>
        <w:t>inventorySystem</w:t>
      </w:r>
      <w:r>
        <w:t xml:space="preserve"> </w:t>
      </w:r>
      <w:r>
        <w:t>=</w:t>
      </w:r>
      <w:r>
        <w:t xml:space="preserve"> </w:t>
      </w:r>
      <w:r>
        <w:t>new</w:t>
      </w:r>
      <w:r>
        <w:t xml:space="preserve"> </w:t>
      </w:r>
      <w:r>
        <w:t>Inventory();</w:t>
      </w:r>
    </w:p>
    <w:p>
      <w:pPr>
        <w:pStyle w:val="style0"/>
        <w:rPr/>
      </w:pPr>
      <w:r>
        <w:t>inventorySystem.addProduct</w:t>
      </w:r>
      <w:r>
        <w:t>(product1);</w:t>
      </w:r>
    </w:p>
    <w:p>
      <w:pPr>
        <w:pStyle w:val="style0"/>
        <w:rPr/>
      </w:pPr>
    </w:p>
    <w:p>
      <w:pPr>
        <w:pStyle w:val="style0"/>
        <w:rPr/>
      </w:pPr>
      <w:r>
        <w:t>InventorySlicer</w:t>
      </w:r>
      <w:r>
        <w:t xml:space="preserve"> </w:t>
      </w:r>
      <w:r>
        <w:t>slicer</w:t>
      </w:r>
      <w:r>
        <w:t xml:space="preserve"> </w:t>
      </w:r>
      <w:r>
        <w:t>=</w:t>
      </w:r>
      <w:r>
        <w:t xml:space="preserve"> </w:t>
      </w:r>
      <w:r>
        <w:t>new</w:t>
      </w:r>
      <w:r>
        <w:t xml:space="preserve"> </w:t>
      </w:r>
      <w:r>
        <w:t>InventorySlicer</w:t>
      </w:r>
      <w:r>
        <w:t>();</w:t>
      </w:r>
    </w:p>
    <w:p>
      <w:pPr>
        <w:pStyle w:val="style0"/>
        <w:rPr/>
      </w:pPr>
      <w:r>
        <w:t>slicer.sliceUpdateQuantity</w:t>
      </w:r>
      <w:r>
        <w:t>(1,</w:t>
      </w:r>
      <w:r>
        <w:t xml:space="preserve"> </w:t>
      </w:r>
      <w:r>
        <w:t>150);</w:t>
      </w:r>
    </w:p>
    <w:p>
      <w:pPr>
        <w:pStyle w:val="style0"/>
        <w:rPr/>
      </w:pPr>
    </w:p>
    <w:p>
      <w:pPr>
        <w:pStyle w:val="style0"/>
        <w:rPr/>
      </w:pPr>
    </w:p>
    <w:p>
      <w:pPr>
        <w:pStyle w:val="style0"/>
        <w:rPr/>
      </w:pPr>
      <w:r>
        <w:rPr>
          <w:b/>
          <w:u w:val="single"/>
        </w:rPr>
        <w:t>Explanation:</w:t>
      </w:r>
    </w:p>
    <w:p>
      <w:pPr>
        <w:pStyle w:val="style0"/>
        <w:rPr/>
      </w:pPr>
      <w:r>
        <w:rPr>
          <w:b/>
        </w:rPr>
        <w:t>1.</w:t>
      </w:r>
      <w:r>
        <w:rPr>
          <w:b/>
        </w:rPr>
        <w:t xml:space="preserve"> </w:t>
      </w:r>
      <w:r>
        <w:rPr>
          <w:b/>
        </w:rPr>
        <w:t>Original</w:t>
      </w:r>
      <w:r>
        <w:rPr>
          <w:b/>
        </w:rPr>
        <w:t xml:space="preserve"> </w:t>
      </w:r>
      <w:r>
        <w:rPr>
          <w:b/>
        </w:rPr>
        <w:t>Code:</w:t>
      </w:r>
      <w:r>
        <w:t xml:space="preserve"> </w:t>
      </w:r>
      <w:r>
        <w:t>Includes</w:t>
      </w:r>
      <w:r>
        <w:t xml:space="preserve"> </w:t>
      </w:r>
      <w:r>
        <w:t>a</w:t>
      </w:r>
      <w:r>
        <w:t xml:space="preserve"> </w:t>
      </w:r>
      <w:r>
        <w:t>method</w:t>
      </w:r>
      <w:r>
        <w:t xml:space="preserve"> </w:t>
      </w:r>
      <w:r>
        <w:t>`</w:t>
      </w:r>
      <w:r>
        <w:t>updateQuantity</w:t>
      </w:r>
      <w:r>
        <w:t>`</w:t>
      </w:r>
      <w:r>
        <w:t xml:space="preserve"> </w:t>
      </w:r>
      <w:r>
        <w:t>within</w:t>
      </w:r>
      <w:r>
        <w:t xml:space="preserve"> </w:t>
      </w:r>
      <w:r>
        <w:t>the</w:t>
      </w:r>
      <w:r>
        <w:t xml:space="preserve"> </w:t>
      </w:r>
      <w:r>
        <w:t>`Inventory`</w:t>
      </w:r>
      <w:r>
        <w:t xml:space="preserve"> </w:t>
      </w:r>
      <w:r>
        <w:t>class</w:t>
      </w:r>
      <w:r>
        <w:t xml:space="preserve"> </w:t>
      </w:r>
      <w:r>
        <w:t>to</w:t>
      </w:r>
      <w:r>
        <w:t xml:space="preserve"> </w:t>
      </w:r>
      <w:r>
        <w:t>update</w:t>
      </w:r>
      <w:r>
        <w:t xml:space="preserve"> </w:t>
      </w:r>
      <w:r>
        <w:t>the</w:t>
      </w:r>
      <w:r>
        <w:t xml:space="preserve"> </w:t>
      </w:r>
      <w:r>
        <w:t>quantity</w:t>
      </w:r>
      <w:r>
        <w:t xml:space="preserve"> </w:t>
      </w:r>
      <w:r>
        <w:t>of</w:t>
      </w:r>
      <w:r>
        <w:t xml:space="preserve"> </w:t>
      </w:r>
      <w:r>
        <w:t>a</w:t>
      </w:r>
      <w:r>
        <w:t xml:space="preserve"> </w:t>
      </w:r>
      <w:r>
        <w:t>product</w:t>
      </w:r>
      <w:r>
        <w:t xml:space="preserve"> </w:t>
      </w:r>
      <w:r>
        <w:t>based</w:t>
      </w:r>
      <w:r>
        <w:t xml:space="preserve"> </w:t>
      </w:r>
      <w:r>
        <w:t>on</w:t>
      </w:r>
      <w:r>
        <w:t xml:space="preserve"> </w:t>
      </w:r>
      <w:r>
        <w:t>its</w:t>
      </w:r>
      <w:r>
        <w:t xml:space="preserve"> </w:t>
      </w:r>
      <w:r>
        <w:t>ID.</w:t>
      </w:r>
    </w:p>
    <w:p>
      <w:pPr>
        <w:pStyle w:val="style0"/>
        <w:rPr/>
      </w:pPr>
    </w:p>
    <w:p>
      <w:pPr>
        <w:pStyle w:val="style0"/>
        <w:rPr/>
      </w:pPr>
      <w:r>
        <w:rPr>
          <w:b/>
        </w:rPr>
        <w:t>2.</w:t>
      </w:r>
      <w:r>
        <w:rPr>
          <w:b/>
        </w:rPr>
        <w:t xml:space="preserve"> </w:t>
      </w:r>
      <w:r>
        <w:rPr>
          <w:b/>
        </w:rPr>
        <w:t>Refactored</w:t>
      </w:r>
      <w:r>
        <w:rPr>
          <w:b/>
        </w:rPr>
        <w:t xml:space="preserve"> </w:t>
      </w:r>
      <w:r>
        <w:rPr>
          <w:b/>
        </w:rPr>
        <w:t>Code:</w:t>
      </w:r>
      <w:r>
        <w:t xml:space="preserve"> </w:t>
      </w:r>
      <w:r>
        <w:t>Introduces</w:t>
      </w:r>
      <w:r>
        <w:t xml:space="preserve"> </w:t>
      </w:r>
      <w:r>
        <w:t>a</w:t>
      </w:r>
      <w:r>
        <w:t xml:space="preserve"> </w:t>
      </w:r>
      <w:r>
        <w:t>new</w:t>
      </w:r>
      <w:r>
        <w:t xml:space="preserve"> </w:t>
      </w:r>
      <w:r>
        <w:t>class</w:t>
      </w:r>
      <w:r>
        <w:t xml:space="preserve"> </w:t>
      </w:r>
      <w:r>
        <w:t>`</w:t>
      </w:r>
      <w:r>
        <w:t>InventorySlicer</w:t>
      </w:r>
      <w:r>
        <w:t>`</w:t>
      </w:r>
      <w:r>
        <w:t xml:space="preserve"> </w:t>
      </w:r>
      <w:r>
        <w:t>with</w:t>
      </w:r>
      <w:r>
        <w:t xml:space="preserve"> </w:t>
      </w:r>
      <w:r>
        <w:t>a</w:t>
      </w:r>
      <w:r>
        <w:t xml:space="preserve"> </w:t>
      </w:r>
      <w:r>
        <w:t>method</w:t>
      </w:r>
      <w:r>
        <w:t xml:space="preserve"> </w:t>
      </w:r>
      <w:r>
        <w:t>`</w:t>
      </w:r>
      <w:r>
        <w:t>sliceUpdateQuantity</w:t>
      </w:r>
      <w:r>
        <w:t>`.</w:t>
      </w:r>
      <w:r>
        <w:t xml:space="preserve"> </w:t>
      </w:r>
      <w:r>
        <w:t>This</w:t>
      </w:r>
      <w:r>
        <w:t xml:space="preserve"> </w:t>
      </w:r>
      <w:r>
        <w:t>method</w:t>
      </w:r>
      <w:r>
        <w:t xml:space="preserve"> </w:t>
      </w:r>
      <w:r>
        <w:t>creates</w:t>
      </w:r>
      <w:r>
        <w:t xml:space="preserve"> </w:t>
      </w:r>
      <w:r>
        <w:t>an</w:t>
      </w:r>
      <w:r>
        <w:t xml:space="preserve"> </w:t>
      </w:r>
      <w:r>
        <w:t>instance</w:t>
      </w:r>
      <w:r>
        <w:t xml:space="preserve"> </w:t>
      </w:r>
      <w:r>
        <w:t>of</w:t>
      </w:r>
      <w:r>
        <w:t xml:space="preserve"> </w:t>
      </w:r>
      <w:r>
        <w:t>`Inventory`,</w:t>
      </w:r>
      <w:r>
        <w:t xml:space="preserve"> </w:t>
      </w:r>
      <w:r>
        <w:t>iterates</w:t>
      </w:r>
      <w:r>
        <w:t xml:space="preserve"> </w:t>
      </w:r>
      <w:r>
        <w:t>through</w:t>
      </w:r>
      <w:r>
        <w:t xml:space="preserve"> </w:t>
      </w:r>
      <w:r>
        <w:t>its</w:t>
      </w:r>
      <w:r>
        <w:t xml:space="preserve"> </w:t>
      </w:r>
      <w:r>
        <w:t>products,</w:t>
      </w:r>
      <w:r>
        <w:t xml:space="preserve"> </w:t>
      </w:r>
      <w:r>
        <w:t>and</w:t>
      </w:r>
      <w:r>
        <w:t xml:space="preserve"> </w:t>
      </w:r>
      <w:r>
        <w:t>updates</w:t>
      </w:r>
      <w:r>
        <w:t xml:space="preserve"> </w:t>
      </w:r>
      <w:r>
        <w:t>the</w:t>
      </w:r>
      <w:r>
        <w:t xml:space="preserve"> </w:t>
      </w:r>
      <w:r>
        <w:t>quantity</w:t>
      </w:r>
      <w:r>
        <w:t xml:space="preserve"> </w:t>
      </w:r>
      <w:r>
        <w:t>of</w:t>
      </w:r>
      <w:r>
        <w:t xml:space="preserve"> </w:t>
      </w:r>
      <w:r>
        <w:t>a</w:t>
      </w:r>
      <w:r>
        <w:t xml:space="preserve"> </w:t>
      </w:r>
      <w:r>
        <w:t>product</w:t>
      </w:r>
      <w:r>
        <w:t xml:space="preserve"> </w:t>
      </w:r>
      <w:r>
        <w:t>based</w:t>
      </w:r>
      <w:r>
        <w:t xml:space="preserve"> </w:t>
      </w:r>
      <w:r>
        <w:t>on</w:t>
      </w:r>
      <w:r>
        <w:t xml:space="preserve"> </w:t>
      </w:r>
      <w:r>
        <w:t>the</w:t>
      </w:r>
      <w:r>
        <w:t xml:space="preserve"> </w:t>
      </w:r>
      <w:r>
        <w:t>provided</w:t>
      </w:r>
      <w:r>
        <w:t xml:space="preserve"> </w:t>
      </w:r>
      <w:r>
        <w:t>ID.</w:t>
      </w:r>
    </w:p>
    <w:p>
      <w:pPr>
        <w:pStyle w:val="style0"/>
        <w:rPr/>
      </w:pPr>
    </w:p>
    <w:p>
      <w:pPr>
        <w:pStyle w:val="style0"/>
        <w:rPr/>
      </w:pPr>
      <w:r>
        <w:rPr>
          <w:b/>
          <w:sz w:val="24"/>
          <w:szCs w:val="24"/>
          <w:u w:val="single"/>
        </w:rPr>
        <w:t xml:space="preserve"> </w:t>
      </w:r>
      <w:r>
        <w:rPr>
          <w:b/>
          <w:sz w:val="24"/>
          <w:szCs w:val="24"/>
          <w:u w:val="single"/>
        </w:rPr>
        <w:t>Program</w:t>
      </w:r>
      <w:r>
        <w:rPr>
          <w:b/>
          <w:sz w:val="24"/>
          <w:szCs w:val="24"/>
          <w:u w:val="single"/>
        </w:rPr>
        <w:t xml:space="preserve"> </w:t>
      </w:r>
      <w:r>
        <w:rPr>
          <w:b/>
          <w:sz w:val="24"/>
          <w:szCs w:val="24"/>
          <w:u w:val="single"/>
        </w:rPr>
        <w:t>Slicing</w:t>
      </w:r>
      <w:r>
        <w:rPr>
          <w:b/>
          <w:sz w:val="24"/>
          <w:szCs w:val="24"/>
          <w:u w:val="single"/>
        </w:rPr>
        <w:t xml:space="preserve"> </w:t>
      </w:r>
      <w:r>
        <w:rPr>
          <w:b/>
          <w:sz w:val="24"/>
          <w:szCs w:val="24"/>
          <w:u w:val="single"/>
        </w:rPr>
        <w:t>for</w:t>
      </w:r>
      <w:r>
        <w:rPr>
          <w:b/>
          <w:sz w:val="24"/>
          <w:szCs w:val="24"/>
          <w:u w:val="single"/>
        </w:rPr>
        <w:t xml:space="preserve"> </w:t>
      </w:r>
      <w:r>
        <w:rPr>
          <w:b/>
          <w:sz w:val="24"/>
          <w:szCs w:val="24"/>
          <w:u w:val="single"/>
        </w:rPr>
        <w:t>`</w:t>
      </w:r>
      <w:r>
        <w:rPr>
          <w:b/>
          <w:sz w:val="24"/>
          <w:szCs w:val="24"/>
          <w:u w:val="single"/>
        </w:rPr>
        <w:t>updateQuantity</w:t>
      </w:r>
      <w:r>
        <w:rPr>
          <w:b/>
          <w:sz w:val="24"/>
          <w:szCs w:val="24"/>
          <w:u w:val="single"/>
        </w:rPr>
        <w:t>`</w:t>
      </w:r>
      <w:r>
        <w:rPr>
          <w:b/>
          <w:sz w:val="24"/>
          <w:szCs w:val="24"/>
          <w:u w:val="single"/>
        </w:rPr>
        <w:t xml:space="preserve"> </w:t>
      </w:r>
      <w:r>
        <w:rPr>
          <w:b/>
          <w:sz w:val="24"/>
          <w:szCs w:val="24"/>
          <w:u w:val="single"/>
        </w:rPr>
        <w:t>Functionality:</w:t>
      </w:r>
    </w:p>
    <w:p>
      <w:pPr>
        <w:pStyle w:val="style0"/>
        <w:rPr/>
      </w:pPr>
    </w:p>
    <w:p>
      <w:pPr>
        <w:pStyle w:val="style0"/>
        <w:rPr/>
      </w:pPr>
      <w:r>
        <w:t>class</w:t>
      </w:r>
      <w:r>
        <w:t xml:space="preserve"> </w:t>
      </w:r>
      <w:r>
        <w:t>Inventory</w:t>
      </w:r>
      <w:r>
        <w:t xml:space="preserve"> </w:t>
      </w:r>
      <w:r>
        <w:t>{</w:t>
      </w:r>
    </w:p>
    <w:p>
      <w:pPr>
        <w:pStyle w:val="style0"/>
        <w:rPr/>
      </w:pPr>
      <w:r>
        <w:t xml:space="preserve">    </w:t>
      </w:r>
      <w:r>
        <w:t>public</w:t>
      </w:r>
      <w:r>
        <w:t xml:space="preserve"> </w:t>
      </w:r>
      <w:r>
        <w:t>void</w:t>
      </w:r>
      <w:r>
        <w:t xml:space="preserve"> </w:t>
      </w:r>
      <w:r>
        <w:t>updateQuantity</w:t>
      </w:r>
      <w:r>
        <w:t>(int</w:t>
      </w:r>
      <w:r>
        <w:t xml:space="preserve"> </w:t>
      </w:r>
      <w:r>
        <w:t>productId</w:t>
      </w:r>
      <w:r>
        <w:t>,</w:t>
      </w:r>
      <w:r>
        <w:t xml:space="preserve"> </w:t>
      </w:r>
      <w:r>
        <w:t>int</w:t>
      </w:r>
      <w:r>
        <w:t xml:space="preserve"> </w:t>
      </w:r>
      <w:r>
        <w:t>newQuantity</w:t>
      </w:r>
      <w:r>
        <w:t>)</w:t>
      </w:r>
      <w:r>
        <w:t xml:space="preserve"> </w:t>
      </w:r>
      <w:r>
        <w:t>{</w:t>
      </w:r>
    </w:p>
    <w:p>
      <w:pPr>
        <w:pStyle w:val="style0"/>
        <w:rPr/>
      </w:pPr>
      <w:r>
        <w:t xml:space="preserve">        </w:t>
      </w:r>
      <w:r>
        <w:t>for</w:t>
      </w:r>
      <w:r>
        <w:t xml:space="preserve"> </w:t>
      </w:r>
      <w:r>
        <w:t>(Product</w:t>
      </w:r>
      <w:r>
        <w:t xml:space="preserve"> </w:t>
      </w:r>
      <w:r>
        <w:t>product</w:t>
      </w:r>
      <w:r>
        <w:t xml:space="preserve"> </w:t>
      </w:r>
      <w:r>
        <w:t>:</w:t>
      </w:r>
      <w:r>
        <w:t xml:space="preserve"> </w:t>
      </w:r>
      <w:r>
        <w:t>products)</w:t>
      </w:r>
      <w:r>
        <w:t xml:space="preserve"> </w:t>
      </w:r>
      <w:r>
        <w:t>{</w:t>
      </w:r>
    </w:p>
    <w:p>
      <w:pPr>
        <w:pStyle w:val="style0"/>
        <w:rPr/>
      </w:pPr>
      <w:r>
        <w:t xml:space="preserve">            </w:t>
      </w:r>
      <w:r>
        <w:t>if</w:t>
      </w:r>
      <w:r>
        <w:t xml:space="preserve"> </w:t>
      </w:r>
      <w:r>
        <w:t>(</w:t>
      </w:r>
      <w:r>
        <w:t>product.getId</w:t>
      </w:r>
      <w:r>
        <w:t>()</w:t>
      </w:r>
      <w:r>
        <w:t xml:space="preserve"> </w:t>
      </w:r>
      <w:r>
        <w:t>==</w:t>
      </w:r>
      <w:r>
        <w:t xml:space="preserve"> </w:t>
      </w:r>
      <w:r>
        <w:t>productId</w:t>
      </w:r>
      <w:r>
        <w:t>)</w:t>
      </w:r>
      <w:r>
        <w:t xml:space="preserve"> </w:t>
      </w:r>
      <w:r>
        <w:t>{</w:t>
      </w:r>
    </w:p>
    <w:p>
      <w:pPr>
        <w:pStyle w:val="style0"/>
        <w:rPr/>
      </w:pPr>
      <w:r>
        <w:t xml:space="preserve">                </w:t>
      </w:r>
      <w:r>
        <w:t>product.setQuantity</w:t>
      </w:r>
      <w:r>
        <w:t>(</w:t>
      </w:r>
      <w:r>
        <w:t>newQuantity</w:t>
      </w:r>
      <w:r>
        <w:t>);</w:t>
      </w:r>
    </w:p>
    <w:p>
      <w:pPr>
        <w:pStyle w:val="style0"/>
        <w:rPr/>
      </w:pPr>
      <w:r>
        <w:t xml:space="preserve">                </w:t>
      </w:r>
      <w:r>
        <w:t>break;</w:t>
      </w:r>
    </w:p>
    <w:p>
      <w:pPr>
        <w:pStyle w:val="style0"/>
        <w:rPr/>
      </w:pPr>
      <w:r>
        <w:t xml:space="preserve">            </w:t>
      </w:r>
      <w:r>
        <w:t>}</w:t>
      </w:r>
    </w:p>
    <w:p>
      <w:pPr>
        <w:pStyle w:val="style0"/>
        <w:rPr/>
      </w:pPr>
      <w:r>
        <w:t xml:space="preserve">        </w:t>
      </w:r>
      <w:r>
        <w:t>}</w:t>
      </w:r>
    </w:p>
    <w:p>
      <w:pPr>
        <w:pStyle w:val="style0"/>
        <w:rPr/>
      </w:pPr>
      <w:r>
        <w:t xml:space="preserve">    </w:t>
      </w:r>
      <w:r>
        <w:t>}</w:t>
      </w:r>
    </w:p>
    <w:p>
      <w:pPr>
        <w:pStyle w:val="style0"/>
        <w:rPr/>
      </w:pPr>
      <w:r>
        <w:t>}</w:t>
      </w:r>
    </w:p>
    <w:p>
      <w:pPr>
        <w:pStyle w:val="style0"/>
        <w:rPr/>
      </w:pPr>
    </w:p>
    <w:p>
      <w:pPr>
        <w:pStyle w:val="style0"/>
        <w:rPr/>
      </w:pPr>
      <w:r>
        <w:t>//</w:t>
      </w:r>
      <w:r>
        <w:t xml:space="preserve"> </w:t>
      </w:r>
      <w:r>
        <w:t>Usage</w:t>
      </w:r>
    </w:p>
    <w:p>
      <w:pPr>
        <w:pStyle w:val="style0"/>
        <w:rPr/>
      </w:pPr>
      <w:r>
        <w:t>Product</w:t>
      </w:r>
      <w:r>
        <w:t xml:space="preserve"> </w:t>
      </w:r>
      <w:r>
        <w:t>product1</w:t>
      </w:r>
      <w:r>
        <w:t xml:space="preserve"> </w:t>
      </w:r>
      <w:r>
        <w:t>=</w:t>
      </w:r>
      <w:r>
        <w:t xml:space="preserve"> </w:t>
      </w:r>
      <w:r>
        <w:t>new</w:t>
      </w:r>
      <w:r>
        <w:t xml:space="preserve"> </w:t>
      </w:r>
      <w:r>
        <w:t>Product(1,</w:t>
      </w:r>
      <w:r>
        <w:t xml:space="preserve"> </w:t>
      </w:r>
      <w:r>
        <w:t>"Product</w:t>
      </w:r>
      <w:r>
        <w:t xml:space="preserve"> </w:t>
      </w:r>
      <w:r>
        <w:t>A",</w:t>
      </w:r>
      <w:r>
        <w:t xml:space="preserve"> </w:t>
      </w:r>
      <w:r>
        <w:t>100,</w:t>
      </w:r>
      <w:r>
        <w:t xml:space="preserve"> </w:t>
      </w:r>
      <w:r>
        <w:t>10.99);</w:t>
      </w:r>
    </w:p>
    <w:p>
      <w:pPr>
        <w:pStyle w:val="style0"/>
        <w:rPr/>
      </w:pPr>
      <w:r>
        <w:t>Inventory</w:t>
      </w:r>
      <w:r>
        <w:t xml:space="preserve"> </w:t>
      </w:r>
      <w:r>
        <w:t>inventorySystem</w:t>
      </w:r>
      <w:r>
        <w:t xml:space="preserve"> </w:t>
      </w:r>
      <w:r>
        <w:t>=</w:t>
      </w:r>
      <w:r>
        <w:t xml:space="preserve"> </w:t>
      </w:r>
      <w:r>
        <w:t>new</w:t>
      </w:r>
      <w:r>
        <w:t xml:space="preserve"> </w:t>
      </w:r>
      <w:r>
        <w:t>Inventory();</w:t>
      </w:r>
    </w:p>
    <w:p>
      <w:pPr>
        <w:pStyle w:val="style0"/>
        <w:rPr/>
      </w:pPr>
      <w:r>
        <w:t>inventorySystem.addProduct</w:t>
      </w:r>
      <w:r>
        <w:t>(product1);</w:t>
      </w:r>
    </w:p>
    <w:p>
      <w:pPr>
        <w:pStyle w:val="style0"/>
        <w:rPr/>
      </w:pPr>
      <w:r>
        <w:t>inventorySystem.updateQuantity</w:t>
      </w:r>
      <w:r>
        <w:t>(1,</w:t>
      </w:r>
      <w:r>
        <w:t xml:space="preserve"> </w:t>
      </w:r>
      <w:r>
        <w:t>150);</w:t>
      </w:r>
    </w:p>
    <w:p>
      <w:pPr>
        <w:pStyle w:val="style0"/>
        <w:rPr/>
      </w:pPr>
      <w:r>
        <w:t>```</w:t>
      </w:r>
    </w:p>
    <w:p>
      <w:pPr>
        <w:pStyle w:val="style0"/>
        <w:rPr/>
      </w:pPr>
    </w:p>
    <w:p>
      <w:pPr>
        <w:pStyle w:val="style0"/>
        <w:rPr/>
      </w:pPr>
      <w:r>
        <w:rPr>
          <w:b/>
          <w:u w:val="single"/>
        </w:rPr>
        <w:t>Explanation:</w:t>
      </w:r>
    </w:p>
    <w:p>
      <w:pPr>
        <w:pStyle w:val="style179"/>
        <w:rPr/>
      </w:pPr>
      <w:r>
        <w:rPr>
          <w:b/>
          <w:u w:val="single"/>
        </w:rPr>
        <w:t>Program</w:t>
      </w:r>
      <w:r>
        <w:rPr>
          <w:b/>
          <w:u w:val="single"/>
        </w:rPr>
        <w:t xml:space="preserve"> </w:t>
      </w:r>
      <w:r>
        <w:rPr>
          <w:b/>
          <w:u w:val="single"/>
        </w:rPr>
        <w:t>Slicing:</w:t>
      </w:r>
      <w:r>
        <w:t xml:space="preserve"> </w:t>
      </w:r>
      <w:r>
        <w:t>Extracts</w:t>
      </w:r>
      <w:r>
        <w:t xml:space="preserve"> </w:t>
      </w:r>
      <w:r>
        <w:t>only</w:t>
      </w:r>
      <w:r>
        <w:t xml:space="preserve"> </w:t>
      </w:r>
      <w:r>
        <w:t>the</w:t>
      </w:r>
      <w:r>
        <w:t xml:space="preserve"> </w:t>
      </w:r>
      <w:r>
        <w:t>relevant</w:t>
      </w:r>
      <w:r>
        <w:t xml:space="preserve"> </w:t>
      </w:r>
      <w:r>
        <w:t>code</w:t>
      </w:r>
      <w:r>
        <w:t xml:space="preserve"> </w:t>
      </w:r>
      <w:r>
        <w:t>for</w:t>
      </w:r>
      <w:r>
        <w:t xml:space="preserve"> </w:t>
      </w:r>
      <w:r>
        <w:t>the</w:t>
      </w:r>
      <w:r>
        <w:t xml:space="preserve"> </w:t>
      </w:r>
      <w:r>
        <w:t>`</w:t>
      </w:r>
      <w:r>
        <w:t>updateQuantity</w:t>
      </w:r>
      <w:r>
        <w:t>`</w:t>
      </w:r>
      <w:r>
        <w:t xml:space="preserve"> </w:t>
      </w:r>
      <w:r>
        <w:t>functionality,</w:t>
      </w:r>
      <w:r>
        <w:t xml:space="preserve"> </w:t>
      </w:r>
      <w:r>
        <w:t>excluding</w:t>
      </w:r>
      <w:r>
        <w:t xml:space="preserve"> </w:t>
      </w:r>
      <w:r>
        <w:t>unnecessary</w:t>
      </w:r>
      <w:r>
        <w:t xml:space="preserve"> </w:t>
      </w:r>
      <w:r>
        <w:t>parts</w:t>
      </w:r>
      <w:r>
        <w:t xml:space="preserve"> </w:t>
      </w:r>
      <w:r>
        <w:t>of</w:t>
      </w:r>
      <w:r>
        <w:t xml:space="preserve"> </w:t>
      </w:r>
      <w:r>
        <w:t>the</w:t>
      </w:r>
      <w:r>
        <w:t xml:space="preserve"> </w:t>
      </w:r>
      <w:r>
        <w:t>original</w:t>
      </w:r>
      <w:r>
        <w:t xml:space="preserve"> </w:t>
      </w:r>
      <w:r>
        <w:t>code.</w:t>
      </w:r>
    </w:p>
    <w:p>
      <w:pPr>
        <w:pStyle w:val="style0"/>
        <w:rPr/>
      </w:pPr>
    </w:p>
    <w:p>
      <w:pPr>
        <w:pStyle w:val="style0"/>
        <w:rPr/>
      </w:pPr>
    </w:p>
    <w:p>
      <w:pPr>
        <w:pStyle w:val="style0"/>
        <w:rPr/>
      </w:pPr>
    </w:p>
    <w:p>
      <w:pPr>
        <w:pStyle w:val="style0"/>
        <w:rPr/>
      </w:pPr>
      <w:r>
        <w:rPr>
          <w:sz w:val="28"/>
          <w:szCs w:val="28"/>
          <w:u w:val="single"/>
        </w:rPr>
        <w:t>Part</w:t>
      </w:r>
      <w:r>
        <w:rPr>
          <w:sz w:val="28"/>
          <w:szCs w:val="28"/>
          <w:u w:val="single"/>
        </w:rPr>
        <w:t xml:space="preserve"> </w:t>
      </w:r>
      <w:r>
        <w:rPr>
          <w:sz w:val="28"/>
          <w:szCs w:val="28"/>
          <w:u w:val="single"/>
        </w:rPr>
        <w:t>8:</w:t>
      </w:r>
      <w:r>
        <w:rPr>
          <w:sz w:val="28"/>
          <w:szCs w:val="28"/>
          <w:u w:val="single"/>
        </w:rPr>
        <w:t xml:space="preserve"> </w:t>
      </w:r>
      <w:r>
        <w:rPr>
          <w:sz w:val="28"/>
          <w:szCs w:val="28"/>
          <w:u w:val="single"/>
        </w:rPr>
        <w:t>Advantages</w:t>
      </w:r>
      <w:r>
        <w:rPr>
          <w:sz w:val="28"/>
          <w:szCs w:val="28"/>
          <w:u w:val="single"/>
        </w:rPr>
        <w:t xml:space="preserve"> </w:t>
      </w:r>
      <w:r>
        <w:rPr>
          <w:sz w:val="28"/>
          <w:szCs w:val="28"/>
          <w:u w:val="single"/>
        </w:rPr>
        <w:t>of</w:t>
      </w:r>
      <w:r>
        <w:rPr>
          <w:sz w:val="28"/>
          <w:szCs w:val="28"/>
          <w:u w:val="single"/>
        </w:rPr>
        <w:t xml:space="preserve"> </w:t>
      </w:r>
      <w:r>
        <w:rPr>
          <w:sz w:val="28"/>
          <w:szCs w:val="28"/>
          <w:u w:val="single"/>
        </w:rPr>
        <w:t>Re-engineering</w:t>
      </w:r>
      <w:r>
        <w:rPr>
          <w:sz w:val="28"/>
          <w:szCs w:val="28"/>
          <w:u w:val="single"/>
        </w:rPr>
        <w:t xml:space="preserve"> </w:t>
      </w:r>
      <w:r>
        <w:rPr>
          <w:sz w:val="28"/>
          <w:szCs w:val="28"/>
          <w:u w:val="single"/>
        </w:rPr>
        <w:t>and</w:t>
      </w:r>
      <w:r>
        <w:rPr>
          <w:sz w:val="28"/>
          <w:szCs w:val="28"/>
          <w:u w:val="single"/>
        </w:rPr>
        <w:t xml:space="preserve"> </w:t>
      </w:r>
      <w:r>
        <w:rPr>
          <w:sz w:val="28"/>
          <w:szCs w:val="28"/>
          <w:u w:val="single"/>
        </w:rPr>
        <w:t>Summary</w:t>
      </w:r>
    </w:p>
    <w:p>
      <w:pPr>
        <w:pStyle w:val="style0"/>
        <w:rPr/>
      </w:pPr>
    </w:p>
    <w:p>
      <w:pPr>
        <w:pStyle w:val="style0"/>
        <w:rPr/>
      </w:pPr>
      <w:r>
        <w:t>Software</w:t>
      </w:r>
      <w:r>
        <w:t xml:space="preserve"> </w:t>
      </w:r>
      <w:r>
        <w:t>re-engineering</w:t>
      </w:r>
      <w:r>
        <w:t xml:space="preserve"> </w:t>
      </w:r>
      <w:r>
        <w:t>offers</w:t>
      </w:r>
      <w:r>
        <w:t xml:space="preserve"> </w:t>
      </w:r>
      <w:r>
        <w:t>several</w:t>
      </w:r>
      <w:r>
        <w:t xml:space="preserve"> </w:t>
      </w:r>
      <w:r>
        <w:t>advantages</w:t>
      </w:r>
      <w:r>
        <w:t xml:space="preserve"> </w:t>
      </w:r>
      <w:r>
        <w:t>for</w:t>
      </w:r>
      <w:r>
        <w:t xml:space="preserve"> </w:t>
      </w:r>
      <w:r>
        <w:t>a</w:t>
      </w:r>
      <w:r>
        <w:t xml:space="preserve"> </w:t>
      </w:r>
      <w:r>
        <w:t>project,</w:t>
      </w:r>
      <w:r>
        <w:t xml:space="preserve"> </w:t>
      </w:r>
      <w:r>
        <w:t>contributing</w:t>
      </w:r>
      <w:r>
        <w:t xml:space="preserve"> </w:t>
      </w:r>
      <w:r>
        <w:t>to</w:t>
      </w:r>
      <w:r>
        <w:t xml:space="preserve"> </w:t>
      </w:r>
      <w:r>
        <w:t>its</w:t>
      </w:r>
      <w:r>
        <w:t xml:space="preserve"> </w:t>
      </w:r>
      <w:r>
        <w:t>long-term</w:t>
      </w:r>
      <w:r>
        <w:t xml:space="preserve"> </w:t>
      </w:r>
      <w:r>
        <w:t>success</w:t>
      </w:r>
      <w:r>
        <w:t xml:space="preserve"> </w:t>
      </w:r>
      <w:r>
        <w:t>and</w:t>
      </w:r>
      <w:r>
        <w:t xml:space="preserve"> </w:t>
      </w:r>
      <w:r>
        <w:t>sustainability.</w:t>
      </w:r>
    </w:p>
    <w:p>
      <w:pPr>
        <w:pStyle w:val="style0"/>
        <w:rPr/>
      </w:pPr>
    </w:p>
    <w:p>
      <w:pPr>
        <w:pStyle w:val="style0"/>
        <w:rPr/>
      </w:pPr>
      <w:r>
        <w:rPr>
          <w:b/>
          <w:u w:val="single"/>
        </w:rPr>
        <w:t xml:space="preserve"> </w:t>
      </w:r>
      <w:r>
        <w:rPr>
          <w:b/>
          <w:u w:val="single"/>
        </w:rPr>
        <w:t>Advantages</w:t>
      </w:r>
      <w:r>
        <w:rPr>
          <w:b/>
          <w:u w:val="single"/>
        </w:rPr>
        <w:t xml:space="preserve"> </w:t>
      </w:r>
      <w:r>
        <w:rPr>
          <w:b/>
          <w:u w:val="single"/>
        </w:rPr>
        <w:t>of</w:t>
      </w:r>
      <w:r>
        <w:rPr>
          <w:b/>
          <w:u w:val="single"/>
        </w:rPr>
        <w:t xml:space="preserve"> </w:t>
      </w:r>
      <w:r>
        <w:rPr>
          <w:b/>
          <w:u w:val="single"/>
        </w:rPr>
        <w:t>Re-engineering:</w:t>
      </w:r>
    </w:p>
    <w:p>
      <w:pPr>
        <w:pStyle w:val="style0"/>
        <w:rPr/>
      </w:pPr>
    </w:p>
    <w:p>
      <w:pPr>
        <w:pStyle w:val="style0"/>
        <w:rPr/>
      </w:pPr>
      <w:r>
        <w:rPr>
          <w:b/>
          <w:u w:val="single"/>
        </w:rPr>
        <w:t>1.</w:t>
      </w:r>
      <w:r>
        <w:rPr>
          <w:b/>
          <w:u w:val="single"/>
        </w:rPr>
        <w:t xml:space="preserve"> </w:t>
      </w:r>
      <w:r>
        <w:rPr>
          <w:b/>
          <w:u w:val="single"/>
        </w:rPr>
        <w:t>Enhanced</w:t>
      </w:r>
      <w:r>
        <w:rPr>
          <w:b/>
          <w:u w:val="single"/>
        </w:rPr>
        <w:t xml:space="preserve"> </w:t>
      </w:r>
      <w:r>
        <w:rPr>
          <w:b/>
          <w:u w:val="single"/>
        </w:rPr>
        <w:t>Maintainability:</w:t>
      </w:r>
    </w:p>
    <w:p>
      <w:pPr>
        <w:pStyle w:val="style0"/>
        <w:rPr/>
      </w:pPr>
      <w:r>
        <w:t xml:space="preserve">    </w:t>
      </w:r>
      <w:r>
        <w:t>Re-engineering</w:t>
      </w:r>
      <w:r>
        <w:t xml:space="preserve"> </w:t>
      </w:r>
      <w:r>
        <w:t>improves</w:t>
      </w:r>
      <w:r>
        <w:t xml:space="preserve"> </w:t>
      </w:r>
      <w:r>
        <w:t>the</w:t>
      </w:r>
      <w:r>
        <w:t xml:space="preserve"> </w:t>
      </w:r>
      <w:r>
        <w:t>overall</w:t>
      </w:r>
      <w:r>
        <w:t xml:space="preserve"> </w:t>
      </w:r>
      <w:r>
        <w:t>structure</w:t>
      </w:r>
      <w:r>
        <w:t xml:space="preserve"> </w:t>
      </w:r>
      <w:r>
        <w:t>of</w:t>
      </w:r>
      <w:r>
        <w:t xml:space="preserve"> </w:t>
      </w:r>
      <w:r>
        <w:t>the</w:t>
      </w:r>
      <w:r>
        <w:t xml:space="preserve"> </w:t>
      </w:r>
      <w:r>
        <w:t>software,</w:t>
      </w:r>
      <w:r>
        <w:t xml:space="preserve"> </w:t>
      </w:r>
      <w:r>
        <w:t>making</w:t>
      </w:r>
      <w:r>
        <w:t xml:space="preserve"> </w:t>
      </w:r>
      <w:r>
        <w:t>it</w:t>
      </w:r>
      <w:r>
        <w:t xml:space="preserve"> </w:t>
      </w:r>
      <w:r>
        <w:t>more</w:t>
      </w:r>
      <w:r>
        <w:t xml:space="preserve"> </w:t>
      </w:r>
      <w:r>
        <w:t>modular</w:t>
      </w:r>
      <w:r>
        <w:t xml:space="preserve"> </w:t>
      </w:r>
      <w:r>
        <w:t>and</w:t>
      </w:r>
      <w:r>
        <w:t xml:space="preserve"> </w:t>
      </w:r>
      <w:r>
        <w:t>easier</w:t>
      </w:r>
      <w:r>
        <w:t xml:space="preserve"> </w:t>
      </w:r>
      <w:r>
        <w:t>to</w:t>
      </w:r>
      <w:r>
        <w:t xml:space="preserve"> </w:t>
      </w:r>
      <w:r>
        <w:t>maintain.</w:t>
      </w:r>
    </w:p>
    <w:p>
      <w:pPr>
        <w:pStyle w:val="style0"/>
        <w:rPr/>
      </w:pPr>
      <w:r>
        <w:t xml:space="preserve">    </w:t>
      </w:r>
      <w:r>
        <w:t>Refactored</w:t>
      </w:r>
      <w:r>
        <w:t xml:space="preserve"> </w:t>
      </w:r>
      <w:r>
        <w:t>code</w:t>
      </w:r>
      <w:r>
        <w:t xml:space="preserve"> </w:t>
      </w:r>
      <w:r>
        <w:t>and</w:t>
      </w:r>
      <w:r>
        <w:t xml:space="preserve"> </w:t>
      </w:r>
      <w:r>
        <w:t>program</w:t>
      </w:r>
      <w:r>
        <w:t xml:space="preserve"> </w:t>
      </w:r>
      <w:r>
        <w:t>slicing</w:t>
      </w:r>
      <w:r>
        <w:t xml:space="preserve"> </w:t>
      </w:r>
      <w:r>
        <w:t>help</w:t>
      </w:r>
      <w:r>
        <w:t xml:space="preserve"> </w:t>
      </w:r>
      <w:r>
        <w:t>in</w:t>
      </w:r>
      <w:r>
        <w:t xml:space="preserve"> </w:t>
      </w:r>
      <w:r>
        <w:t>isolating</w:t>
      </w:r>
      <w:r>
        <w:t xml:space="preserve"> </w:t>
      </w:r>
      <w:r>
        <w:t>and</w:t>
      </w:r>
      <w:r>
        <w:t xml:space="preserve"> </w:t>
      </w:r>
      <w:r>
        <w:t>addressing</w:t>
      </w:r>
      <w:r>
        <w:t xml:space="preserve"> </w:t>
      </w:r>
      <w:r>
        <w:t>specific</w:t>
      </w:r>
      <w:r>
        <w:t xml:space="preserve"> </w:t>
      </w:r>
      <w:r>
        <w:t>functionalities,</w:t>
      </w:r>
      <w:r>
        <w:t xml:space="preserve"> </w:t>
      </w:r>
      <w:r>
        <w:t>reducing</w:t>
      </w:r>
      <w:r>
        <w:t xml:space="preserve"> </w:t>
      </w:r>
      <w:r>
        <w:t>complexity.</w:t>
      </w:r>
    </w:p>
    <w:p>
      <w:pPr>
        <w:pStyle w:val="style0"/>
        <w:rPr/>
      </w:pPr>
    </w:p>
    <w:p>
      <w:pPr>
        <w:pStyle w:val="style0"/>
        <w:rPr/>
      </w:pPr>
      <w:r>
        <w:rPr>
          <w:b/>
          <w:u w:val="single"/>
        </w:rPr>
        <w:t>2.</w:t>
      </w:r>
      <w:r>
        <w:rPr>
          <w:b/>
          <w:u w:val="single"/>
        </w:rPr>
        <w:t xml:space="preserve"> </w:t>
      </w:r>
      <w:r>
        <w:rPr>
          <w:b/>
          <w:u w:val="single"/>
        </w:rPr>
        <w:t>Improved</w:t>
      </w:r>
      <w:r>
        <w:rPr>
          <w:b/>
          <w:u w:val="single"/>
        </w:rPr>
        <w:t xml:space="preserve"> </w:t>
      </w:r>
      <w:r>
        <w:rPr>
          <w:b/>
          <w:u w:val="single"/>
        </w:rPr>
        <w:t>Performance:</w:t>
      </w:r>
    </w:p>
    <w:p>
      <w:pPr>
        <w:pStyle w:val="style0"/>
        <w:rPr/>
      </w:pPr>
      <w:r>
        <w:t xml:space="preserve">   </w:t>
      </w:r>
      <w:r>
        <w:t>Through</w:t>
      </w:r>
      <w:r>
        <w:t xml:space="preserve"> </w:t>
      </w:r>
      <w:r>
        <w:t>refactoring,</w:t>
      </w:r>
      <w:r>
        <w:t xml:space="preserve"> </w:t>
      </w:r>
      <w:r>
        <w:t>inefficient</w:t>
      </w:r>
      <w:r>
        <w:t xml:space="preserve"> </w:t>
      </w:r>
      <w:r>
        <w:t>parts</w:t>
      </w:r>
      <w:r>
        <w:t xml:space="preserve"> </w:t>
      </w:r>
      <w:r>
        <w:t>of</w:t>
      </w:r>
      <w:r>
        <w:t xml:space="preserve"> </w:t>
      </w:r>
      <w:r>
        <w:t>the</w:t>
      </w:r>
      <w:r>
        <w:t xml:space="preserve"> </w:t>
      </w:r>
      <w:r>
        <w:t>code</w:t>
      </w:r>
      <w:r>
        <w:t xml:space="preserve"> </w:t>
      </w:r>
      <w:r>
        <w:t>can</w:t>
      </w:r>
      <w:r>
        <w:t xml:space="preserve"> </w:t>
      </w:r>
      <w:r>
        <w:t>be</w:t>
      </w:r>
      <w:r>
        <w:t xml:space="preserve"> </w:t>
      </w:r>
      <w:r>
        <w:t>optimized,</w:t>
      </w:r>
      <w:r>
        <w:t xml:space="preserve"> </w:t>
      </w:r>
      <w:r>
        <w:t>resulting</w:t>
      </w:r>
      <w:r>
        <w:t xml:space="preserve"> </w:t>
      </w:r>
      <w:r>
        <w:t>in</w:t>
      </w:r>
      <w:r>
        <w:t xml:space="preserve"> </w:t>
      </w:r>
      <w:r>
        <w:t>improved</w:t>
      </w:r>
      <w:r>
        <w:t xml:space="preserve"> </w:t>
      </w:r>
      <w:r>
        <w:t>performance.</w:t>
      </w:r>
    </w:p>
    <w:p>
      <w:pPr>
        <w:pStyle w:val="style0"/>
        <w:rPr/>
      </w:pPr>
      <w:r>
        <w:t xml:space="preserve">   </w:t>
      </w:r>
      <w:r>
        <w:t>Program</w:t>
      </w:r>
      <w:r>
        <w:t xml:space="preserve"> </w:t>
      </w:r>
      <w:r>
        <w:t>slicing</w:t>
      </w:r>
      <w:r>
        <w:t xml:space="preserve"> </w:t>
      </w:r>
      <w:r>
        <w:t>allows</w:t>
      </w:r>
      <w:r>
        <w:t xml:space="preserve"> </w:t>
      </w:r>
      <w:r>
        <w:t>for</w:t>
      </w:r>
      <w:r>
        <w:t xml:space="preserve"> </w:t>
      </w:r>
      <w:r>
        <w:t>targeted</w:t>
      </w:r>
      <w:r>
        <w:t xml:space="preserve"> </w:t>
      </w:r>
      <w:r>
        <w:t>modifications,</w:t>
      </w:r>
      <w:r>
        <w:t xml:space="preserve"> </w:t>
      </w:r>
      <w:r>
        <w:t>ensuring</w:t>
      </w:r>
      <w:r>
        <w:t xml:space="preserve"> </w:t>
      </w:r>
      <w:r>
        <w:t>that</w:t>
      </w:r>
      <w:r>
        <w:t xml:space="preserve"> </w:t>
      </w:r>
      <w:r>
        <w:t>changes</w:t>
      </w:r>
      <w:r>
        <w:t xml:space="preserve"> </w:t>
      </w:r>
      <w:r>
        <w:t>do</w:t>
      </w:r>
      <w:r>
        <w:t xml:space="preserve"> </w:t>
      </w:r>
      <w:r>
        <w:t>not</w:t>
      </w:r>
      <w:r>
        <w:t xml:space="preserve"> </w:t>
      </w:r>
      <w:r>
        <w:t>adversely</w:t>
      </w:r>
      <w:r>
        <w:t xml:space="preserve"> </w:t>
      </w:r>
      <w:r>
        <w:t>affect</w:t>
      </w:r>
      <w:r>
        <w:t xml:space="preserve"> </w:t>
      </w:r>
      <w:r>
        <w:t>the</w:t>
      </w:r>
      <w:r>
        <w:t xml:space="preserve"> </w:t>
      </w:r>
      <w:r>
        <w:t>system's</w:t>
      </w:r>
      <w:r>
        <w:t xml:space="preserve"> </w:t>
      </w:r>
      <w:r>
        <w:t>performance.</w:t>
      </w:r>
    </w:p>
    <w:p>
      <w:pPr>
        <w:pStyle w:val="style0"/>
        <w:rPr/>
      </w:pPr>
    </w:p>
    <w:p>
      <w:pPr>
        <w:pStyle w:val="style0"/>
        <w:rPr/>
      </w:pPr>
      <w:r>
        <w:rPr>
          <w:b/>
          <w:u w:val="single"/>
        </w:rPr>
        <w:t>3.</w:t>
      </w:r>
      <w:r>
        <w:rPr>
          <w:b/>
          <w:u w:val="single"/>
        </w:rPr>
        <w:t xml:space="preserve"> </w:t>
      </w:r>
      <w:r>
        <w:rPr>
          <w:b/>
          <w:u w:val="single"/>
        </w:rPr>
        <w:t>Adaptation</w:t>
      </w:r>
      <w:r>
        <w:rPr>
          <w:b/>
          <w:u w:val="single"/>
        </w:rPr>
        <w:t xml:space="preserve"> </w:t>
      </w:r>
      <w:r>
        <w:rPr>
          <w:b/>
          <w:u w:val="single"/>
        </w:rPr>
        <w:t>to</w:t>
      </w:r>
      <w:r>
        <w:rPr>
          <w:b/>
          <w:u w:val="single"/>
        </w:rPr>
        <w:t xml:space="preserve"> </w:t>
      </w:r>
      <w:r>
        <w:rPr>
          <w:b/>
          <w:u w:val="single"/>
        </w:rPr>
        <w:t>Changing</w:t>
      </w:r>
      <w:r>
        <w:rPr>
          <w:b/>
          <w:u w:val="single"/>
        </w:rPr>
        <w:t xml:space="preserve"> </w:t>
      </w:r>
      <w:r>
        <w:rPr>
          <w:b/>
          <w:u w:val="single"/>
        </w:rPr>
        <w:t>Requirements:</w:t>
      </w:r>
    </w:p>
    <w:p>
      <w:pPr>
        <w:pStyle w:val="style0"/>
        <w:rPr/>
      </w:pPr>
      <w:r>
        <w:t xml:space="preserve">   </w:t>
      </w:r>
      <w:r>
        <w:t>Software</w:t>
      </w:r>
      <w:r>
        <w:t xml:space="preserve"> </w:t>
      </w:r>
      <w:r>
        <w:t>re-engineering</w:t>
      </w:r>
      <w:r>
        <w:t xml:space="preserve"> </w:t>
      </w:r>
      <w:r>
        <w:t>allows</w:t>
      </w:r>
      <w:r>
        <w:t xml:space="preserve"> </w:t>
      </w:r>
      <w:r>
        <w:t>for</w:t>
      </w:r>
      <w:r>
        <w:t xml:space="preserve"> </w:t>
      </w:r>
      <w:r>
        <w:t>the</w:t>
      </w:r>
      <w:r>
        <w:t xml:space="preserve"> </w:t>
      </w:r>
      <w:r>
        <w:t>incorporation</w:t>
      </w:r>
      <w:r>
        <w:t xml:space="preserve"> </w:t>
      </w:r>
      <w:r>
        <w:t>of</w:t>
      </w:r>
      <w:r>
        <w:t xml:space="preserve"> </w:t>
      </w:r>
      <w:r>
        <w:t>new</w:t>
      </w:r>
      <w:r>
        <w:t xml:space="preserve"> </w:t>
      </w:r>
      <w:r>
        <w:t>features</w:t>
      </w:r>
      <w:r>
        <w:t xml:space="preserve"> </w:t>
      </w:r>
      <w:r>
        <w:t>and</w:t>
      </w:r>
      <w:r>
        <w:t xml:space="preserve"> </w:t>
      </w:r>
      <w:r>
        <w:t>functionalities</w:t>
      </w:r>
      <w:r>
        <w:t xml:space="preserve"> </w:t>
      </w:r>
      <w:r>
        <w:t>to</w:t>
      </w:r>
      <w:r>
        <w:t xml:space="preserve"> </w:t>
      </w:r>
      <w:r>
        <w:t>meet</w:t>
      </w:r>
      <w:r>
        <w:t xml:space="preserve"> </w:t>
      </w:r>
      <w:r>
        <w:t>changing</w:t>
      </w:r>
      <w:r>
        <w:t xml:space="preserve"> </w:t>
      </w:r>
      <w:r>
        <w:t>business</w:t>
      </w:r>
      <w:r>
        <w:t xml:space="preserve"> </w:t>
      </w:r>
      <w:r>
        <w:t>requirements.</w:t>
      </w:r>
    </w:p>
    <w:p>
      <w:pPr>
        <w:pStyle w:val="style0"/>
        <w:rPr/>
      </w:pPr>
      <w:r>
        <w:t xml:space="preserve">   </w:t>
      </w:r>
      <w:r>
        <w:t>Applying</w:t>
      </w:r>
      <w:r>
        <w:t xml:space="preserve"> </w:t>
      </w:r>
      <w:r>
        <w:t>the</w:t>
      </w:r>
      <w:r>
        <w:t xml:space="preserve"> </w:t>
      </w:r>
      <w:r>
        <w:t>maintenance</w:t>
      </w:r>
      <w:r>
        <w:t xml:space="preserve"> </w:t>
      </w:r>
      <w:r>
        <w:t>process</w:t>
      </w:r>
      <w:r>
        <w:t xml:space="preserve"> </w:t>
      </w:r>
      <w:r>
        <w:t>helps</w:t>
      </w:r>
      <w:r>
        <w:t xml:space="preserve"> </w:t>
      </w:r>
      <w:r>
        <w:t>in</w:t>
      </w:r>
      <w:r>
        <w:t xml:space="preserve"> </w:t>
      </w:r>
      <w:r>
        <w:t>addressing</w:t>
      </w:r>
      <w:r>
        <w:t xml:space="preserve"> </w:t>
      </w:r>
      <w:r>
        <w:t>evolving</w:t>
      </w:r>
      <w:r>
        <w:t xml:space="preserve"> </w:t>
      </w:r>
      <w:r>
        <w:t>needs</w:t>
      </w:r>
      <w:r>
        <w:t xml:space="preserve"> </w:t>
      </w:r>
      <w:r>
        <w:t>effectively.</w:t>
      </w:r>
    </w:p>
    <w:p>
      <w:pPr>
        <w:pStyle w:val="style0"/>
        <w:rPr/>
      </w:pPr>
    </w:p>
    <w:p>
      <w:pPr>
        <w:pStyle w:val="style0"/>
        <w:rPr/>
      </w:pPr>
      <w:r>
        <w:rPr>
          <w:b/>
          <w:u w:val="single"/>
        </w:rPr>
        <w:t>4.</w:t>
      </w:r>
      <w:r>
        <w:rPr>
          <w:b/>
          <w:u w:val="single"/>
        </w:rPr>
        <w:t xml:space="preserve"> </w:t>
      </w:r>
      <w:r>
        <w:rPr>
          <w:b/>
          <w:u w:val="single"/>
        </w:rPr>
        <w:t>Reduced</w:t>
      </w:r>
      <w:r>
        <w:rPr>
          <w:b/>
          <w:u w:val="single"/>
        </w:rPr>
        <w:t xml:space="preserve"> </w:t>
      </w:r>
      <w:r>
        <w:rPr>
          <w:b/>
          <w:u w:val="single"/>
        </w:rPr>
        <w:t>Defects</w:t>
      </w:r>
      <w:r>
        <w:rPr>
          <w:b/>
          <w:u w:val="single"/>
        </w:rPr>
        <w:t xml:space="preserve"> </w:t>
      </w:r>
      <w:r>
        <w:rPr>
          <w:b/>
          <w:u w:val="single"/>
        </w:rPr>
        <w:t>and</w:t>
      </w:r>
      <w:r>
        <w:rPr>
          <w:b/>
          <w:u w:val="single"/>
        </w:rPr>
        <w:t xml:space="preserve"> </w:t>
      </w:r>
      <w:r>
        <w:rPr>
          <w:b/>
          <w:u w:val="single"/>
        </w:rPr>
        <w:t>Technical</w:t>
      </w:r>
      <w:r>
        <w:rPr>
          <w:b/>
          <w:u w:val="single"/>
        </w:rPr>
        <w:t xml:space="preserve"> </w:t>
      </w:r>
      <w:r>
        <w:rPr>
          <w:b/>
          <w:u w:val="single"/>
        </w:rPr>
        <w:t>Debt:</w:t>
      </w:r>
    </w:p>
    <w:p>
      <w:pPr>
        <w:pStyle w:val="style0"/>
        <w:rPr/>
      </w:pPr>
      <w:r>
        <w:t xml:space="preserve">    </w:t>
      </w:r>
      <w:r>
        <w:t>The</w:t>
      </w:r>
      <w:r>
        <w:t xml:space="preserve"> </w:t>
      </w:r>
      <w:r>
        <w:t>identification</w:t>
      </w:r>
      <w:r>
        <w:t xml:space="preserve"> </w:t>
      </w:r>
      <w:r>
        <w:t>and</w:t>
      </w:r>
      <w:r>
        <w:t xml:space="preserve"> </w:t>
      </w:r>
      <w:r>
        <w:t>elimination</w:t>
      </w:r>
      <w:r>
        <w:t xml:space="preserve"> </w:t>
      </w:r>
      <w:r>
        <w:t>of</w:t>
      </w:r>
      <w:r>
        <w:t xml:space="preserve"> </w:t>
      </w:r>
      <w:r>
        <w:t>deficiencies</w:t>
      </w:r>
      <w:r>
        <w:t xml:space="preserve"> </w:t>
      </w:r>
      <w:r>
        <w:t>through</w:t>
      </w:r>
      <w:r>
        <w:t xml:space="preserve"> </w:t>
      </w:r>
      <w:r>
        <w:t>maintenance</w:t>
      </w:r>
      <w:r>
        <w:t xml:space="preserve"> </w:t>
      </w:r>
      <w:r>
        <w:t>activities</w:t>
      </w:r>
      <w:r>
        <w:t xml:space="preserve"> </w:t>
      </w:r>
      <w:r>
        <w:t>lead</w:t>
      </w:r>
      <w:r>
        <w:t xml:space="preserve"> </w:t>
      </w:r>
      <w:r>
        <w:t>to</w:t>
      </w:r>
      <w:r>
        <w:t xml:space="preserve"> </w:t>
      </w:r>
      <w:r>
        <w:t>a</w:t>
      </w:r>
      <w:r>
        <w:t xml:space="preserve"> </w:t>
      </w:r>
      <w:r>
        <w:t>reduction</w:t>
      </w:r>
      <w:r>
        <w:t xml:space="preserve"> </w:t>
      </w:r>
      <w:r>
        <w:t>in</w:t>
      </w:r>
      <w:r>
        <w:t xml:space="preserve"> </w:t>
      </w:r>
      <w:r>
        <w:t>defects.</w:t>
      </w:r>
    </w:p>
    <w:p>
      <w:pPr>
        <w:pStyle w:val="style0"/>
        <w:rPr/>
      </w:pPr>
      <w:r>
        <w:t xml:space="preserve">   </w:t>
      </w:r>
      <w:r>
        <w:t>Refactoring</w:t>
      </w:r>
      <w:r>
        <w:t xml:space="preserve"> </w:t>
      </w:r>
      <w:r>
        <w:t>helps</w:t>
      </w:r>
      <w:r>
        <w:t xml:space="preserve"> </w:t>
      </w:r>
      <w:r>
        <w:t>in</w:t>
      </w:r>
      <w:r>
        <w:t xml:space="preserve"> </w:t>
      </w:r>
      <w:r>
        <w:t>managing</w:t>
      </w:r>
      <w:r>
        <w:t xml:space="preserve"> </w:t>
      </w:r>
      <w:r>
        <w:t>technical</w:t>
      </w:r>
      <w:r>
        <w:t xml:space="preserve"> </w:t>
      </w:r>
      <w:r>
        <w:t>debt</w:t>
      </w:r>
      <w:r>
        <w:t xml:space="preserve"> </w:t>
      </w:r>
      <w:r>
        <w:t>by</w:t>
      </w:r>
      <w:r>
        <w:t xml:space="preserve"> </w:t>
      </w:r>
      <w:r>
        <w:t>addressing</w:t>
      </w:r>
      <w:r>
        <w:t xml:space="preserve"> </w:t>
      </w:r>
      <w:r>
        <w:t>code</w:t>
      </w:r>
      <w:r>
        <w:t xml:space="preserve"> </w:t>
      </w:r>
      <w:r>
        <w:t>complexities</w:t>
      </w:r>
      <w:r>
        <w:t xml:space="preserve"> </w:t>
      </w:r>
      <w:r>
        <w:t>and</w:t>
      </w:r>
      <w:r>
        <w:t xml:space="preserve"> </w:t>
      </w:r>
      <w:r>
        <w:t>ensuring</w:t>
      </w:r>
      <w:r>
        <w:t xml:space="preserve"> </w:t>
      </w:r>
      <w:r>
        <w:t>a</w:t>
      </w:r>
      <w:r>
        <w:t xml:space="preserve"> </w:t>
      </w:r>
      <w:r>
        <w:t>more</w:t>
      </w:r>
      <w:r>
        <w:t xml:space="preserve"> </w:t>
      </w:r>
      <w:r>
        <w:t>reliable</w:t>
      </w:r>
      <w:r>
        <w:t xml:space="preserve"> </w:t>
      </w:r>
      <w:r>
        <w:t>software</w:t>
      </w:r>
      <w:r>
        <w:t xml:space="preserve"> </w:t>
      </w:r>
      <w:r>
        <w:t>foundation.</w:t>
      </w:r>
    </w:p>
    <w:p>
      <w:pPr>
        <w:pStyle w:val="style0"/>
        <w:rPr/>
      </w:pPr>
    </w:p>
    <w:p>
      <w:pPr>
        <w:pStyle w:val="style0"/>
        <w:rPr/>
      </w:pPr>
      <w:r>
        <w:rPr>
          <w:b/>
          <w:u w:val="single"/>
        </w:rPr>
        <w:t>5.</w:t>
      </w:r>
      <w:r>
        <w:rPr>
          <w:b/>
          <w:u w:val="single"/>
        </w:rPr>
        <w:t xml:space="preserve"> </w:t>
      </w:r>
      <w:r>
        <w:rPr>
          <w:b/>
          <w:u w:val="single"/>
        </w:rPr>
        <w:t>Cost-Efficiency:</w:t>
      </w:r>
    </w:p>
    <w:p>
      <w:pPr>
        <w:pStyle w:val="style0"/>
        <w:rPr/>
      </w:pPr>
      <w:r>
        <w:t xml:space="preserve">    </w:t>
      </w:r>
      <w:r>
        <w:t>Re-engineering</w:t>
      </w:r>
      <w:r>
        <w:t xml:space="preserve"> </w:t>
      </w:r>
      <w:r>
        <w:t>enables</w:t>
      </w:r>
      <w:r>
        <w:t xml:space="preserve"> </w:t>
      </w:r>
      <w:r>
        <w:t>cost-effective</w:t>
      </w:r>
      <w:r>
        <w:t xml:space="preserve"> </w:t>
      </w:r>
      <w:r>
        <w:t>solutions</w:t>
      </w:r>
      <w:r>
        <w:t xml:space="preserve"> </w:t>
      </w:r>
      <w:r>
        <w:t>by</w:t>
      </w:r>
      <w:r>
        <w:t xml:space="preserve"> </w:t>
      </w:r>
      <w:r>
        <w:t>eliminating</w:t>
      </w:r>
      <w:r>
        <w:t xml:space="preserve"> </w:t>
      </w:r>
      <w:r>
        <w:t>unnecessary</w:t>
      </w:r>
      <w:r>
        <w:t xml:space="preserve"> </w:t>
      </w:r>
      <w:r>
        <w:t>functionalities,</w:t>
      </w:r>
      <w:r>
        <w:t xml:space="preserve"> </w:t>
      </w:r>
      <w:r>
        <w:t>optimizing</w:t>
      </w:r>
      <w:r>
        <w:t xml:space="preserve"> </w:t>
      </w:r>
      <w:r>
        <w:t>code,</w:t>
      </w:r>
      <w:r>
        <w:t xml:space="preserve"> </w:t>
      </w:r>
      <w:r>
        <w:t>and</w:t>
      </w:r>
      <w:r>
        <w:t xml:space="preserve"> </w:t>
      </w:r>
      <w:r>
        <w:t>utilizing</w:t>
      </w:r>
      <w:r>
        <w:t xml:space="preserve"> </w:t>
      </w:r>
      <w:r>
        <w:t>COTS-based</w:t>
      </w:r>
      <w:r>
        <w:t xml:space="preserve"> </w:t>
      </w:r>
      <w:r>
        <w:t>systems/components.</w:t>
      </w:r>
    </w:p>
    <w:p>
      <w:pPr>
        <w:pStyle w:val="style0"/>
        <w:rPr/>
      </w:pPr>
      <w:r>
        <w:t xml:space="preserve">   </w:t>
      </w:r>
      <w:r>
        <w:t>Prioritizing</w:t>
      </w:r>
      <w:r>
        <w:t xml:space="preserve"> </w:t>
      </w:r>
      <w:r>
        <w:t>changes</w:t>
      </w:r>
      <w:r>
        <w:t xml:space="preserve"> </w:t>
      </w:r>
      <w:r>
        <w:t>based</w:t>
      </w:r>
      <w:r>
        <w:t xml:space="preserve"> </w:t>
      </w:r>
      <w:r>
        <w:t>on</w:t>
      </w:r>
      <w:r>
        <w:t xml:space="preserve"> </w:t>
      </w:r>
      <w:r>
        <w:t>urgency</w:t>
      </w:r>
      <w:r>
        <w:t xml:space="preserve"> </w:t>
      </w:r>
      <w:r>
        <w:t>and</w:t>
      </w:r>
      <w:r>
        <w:t xml:space="preserve"> </w:t>
      </w:r>
      <w:r>
        <w:t>severity</w:t>
      </w:r>
      <w:r>
        <w:t xml:space="preserve"> </w:t>
      </w:r>
      <w:r>
        <w:t>allows</w:t>
      </w:r>
      <w:r>
        <w:t xml:space="preserve"> </w:t>
      </w:r>
      <w:r>
        <w:t>for</w:t>
      </w:r>
      <w:r>
        <w:t xml:space="preserve"> </w:t>
      </w:r>
      <w:r>
        <w:t>efficient</w:t>
      </w:r>
      <w:r>
        <w:t xml:space="preserve"> </w:t>
      </w:r>
      <w:r>
        <w:t>resource</w:t>
      </w:r>
      <w:r>
        <w:t xml:space="preserve"> </w:t>
      </w:r>
      <w:r>
        <w:t>allocation.</w:t>
      </w:r>
    </w:p>
    <w:p>
      <w:pPr>
        <w:pStyle w:val="style0"/>
        <w:rPr/>
      </w:pPr>
    </w:p>
    <w:p>
      <w:pPr>
        <w:pStyle w:val="style0"/>
        <w:rPr/>
      </w:pPr>
      <w:r>
        <w:rPr>
          <w:b/>
          <w:sz w:val="24"/>
          <w:szCs w:val="24"/>
          <w:u w:val="single"/>
        </w:rPr>
        <w:t>Summary</w:t>
      </w:r>
      <w:r>
        <w:rPr>
          <w:b/>
          <w:sz w:val="24"/>
          <w:szCs w:val="24"/>
          <w:u w:val="single"/>
        </w:rPr>
        <w:t xml:space="preserve"> </w:t>
      </w:r>
      <w:r>
        <w:rPr>
          <w:b/>
          <w:sz w:val="24"/>
          <w:szCs w:val="24"/>
          <w:u w:val="single"/>
        </w:rPr>
        <w:t>of</w:t>
      </w:r>
      <w:r>
        <w:rPr>
          <w:b/>
          <w:sz w:val="24"/>
          <w:szCs w:val="24"/>
          <w:u w:val="single"/>
        </w:rPr>
        <w:t xml:space="preserve"> </w:t>
      </w:r>
      <w:r>
        <w:rPr>
          <w:b/>
          <w:sz w:val="24"/>
          <w:szCs w:val="24"/>
          <w:u w:val="single"/>
        </w:rPr>
        <w:t>Outcomes:</w:t>
      </w:r>
    </w:p>
    <w:p>
      <w:pPr>
        <w:pStyle w:val="style0"/>
        <w:rPr/>
      </w:pPr>
    </w:p>
    <w:p>
      <w:pPr>
        <w:pStyle w:val="style0"/>
        <w:rPr/>
      </w:pPr>
      <w:r>
        <w:t>In</w:t>
      </w:r>
      <w:r>
        <w:t xml:space="preserve"> </w:t>
      </w:r>
      <w:r>
        <w:t>summary,</w:t>
      </w:r>
      <w:r>
        <w:t xml:space="preserve"> </w:t>
      </w:r>
      <w:r>
        <w:t>the</w:t>
      </w:r>
      <w:r>
        <w:t xml:space="preserve"> </w:t>
      </w:r>
      <w:r>
        <w:t>re-engineering</w:t>
      </w:r>
      <w:r>
        <w:t xml:space="preserve"> </w:t>
      </w:r>
      <w:r>
        <w:t>activities</w:t>
      </w:r>
      <w:r>
        <w:t xml:space="preserve"> </w:t>
      </w:r>
      <w:r>
        <w:t>in</w:t>
      </w:r>
      <w:r>
        <w:t xml:space="preserve"> </w:t>
      </w:r>
      <w:r>
        <w:t>this</w:t>
      </w:r>
      <w:r>
        <w:t xml:space="preserve"> </w:t>
      </w:r>
      <w:r>
        <w:t>project</w:t>
      </w:r>
      <w:r>
        <w:t xml:space="preserve"> </w:t>
      </w:r>
      <w:r>
        <w:t>have</w:t>
      </w:r>
      <w:r>
        <w:t xml:space="preserve"> </w:t>
      </w:r>
      <w:r>
        <w:t>focused</w:t>
      </w:r>
      <w:r>
        <w:t xml:space="preserve"> </w:t>
      </w:r>
      <w:r>
        <w:t>on</w:t>
      </w:r>
      <w:r>
        <w:t xml:space="preserve"> </w:t>
      </w:r>
      <w:r>
        <w:t>improving</w:t>
      </w:r>
      <w:r>
        <w:t xml:space="preserve"> </w:t>
      </w:r>
      <w:r>
        <w:t>maintainability,</w:t>
      </w:r>
      <w:r>
        <w:t xml:space="preserve"> </w:t>
      </w:r>
      <w:r>
        <w:t>performance,</w:t>
      </w:r>
      <w:r>
        <w:t xml:space="preserve"> </w:t>
      </w:r>
      <w:r>
        <w:t>and</w:t>
      </w:r>
      <w:r>
        <w:t xml:space="preserve"> </w:t>
      </w:r>
      <w:r>
        <w:t>adaptability</w:t>
      </w:r>
      <w:r>
        <w:t xml:space="preserve"> </w:t>
      </w:r>
      <w:r>
        <w:t>to</w:t>
      </w:r>
      <w:r>
        <w:t xml:space="preserve"> </w:t>
      </w:r>
      <w:r>
        <w:t>changing</w:t>
      </w:r>
      <w:r>
        <w:t xml:space="preserve"> </w:t>
      </w:r>
      <w:r>
        <w:t>requirements.</w:t>
      </w:r>
      <w:r>
        <w:t xml:space="preserve"> </w:t>
      </w:r>
      <w:r>
        <w:t>The</w:t>
      </w:r>
      <w:r>
        <w:t xml:space="preserve"> </w:t>
      </w:r>
      <w:r>
        <w:t>project</w:t>
      </w:r>
      <w:r>
        <w:t xml:space="preserve"> </w:t>
      </w:r>
      <w:r>
        <w:t>team</w:t>
      </w:r>
      <w:r>
        <w:t xml:space="preserve"> </w:t>
      </w:r>
      <w:r>
        <w:t>applied</w:t>
      </w:r>
      <w:r>
        <w:t xml:space="preserve"> </w:t>
      </w:r>
      <w:r>
        <w:t>maintenance</w:t>
      </w:r>
      <w:r>
        <w:t xml:space="preserve"> </w:t>
      </w:r>
      <w:r>
        <w:t>processes,</w:t>
      </w:r>
      <w:r>
        <w:t xml:space="preserve"> </w:t>
      </w:r>
      <w:r>
        <w:t>selected</w:t>
      </w:r>
      <w:r>
        <w:t xml:space="preserve"> </w:t>
      </w:r>
      <w:r>
        <w:t>appropriate</w:t>
      </w:r>
      <w:r>
        <w:t xml:space="preserve"> </w:t>
      </w:r>
      <w:r>
        <w:t>COTS</w:t>
      </w:r>
      <w:r>
        <w:t xml:space="preserve"> </w:t>
      </w:r>
      <w:r>
        <w:t>components,</w:t>
      </w:r>
      <w:r>
        <w:t xml:space="preserve"> </w:t>
      </w:r>
      <w:r>
        <w:t>and</w:t>
      </w:r>
      <w:r>
        <w:t xml:space="preserve"> </w:t>
      </w:r>
      <w:r>
        <w:t>prioritized</w:t>
      </w:r>
      <w:r>
        <w:t xml:space="preserve"> </w:t>
      </w:r>
      <w:r>
        <w:t>changes</w:t>
      </w:r>
      <w:r>
        <w:t xml:space="preserve"> </w:t>
      </w:r>
      <w:r>
        <w:t>effectively.</w:t>
      </w:r>
      <w:r>
        <w:t xml:space="preserve"> </w:t>
      </w:r>
      <w:r>
        <w:t>The</w:t>
      </w:r>
      <w:r>
        <w:t xml:space="preserve"> </w:t>
      </w:r>
      <w:r>
        <w:t>use</w:t>
      </w:r>
      <w:r>
        <w:t xml:space="preserve"> </w:t>
      </w:r>
      <w:r>
        <w:t>of</w:t>
      </w:r>
      <w:r>
        <w:t xml:space="preserve"> </w:t>
      </w:r>
      <w:r>
        <w:t>refactoring</w:t>
      </w:r>
      <w:r>
        <w:t xml:space="preserve"> </w:t>
      </w:r>
      <w:r>
        <w:t>and</w:t>
      </w:r>
      <w:r>
        <w:t xml:space="preserve"> </w:t>
      </w:r>
      <w:r>
        <w:t>program</w:t>
      </w:r>
      <w:r>
        <w:t xml:space="preserve"> </w:t>
      </w:r>
      <w:r>
        <w:t>slicing</w:t>
      </w:r>
      <w:r>
        <w:t xml:space="preserve"> </w:t>
      </w:r>
      <w:r>
        <w:t>further</w:t>
      </w:r>
      <w:r>
        <w:t xml:space="preserve"> </w:t>
      </w:r>
      <w:r>
        <w:t>strengthened</w:t>
      </w:r>
      <w:r>
        <w:t xml:space="preserve"> </w:t>
      </w:r>
      <w:r>
        <w:t>the</w:t>
      </w:r>
      <w:r>
        <w:t xml:space="preserve"> </w:t>
      </w:r>
      <w:r>
        <w:t>codebase</w:t>
      </w:r>
      <w:r>
        <w:t xml:space="preserve"> </w:t>
      </w:r>
      <w:r>
        <w:t>and</w:t>
      </w:r>
      <w:r>
        <w:t xml:space="preserve"> </w:t>
      </w:r>
      <w:r>
        <w:t>targeted</w:t>
      </w:r>
      <w:r>
        <w:t xml:space="preserve"> </w:t>
      </w:r>
      <w:r>
        <w:t>specific</w:t>
      </w:r>
      <w:r>
        <w:t xml:space="preserve"> </w:t>
      </w:r>
      <w:r>
        <w:t>functionalities</w:t>
      </w:r>
      <w:r>
        <w:t xml:space="preserve"> </w:t>
      </w:r>
      <w:r>
        <w:t>for</w:t>
      </w:r>
      <w:r>
        <w:t xml:space="preserve"> </w:t>
      </w:r>
      <w:r>
        <w:t>improvement.</w:t>
      </w:r>
    </w:p>
    <w:p>
      <w:pPr>
        <w:pStyle w:val="style0"/>
        <w:rPr/>
      </w:pPr>
    </w:p>
    <w:p>
      <w:pPr>
        <w:pStyle w:val="style0"/>
        <w:rPr/>
      </w:pPr>
      <w:r>
        <w:rPr>
          <w:b/>
          <w:u w:val="single"/>
        </w:rPr>
        <w:t xml:space="preserve"> </w:t>
      </w:r>
      <w:r>
        <w:rPr>
          <w:b/>
          <w:u w:val="single"/>
        </w:rPr>
        <w:t>Overall</w:t>
      </w:r>
      <w:r>
        <w:rPr>
          <w:b/>
          <w:u w:val="single"/>
        </w:rPr>
        <w:t xml:space="preserve"> </w:t>
      </w:r>
      <w:r>
        <w:rPr>
          <w:b/>
          <w:u w:val="single"/>
        </w:rPr>
        <w:t>Project</w:t>
      </w:r>
      <w:r>
        <w:rPr>
          <w:b/>
          <w:u w:val="single"/>
        </w:rPr>
        <w:t xml:space="preserve"> </w:t>
      </w:r>
      <w:r>
        <w:rPr>
          <w:b/>
          <w:u w:val="single"/>
        </w:rPr>
        <w:t>Impact:</w:t>
      </w:r>
    </w:p>
    <w:p>
      <w:pPr>
        <w:pStyle w:val="style0"/>
        <w:rPr/>
      </w:pPr>
    </w:p>
    <w:p>
      <w:pPr>
        <w:pStyle w:val="style0"/>
        <w:rPr/>
      </w:pPr>
      <w:r>
        <w:t>The</w:t>
      </w:r>
      <w:r>
        <w:t xml:space="preserve"> </w:t>
      </w:r>
      <w:r>
        <w:t>re-engineering</w:t>
      </w:r>
      <w:r>
        <w:t xml:space="preserve"> </w:t>
      </w:r>
      <w:r>
        <w:t>efforts</w:t>
      </w:r>
      <w:r>
        <w:t xml:space="preserve"> </w:t>
      </w:r>
      <w:r>
        <w:t>have</w:t>
      </w:r>
      <w:r>
        <w:t xml:space="preserve"> </w:t>
      </w:r>
      <w:r>
        <w:t>positively</w:t>
      </w:r>
      <w:r>
        <w:t xml:space="preserve"> </w:t>
      </w:r>
      <w:r>
        <w:t>impacted</w:t>
      </w:r>
      <w:r>
        <w:t xml:space="preserve"> </w:t>
      </w:r>
      <w:r>
        <w:t>the</w:t>
      </w:r>
      <w:r>
        <w:t xml:space="preserve"> </w:t>
      </w:r>
      <w:r>
        <w:t>project's</w:t>
      </w:r>
      <w:r>
        <w:t xml:space="preserve"> </w:t>
      </w:r>
      <w:r>
        <w:t>overall</w:t>
      </w:r>
      <w:r>
        <w:t xml:space="preserve"> </w:t>
      </w:r>
      <w:r>
        <w:t>quality,</w:t>
      </w:r>
      <w:r>
        <w:t xml:space="preserve"> </w:t>
      </w:r>
      <w:r>
        <w:t>making</w:t>
      </w:r>
      <w:r>
        <w:t xml:space="preserve"> </w:t>
      </w:r>
      <w:r>
        <w:t>it</w:t>
      </w:r>
      <w:r>
        <w:t xml:space="preserve"> </w:t>
      </w:r>
      <w:r>
        <w:t>more</w:t>
      </w:r>
      <w:r>
        <w:t xml:space="preserve"> </w:t>
      </w:r>
      <w:r>
        <w:t>resilient</w:t>
      </w:r>
      <w:r>
        <w:t xml:space="preserve"> </w:t>
      </w:r>
      <w:r>
        <w:t>to</w:t>
      </w:r>
      <w:r>
        <w:t xml:space="preserve"> </w:t>
      </w:r>
      <w:r>
        <w:t>future</w:t>
      </w:r>
      <w:r>
        <w:t xml:space="preserve"> </w:t>
      </w:r>
      <w:r>
        <w:t>changes</w:t>
      </w:r>
      <w:r>
        <w:t xml:space="preserve"> </w:t>
      </w:r>
      <w:r>
        <w:t>and</w:t>
      </w:r>
      <w:r>
        <w:t xml:space="preserve"> </w:t>
      </w:r>
      <w:r>
        <w:t>scalable.</w:t>
      </w:r>
      <w:r>
        <w:t xml:space="preserve"> </w:t>
      </w:r>
      <w:r>
        <w:t>The</w:t>
      </w:r>
      <w:r>
        <w:t xml:space="preserve"> </w:t>
      </w:r>
      <w:r>
        <w:t>combination</w:t>
      </w:r>
      <w:r>
        <w:t xml:space="preserve"> </w:t>
      </w:r>
      <w:r>
        <w:t>of</w:t>
      </w:r>
      <w:r>
        <w:t xml:space="preserve"> </w:t>
      </w:r>
      <w:r>
        <w:t>IEEE/EIA</w:t>
      </w:r>
      <w:r>
        <w:t xml:space="preserve"> </w:t>
      </w:r>
      <w:r>
        <w:t>1219</w:t>
      </w:r>
      <w:r>
        <w:t xml:space="preserve"> </w:t>
      </w:r>
      <w:r>
        <w:t>and</w:t>
      </w:r>
      <w:r>
        <w:t xml:space="preserve"> </w:t>
      </w:r>
      <w:r>
        <w:t>ISO/IEC</w:t>
      </w:r>
      <w:r>
        <w:t xml:space="preserve"> </w:t>
      </w:r>
      <w:r>
        <w:t>14764</w:t>
      </w:r>
      <w:r>
        <w:t xml:space="preserve"> </w:t>
      </w:r>
      <w:r>
        <w:t>standards</w:t>
      </w:r>
      <w:r>
        <w:t xml:space="preserve"> </w:t>
      </w:r>
      <w:r>
        <w:t>provided</w:t>
      </w:r>
      <w:r>
        <w:t xml:space="preserve"> </w:t>
      </w:r>
      <w:r>
        <w:t>a</w:t>
      </w:r>
      <w:r>
        <w:t xml:space="preserve"> </w:t>
      </w:r>
      <w:r>
        <w:t>robust</w:t>
      </w:r>
      <w:r>
        <w:t xml:space="preserve"> </w:t>
      </w:r>
      <w:r>
        <w:t>framework</w:t>
      </w:r>
      <w:r>
        <w:t xml:space="preserve"> </w:t>
      </w:r>
      <w:r>
        <w:t>for</w:t>
      </w:r>
      <w:r>
        <w:t xml:space="preserve"> </w:t>
      </w:r>
      <w:r>
        <w:t>maintenance</w:t>
      </w:r>
      <w:r>
        <w:t xml:space="preserve"> </w:t>
      </w:r>
      <w:r>
        <w:t>activities,</w:t>
      </w:r>
      <w:r>
        <w:t xml:space="preserve"> </w:t>
      </w:r>
      <w:r>
        <w:t>ensuring</w:t>
      </w:r>
      <w:r>
        <w:t xml:space="preserve"> </w:t>
      </w:r>
      <w:r>
        <w:t>systematic</w:t>
      </w:r>
      <w:r>
        <w:t xml:space="preserve"> </w:t>
      </w:r>
      <w:r>
        <w:t>and</w:t>
      </w:r>
      <w:r>
        <w:t xml:space="preserve"> </w:t>
      </w:r>
      <w:r>
        <w:t>well-documented</w:t>
      </w:r>
      <w:r>
        <w:t xml:space="preserve"> </w:t>
      </w:r>
      <w:r>
        <w:t>processes.</w:t>
      </w:r>
    </w:p>
    <w:p>
      <w:pPr>
        <w:pStyle w:val="style0"/>
        <w:rPr/>
      </w:pPr>
    </w:p>
    <w:p>
      <w:pPr>
        <w:pStyle w:val="style0"/>
        <w:rPr/>
      </w:pPr>
      <w:r>
        <w:t>The</w:t>
      </w:r>
      <w:r>
        <w:t xml:space="preserve"> </w:t>
      </w:r>
      <w:r>
        <w:t>advantages</w:t>
      </w:r>
      <w:r>
        <w:t xml:space="preserve"> </w:t>
      </w:r>
      <w:r>
        <w:t>gained</w:t>
      </w:r>
      <w:r>
        <w:t xml:space="preserve"> </w:t>
      </w:r>
      <w:r>
        <w:t>from</w:t>
      </w:r>
      <w:r>
        <w:t xml:space="preserve"> </w:t>
      </w:r>
      <w:r>
        <w:t>software</w:t>
      </w:r>
      <w:r>
        <w:t xml:space="preserve"> </w:t>
      </w:r>
      <w:r>
        <w:t>re-engineering</w:t>
      </w:r>
      <w:r>
        <w:t xml:space="preserve"> </w:t>
      </w:r>
      <w:r>
        <w:t>contribute</w:t>
      </w:r>
      <w:r>
        <w:t xml:space="preserve"> </w:t>
      </w:r>
      <w:r>
        <w:t>to</w:t>
      </w:r>
      <w:r>
        <w:t xml:space="preserve"> </w:t>
      </w:r>
      <w:r>
        <w:t>the</w:t>
      </w:r>
      <w:r>
        <w:t xml:space="preserve"> </w:t>
      </w:r>
      <w:r>
        <w:t>project's</w:t>
      </w:r>
      <w:r>
        <w:t xml:space="preserve"> </w:t>
      </w:r>
      <w:r>
        <w:t>long-term</w:t>
      </w:r>
      <w:r>
        <w:t xml:space="preserve"> </w:t>
      </w:r>
      <w:r>
        <w:t>success</w:t>
      </w:r>
      <w:r>
        <w:t xml:space="preserve"> </w:t>
      </w:r>
      <w:r>
        <w:t>by</w:t>
      </w:r>
      <w:r>
        <w:t xml:space="preserve"> </w:t>
      </w:r>
      <w:r>
        <w:t>aligning</w:t>
      </w:r>
      <w:r>
        <w:t xml:space="preserve"> </w:t>
      </w:r>
      <w:r>
        <w:t>it</w:t>
      </w:r>
      <w:r>
        <w:t xml:space="preserve"> </w:t>
      </w:r>
      <w:r>
        <w:t>with</w:t>
      </w:r>
      <w:r>
        <w:t xml:space="preserve"> </w:t>
      </w:r>
      <w:r>
        <w:t>current</w:t>
      </w:r>
      <w:r>
        <w:t xml:space="preserve"> </w:t>
      </w:r>
      <w:r>
        <w:t>best</w:t>
      </w:r>
      <w:r>
        <w:t xml:space="preserve"> </w:t>
      </w:r>
      <w:r>
        <w:t>practices,</w:t>
      </w:r>
      <w:r>
        <w:t xml:space="preserve"> </w:t>
      </w:r>
      <w:r>
        <w:t>improving</w:t>
      </w:r>
      <w:r>
        <w:t xml:space="preserve"> </w:t>
      </w:r>
      <w:r>
        <w:t>its</w:t>
      </w:r>
      <w:r>
        <w:t xml:space="preserve"> </w:t>
      </w:r>
      <w:r>
        <w:t>ability</w:t>
      </w:r>
      <w:r>
        <w:t xml:space="preserve"> </w:t>
      </w:r>
      <w:r>
        <w:t>to</w:t>
      </w:r>
      <w:r>
        <w:t xml:space="preserve"> </w:t>
      </w:r>
      <w:r>
        <w:t>adapt</w:t>
      </w:r>
      <w:r>
        <w:t xml:space="preserve"> </w:t>
      </w:r>
      <w:r>
        <w:t>to</w:t>
      </w:r>
      <w:r>
        <w:t xml:space="preserve"> </w:t>
      </w:r>
      <w:r>
        <w:t>evolving</w:t>
      </w:r>
      <w:r>
        <w:t xml:space="preserve"> </w:t>
      </w:r>
      <w:r>
        <w:t>needs,</w:t>
      </w:r>
      <w:r>
        <w:t xml:space="preserve"> </w:t>
      </w:r>
      <w:r>
        <w:t>and</w:t>
      </w:r>
      <w:r>
        <w:t xml:space="preserve"> </w:t>
      </w:r>
      <w:r>
        <w:t>reducing</w:t>
      </w:r>
      <w:r>
        <w:t xml:space="preserve"> </w:t>
      </w:r>
      <w:r>
        <w:t>technical</w:t>
      </w:r>
      <w:r>
        <w:t xml:space="preserve"> </w:t>
      </w:r>
      <w:r>
        <w:t>debt.</w:t>
      </w:r>
      <w:r>
        <w:t xml:space="preserve"> </w:t>
      </w:r>
      <w:r>
        <w:t>The</w:t>
      </w:r>
      <w:r>
        <w:t xml:space="preserve"> </w:t>
      </w:r>
      <w:r>
        <w:t>team's</w:t>
      </w:r>
      <w:r>
        <w:t xml:space="preserve"> </w:t>
      </w:r>
      <w:r>
        <w:t>efforts</w:t>
      </w:r>
      <w:r>
        <w:t xml:space="preserve"> </w:t>
      </w:r>
      <w:r>
        <w:t>have</w:t>
      </w:r>
      <w:r>
        <w:t xml:space="preserve"> </w:t>
      </w:r>
      <w:r>
        <w:t>resulted</w:t>
      </w:r>
      <w:r>
        <w:t xml:space="preserve"> </w:t>
      </w:r>
      <w:r>
        <w:t>in</w:t>
      </w:r>
      <w:r>
        <w:t xml:space="preserve"> </w:t>
      </w:r>
      <w:r>
        <w:t>a</w:t>
      </w:r>
      <w:r>
        <w:t xml:space="preserve"> </w:t>
      </w:r>
      <w:r>
        <w:t>more</w:t>
      </w:r>
      <w:r>
        <w:t xml:space="preserve"> </w:t>
      </w:r>
      <w:r>
        <w:t>maintainable,</w:t>
      </w:r>
      <w:r>
        <w:t xml:space="preserve"> </w:t>
      </w:r>
      <w:r>
        <w:t>efficient,</w:t>
      </w:r>
      <w:r>
        <w:t xml:space="preserve"> </w:t>
      </w:r>
      <w:r>
        <w:t>and</w:t>
      </w:r>
      <w:r>
        <w:t xml:space="preserve"> </w:t>
      </w:r>
      <w:r>
        <w:t>reliable</w:t>
      </w:r>
      <w:r>
        <w:t xml:space="preserve"> </w:t>
      </w:r>
      <w:r>
        <w:t>software</w:t>
      </w:r>
      <w:r>
        <w:t xml:space="preserve"> </w:t>
      </w:r>
      <w:r>
        <w:t>system.</w:t>
      </w:r>
    </w:p>
    <w:p>
      <w:pPr>
        <w:pStyle w:val="style0"/>
        <w:jc w:val="both"/>
        <w:rPr>
          <w:sz w:val="24"/>
          <w:szCs w:val="24"/>
        </w:rPr>
      </w:pPr>
    </w:p>
    <w:sectPr>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468CC3A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508B237"/>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00000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00000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00000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bidi="ar-SA" w:eastAsia="en-US"/>
        <w14:ligatures xmlns:w14="http://schemas.microsoft.com/office/word/2010/wordml" w14:val="standardContextual"/>
      </w:rPr>
    </w:rPrDefault>
    <w:pPrDefault>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outlineLvl w:val="2"/>
    </w:pPr>
    <w:rPr>
      <w:rFonts w:ascii="Times New Roman" w:cs="Times New Roman" w:eastAsia="Times New Roman" w:hAnsi="Times New Roman"/>
      <w:b/>
      <w:bCs/>
      <w:kern w:val="0"/>
      <w:sz w:val="27"/>
      <w:szCs w:val="27"/>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0b066711-b820-429a-83cc-cfb4b4eb3179"/>
    <w:basedOn w:val="style65"/>
    <w:next w:val="style4097"/>
    <w:link w:val="style3"/>
    <w:uiPriority w:val="9"/>
    <w:rPr>
      <w:rFonts w:ascii="Times New Roman" w:cs="Times New Roman" w:eastAsia="Times New Roman" w:hAnsi="Times New Roman"/>
      <w:b/>
      <w:bCs/>
      <w:kern w:val="0"/>
      <w:sz w:val="27"/>
      <w:szCs w:val="27"/>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kern w:val="0"/>
      <w14:ligatures xmlns:w14="http://schemas.microsoft.com/office/word/2010/wordml" w14:val="none"/>
    </w:rPr>
  </w:style>
  <w:style w:type="character" w:styleId="style87">
    <w:name w:val="Strong"/>
    <w:basedOn w:val="style65"/>
    <w:next w:val="style87"/>
    <w:qFormat/>
    <w:uiPriority w:val="22"/>
    <w:rPr>
      <w:b/>
      <w:bCs/>
    </w:r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9a71e544-efc0-43bd-b668-68d853c8a5a5"/>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442faad8-e5a6-43cb-8107-68cf0e5b890d"/>
    <w:basedOn w:val="style65"/>
    <w:next w:val="style4099"/>
    <w:link w:val="style32"/>
    <w:uiPriority w:val="99"/>
  </w:style>
  <w:style w:type="paragraph" w:styleId="style179">
    <w:name w:val="List Paragraph"/>
    <w:basedOn w:val="style0"/>
    <w:qFormat/>
    <w:uiPriority w:val="34"/>
    <w:pPr>
      <w:ind w:left="720"/>
      <w:contextualSpacing/>
    </w:pPr>
    <w:r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3183</Words>
  <Pages>4</Pages>
  <Characters>21500</Characters>
  <Application>WPS Office</Application>
  <DocSecurity>0</DocSecurity>
  <Paragraphs>451</Paragraphs>
  <ScaleCrop>false</ScaleCrop>
  <LinksUpToDate>false</LinksUpToDate>
  <CharactersWithSpaces>24919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2024-01-30T12:46:29Z</dcterms:created>
  <dc:creator>Ahmed Khawar</dc:creator>
  <lastModifiedBy>CPH1859</lastModifiedBy>
  <dcterms:modified xsi:type="dcterms:W3CDTF">2024-01-30T12:46:29Z</dcterms:modified>
  <revision>1</revision>
</coreProperties>
</file>

<file path=docProps/custom.xml><?xml version="1.0" encoding="utf-8"?>
<Properties xmlns="http://schemas.openxmlformats.org/officeDocument/2006/custom-properties" xmlns:vt="http://schemas.openxmlformats.org/officeDocument/2006/docPropsVTypes"/>
</file>